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865B7" w14:textId="77777777" w:rsidR="00BC4550" w:rsidRPr="007939A3" w:rsidRDefault="00F05438">
      <w:pPr>
        <w:spacing w:before="59"/>
        <w:ind w:left="120"/>
        <w:rPr>
          <w:rFonts w:asciiTheme="minorHAnsi" w:eastAsia="Calibri" w:hAnsiTheme="minorHAnsi" w:cs="Calibri"/>
          <w:sz w:val="48"/>
          <w:szCs w:val="48"/>
        </w:rPr>
      </w:pPr>
      <w:r w:rsidRPr="007939A3">
        <w:rPr>
          <w:rFonts w:asciiTheme="minorHAnsi" w:eastAsia="Calibri" w:hAnsiTheme="minorHAnsi" w:cs="Calibri"/>
          <w:b/>
          <w:color w:val="23282D"/>
          <w:spacing w:val="1"/>
          <w:sz w:val="48"/>
          <w:szCs w:val="48"/>
        </w:rPr>
        <w:t>Ca</w:t>
      </w:r>
      <w:r w:rsidRPr="007939A3">
        <w:rPr>
          <w:rFonts w:asciiTheme="minorHAnsi" w:eastAsia="Calibri" w:hAnsiTheme="minorHAnsi" w:cs="Calibri"/>
          <w:b/>
          <w:color w:val="23282D"/>
          <w:spacing w:val="-3"/>
          <w:sz w:val="48"/>
          <w:szCs w:val="48"/>
        </w:rPr>
        <w:t>p</w:t>
      </w:r>
      <w:r w:rsidRPr="007939A3">
        <w:rPr>
          <w:rFonts w:asciiTheme="minorHAnsi" w:eastAsia="Calibri" w:hAnsiTheme="minorHAnsi" w:cs="Calibri"/>
          <w:b/>
          <w:color w:val="23282D"/>
          <w:spacing w:val="-4"/>
          <w:sz w:val="48"/>
          <w:szCs w:val="48"/>
        </w:rPr>
        <w:t>s</w:t>
      </w:r>
      <w:r w:rsidRPr="007939A3">
        <w:rPr>
          <w:rFonts w:asciiTheme="minorHAnsi" w:eastAsia="Calibri" w:hAnsiTheme="minorHAnsi" w:cs="Calibri"/>
          <w:b/>
          <w:color w:val="23282D"/>
          <w:spacing w:val="-5"/>
          <w:sz w:val="48"/>
          <w:szCs w:val="48"/>
        </w:rPr>
        <w:t>t</w:t>
      </w:r>
      <w:r w:rsidRPr="007939A3">
        <w:rPr>
          <w:rFonts w:asciiTheme="minorHAnsi" w:eastAsia="Calibri" w:hAnsiTheme="minorHAnsi" w:cs="Calibri"/>
          <w:b/>
          <w:color w:val="23282D"/>
          <w:spacing w:val="2"/>
          <w:sz w:val="48"/>
          <w:szCs w:val="48"/>
        </w:rPr>
        <w:t>o</w:t>
      </w:r>
      <w:r w:rsidRPr="007939A3">
        <w:rPr>
          <w:rFonts w:asciiTheme="minorHAnsi" w:eastAsia="Calibri" w:hAnsiTheme="minorHAnsi" w:cs="Calibri"/>
          <w:b/>
          <w:color w:val="23282D"/>
          <w:sz w:val="48"/>
          <w:szCs w:val="48"/>
        </w:rPr>
        <w:t>n</w:t>
      </w:r>
      <w:r w:rsidRPr="007939A3">
        <w:rPr>
          <w:rFonts w:asciiTheme="minorHAnsi" w:eastAsia="Calibri" w:hAnsiTheme="minorHAnsi" w:cs="Calibri"/>
          <w:b/>
          <w:color w:val="23282D"/>
          <w:spacing w:val="1"/>
          <w:sz w:val="48"/>
          <w:szCs w:val="48"/>
        </w:rPr>
        <w:t>e</w:t>
      </w:r>
      <w:r w:rsidRPr="007939A3">
        <w:rPr>
          <w:rFonts w:asciiTheme="minorHAnsi" w:eastAsia="Calibri" w:hAnsiTheme="minorHAnsi" w:cs="Calibri"/>
          <w:b/>
          <w:color w:val="23282D"/>
          <w:spacing w:val="-1"/>
          <w:sz w:val="48"/>
          <w:szCs w:val="48"/>
        </w:rPr>
        <w:t>P</w:t>
      </w:r>
      <w:r w:rsidRPr="007939A3">
        <w:rPr>
          <w:rFonts w:asciiTheme="minorHAnsi" w:eastAsia="Calibri" w:hAnsiTheme="minorHAnsi" w:cs="Calibri"/>
          <w:b/>
          <w:color w:val="23282D"/>
          <w:spacing w:val="-5"/>
          <w:sz w:val="48"/>
          <w:szCs w:val="48"/>
        </w:rPr>
        <w:t>r</w:t>
      </w:r>
      <w:r w:rsidRPr="007939A3">
        <w:rPr>
          <w:rFonts w:asciiTheme="minorHAnsi" w:eastAsia="Calibri" w:hAnsiTheme="minorHAnsi" w:cs="Calibri"/>
          <w:b/>
          <w:color w:val="23282D"/>
          <w:spacing w:val="1"/>
          <w:sz w:val="48"/>
          <w:szCs w:val="48"/>
        </w:rPr>
        <w:t>o</w:t>
      </w:r>
      <w:r w:rsidRPr="007939A3">
        <w:rPr>
          <w:rFonts w:asciiTheme="minorHAnsi" w:eastAsia="Calibri" w:hAnsiTheme="minorHAnsi" w:cs="Calibri"/>
          <w:b/>
          <w:color w:val="23282D"/>
          <w:sz w:val="48"/>
          <w:szCs w:val="48"/>
        </w:rPr>
        <w:t>j</w:t>
      </w:r>
      <w:r w:rsidRPr="007939A3">
        <w:rPr>
          <w:rFonts w:asciiTheme="minorHAnsi" w:eastAsia="Calibri" w:hAnsiTheme="minorHAnsi" w:cs="Calibri"/>
          <w:b/>
          <w:color w:val="23282D"/>
          <w:spacing w:val="1"/>
          <w:sz w:val="48"/>
          <w:szCs w:val="48"/>
        </w:rPr>
        <w:t>ec</w:t>
      </w:r>
      <w:r w:rsidRPr="007939A3">
        <w:rPr>
          <w:rFonts w:asciiTheme="minorHAnsi" w:eastAsia="Calibri" w:hAnsiTheme="minorHAnsi" w:cs="Calibri"/>
          <w:b/>
          <w:color w:val="23282D"/>
          <w:sz w:val="48"/>
          <w:szCs w:val="48"/>
        </w:rPr>
        <w:t>t</w:t>
      </w:r>
      <w:r w:rsidRPr="007939A3">
        <w:rPr>
          <w:rFonts w:asciiTheme="minorHAnsi" w:eastAsia="Calibri" w:hAnsiTheme="minorHAnsi" w:cs="Calibri"/>
          <w:b/>
          <w:color w:val="23282D"/>
          <w:spacing w:val="-1"/>
          <w:sz w:val="48"/>
          <w:szCs w:val="48"/>
        </w:rPr>
        <w:t>2</w:t>
      </w:r>
      <w:r w:rsidRPr="007939A3">
        <w:rPr>
          <w:rFonts w:asciiTheme="minorHAnsi" w:eastAsia="Calibri" w:hAnsiTheme="minorHAnsi" w:cs="Calibri"/>
          <w:b/>
          <w:color w:val="23282D"/>
          <w:spacing w:val="2"/>
          <w:sz w:val="48"/>
          <w:szCs w:val="48"/>
        </w:rPr>
        <w:t>_S</w:t>
      </w:r>
      <w:r w:rsidRPr="007939A3">
        <w:rPr>
          <w:rFonts w:asciiTheme="minorHAnsi" w:eastAsia="Calibri" w:hAnsiTheme="minorHAnsi" w:cs="Calibri"/>
          <w:b/>
          <w:color w:val="23282D"/>
          <w:sz w:val="48"/>
          <w:szCs w:val="48"/>
        </w:rPr>
        <w:t>pr</w:t>
      </w:r>
      <w:r w:rsidRPr="007939A3">
        <w:rPr>
          <w:rFonts w:asciiTheme="minorHAnsi" w:eastAsia="Calibri" w:hAnsiTheme="minorHAnsi" w:cs="Calibri"/>
          <w:b/>
          <w:color w:val="23282D"/>
          <w:spacing w:val="-2"/>
          <w:sz w:val="48"/>
          <w:szCs w:val="48"/>
        </w:rPr>
        <w:t>i</w:t>
      </w:r>
      <w:r w:rsidRPr="007939A3">
        <w:rPr>
          <w:rFonts w:asciiTheme="minorHAnsi" w:eastAsia="Calibri" w:hAnsiTheme="minorHAnsi" w:cs="Calibri"/>
          <w:b/>
          <w:color w:val="23282D"/>
          <w:sz w:val="48"/>
          <w:szCs w:val="48"/>
        </w:rPr>
        <w:t>n</w:t>
      </w:r>
      <w:r w:rsidRPr="007939A3">
        <w:rPr>
          <w:rFonts w:asciiTheme="minorHAnsi" w:eastAsia="Calibri" w:hAnsiTheme="minorHAnsi" w:cs="Calibri"/>
          <w:b/>
          <w:color w:val="23282D"/>
          <w:spacing w:val="1"/>
          <w:sz w:val="48"/>
          <w:szCs w:val="48"/>
        </w:rPr>
        <w:t>g</w:t>
      </w:r>
      <w:r w:rsidRPr="007939A3">
        <w:rPr>
          <w:rFonts w:asciiTheme="minorHAnsi" w:eastAsia="Calibri" w:hAnsiTheme="minorHAnsi" w:cs="Calibri"/>
          <w:b/>
          <w:color w:val="23282D"/>
          <w:sz w:val="48"/>
          <w:szCs w:val="48"/>
        </w:rPr>
        <w:t>b</w:t>
      </w:r>
      <w:r w:rsidRPr="007939A3">
        <w:rPr>
          <w:rFonts w:asciiTheme="minorHAnsi" w:eastAsia="Calibri" w:hAnsiTheme="minorHAnsi" w:cs="Calibri"/>
          <w:b/>
          <w:color w:val="23282D"/>
          <w:spacing w:val="2"/>
          <w:sz w:val="48"/>
          <w:szCs w:val="48"/>
        </w:rPr>
        <w:t>o</w:t>
      </w:r>
      <w:r w:rsidRPr="007939A3">
        <w:rPr>
          <w:rFonts w:asciiTheme="minorHAnsi" w:eastAsia="Calibri" w:hAnsiTheme="minorHAnsi" w:cs="Calibri"/>
          <w:b/>
          <w:color w:val="23282D"/>
          <w:spacing w:val="1"/>
          <w:sz w:val="48"/>
          <w:szCs w:val="48"/>
        </w:rPr>
        <w:t>a</w:t>
      </w:r>
      <w:r w:rsidRPr="007939A3">
        <w:rPr>
          <w:rFonts w:asciiTheme="minorHAnsi" w:eastAsia="Calibri" w:hAnsiTheme="minorHAnsi" w:cs="Calibri"/>
          <w:b/>
          <w:color w:val="23282D"/>
          <w:spacing w:val="-5"/>
          <w:sz w:val="48"/>
          <w:szCs w:val="48"/>
        </w:rPr>
        <w:t>r</w:t>
      </w:r>
      <w:r w:rsidRPr="007939A3">
        <w:rPr>
          <w:rFonts w:asciiTheme="minorHAnsi" w:eastAsia="Calibri" w:hAnsiTheme="minorHAnsi" w:cs="Calibri"/>
          <w:b/>
          <w:color w:val="23282D"/>
          <w:sz w:val="48"/>
          <w:szCs w:val="48"/>
        </w:rPr>
        <w:t>d</w:t>
      </w:r>
    </w:p>
    <w:p w14:paraId="0D33099B" w14:textId="77777777" w:rsidR="00BC4550" w:rsidRPr="007939A3" w:rsidRDefault="00BC4550">
      <w:pPr>
        <w:spacing w:line="200" w:lineRule="exact"/>
        <w:rPr>
          <w:rFonts w:asciiTheme="minorHAnsi" w:hAnsiTheme="minorHAnsi"/>
        </w:rPr>
      </w:pPr>
    </w:p>
    <w:p w14:paraId="7A0436FA" w14:textId="77777777" w:rsidR="00BC4550" w:rsidRPr="007939A3" w:rsidRDefault="00BC4550">
      <w:pPr>
        <w:spacing w:line="200" w:lineRule="exact"/>
        <w:rPr>
          <w:rFonts w:asciiTheme="minorHAnsi" w:hAnsiTheme="minorHAnsi"/>
        </w:rPr>
      </w:pPr>
    </w:p>
    <w:p w14:paraId="0EBE1374" w14:textId="77777777" w:rsidR="00BC4550" w:rsidRPr="007939A3" w:rsidRDefault="00BC4550">
      <w:pPr>
        <w:spacing w:before="1" w:line="200" w:lineRule="exact"/>
        <w:rPr>
          <w:rFonts w:asciiTheme="minorHAnsi" w:hAnsiTheme="minorHAnsi"/>
        </w:rPr>
      </w:pPr>
    </w:p>
    <w:p w14:paraId="2CFCFBB8" w14:textId="77777777" w:rsidR="00BC4550" w:rsidRPr="007939A3" w:rsidRDefault="00F05438">
      <w:pPr>
        <w:spacing w:line="420" w:lineRule="exact"/>
        <w:ind w:left="120"/>
        <w:rPr>
          <w:rFonts w:asciiTheme="minorHAnsi" w:eastAsia="Calibri" w:hAnsiTheme="minorHAnsi" w:cs="Calibri"/>
          <w:sz w:val="36"/>
          <w:szCs w:val="36"/>
        </w:rPr>
      </w:pPr>
      <w:r w:rsidRPr="007939A3">
        <w:rPr>
          <w:rFonts w:asciiTheme="minorHAnsi" w:hAnsiTheme="minorHAnsi"/>
        </w:rPr>
        <w:pict w14:anchorId="0112266C">
          <v:group id="_x0000_s1027" style="position:absolute;left:0;text-align:left;margin-left:70.55pt;margin-top:26.15pt;width:470.9pt;height:0;z-index:-251658240;mso-position-horizontal-relative:page" coordorigin="1411,523" coordsize="9418,0">
            <v:shape id="_x0000_s1028" style="position:absolute;left:1411;top:523;width:9418;height:0" coordorigin="1411,523" coordsize="9418,0" path="m1411,523r9418,e" filled="f" strokecolor="#eaecef" strokeweight=".82pt">
              <v:path arrowok="t"/>
            </v:shape>
            <w10:wrap anchorx="page"/>
          </v:group>
        </w:pict>
      </w:r>
      <w:r w:rsidRPr="007939A3">
        <w:rPr>
          <w:rFonts w:asciiTheme="minorHAnsi" w:eastAsia="Calibri" w:hAnsiTheme="minorHAnsi" w:cs="Calibri"/>
          <w:b/>
          <w:color w:val="23282D"/>
          <w:spacing w:val="1"/>
          <w:sz w:val="36"/>
          <w:szCs w:val="36"/>
        </w:rPr>
        <w:t>Po</w:t>
      </w:r>
      <w:r w:rsidRPr="007939A3">
        <w:rPr>
          <w:rFonts w:asciiTheme="minorHAnsi" w:eastAsia="Calibri" w:hAnsiTheme="minorHAnsi" w:cs="Calibri"/>
          <w:b/>
          <w:color w:val="23282D"/>
          <w:spacing w:val="-1"/>
          <w:sz w:val="36"/>
          <w:szCs w:val="36"/>
        </w:rPr>
        <w:t>r</w:t>
      </w:r>
      <w:r w:rsidRPr="007939A3">
        <w:rPr>
          <w:rFonts w:asciiTheme="minorHAnsi" w:eastAsia="Calibri" w:hAnsiTheme="minorHAnsi" w:cs="Calibri"/>
          <w:b/>
          <w:color w:val="23282D"/>
          <w:sz w:val="36"/>
          <w:szCs w:val="36"/>
        </w:rPr>
        <w:t>t</w:t>
      </w:r>
      <w:r w:rsidRPr="007939A3">
        <w:rPr>
          <w:rFonts w:asciiTheme="minorHAnsi" w:eastAsia="Calibri" w:hAnsiTheme="minorHAnsi" w:cs="Calibri"/>
          <w:b/>
          <w:color w:val="23282D"/>
          <w:spacing w:val="-1"/>
          <w:sz w:val="36"/>
          <w:szCs w:val="36"/>
        </w:rPr>
        <w:t>f</w:t>
      </w:r>
      <w:r w:rsidRPr="007939A3">
        <w:rPr>
          <w:rFonts w:asciiTheme="minorHAnsi" w:eastAsia="Calibri" w:hAnsiTheme="minorHAnsi" w:cs="Calibri"/>
          <w:b/>
          <w:color w:val="23282D"/>
          <w:spacing w:val="1"/>
          <w:sz w:val="36"/>
          <w:szCs w:val="36"/>
        </w:rPr>
        <w:t>oli</w:t>
      </w:r>
      <w:r w:rsidRPr="007939A3">
        <w:rPr>
          <w:rFonts w:asciiTheme="minorHAnsi" w:eastAsia="Calibri" w:hAnsiTheme="minorHAnsi" w:cs="Calibri"/>
          <w:b/>
          <w:color w:val="23282D"/>
          <w:sz w:val="36"/>
          <w:szCs w:val="36"/>
        </w:rPr>
        <w:t>o</w:t>
      </w:r>
      <w:r w:rsidRPr="007939A3">
        <w:rPr>
          <w:rFonts w:asciiTheme="minorHAnsi" w:hAnsiTheme="minorHAnsi"/>
          <w:b/>
          <w:color w:val="23282D"/>
          <w:spacing w:val="-17"/>
          <w:sz w:val="36"/>
          <w:szCs w:val="36"/>
        </w:rPr>
        <w:t xml:space="preserve"> </w:t>
      </w:r>
      <w:r w:rsidRPr="007939A3">
        <w:rPr>
          <w:rFonts w:asciiTheme="minorHAnsi" w:eastAsia="Calibri" w:hAnsiTheme="minorHAnsi" w:cs="Calibri"/>
          <w:b/>
          <w:color w:val="23282D"/>
          <w:spacing w:val="1"/>
          <w:sz w:val="36"/>
          <w:szCs w:val="36"/>
        </w:rPr>
        <w:t>P</w:t>
      </w:r>
      <w:r w:rsidRPr="007939A3">
        <w:rPr>
          <w:rFonts w:asciiTheme="minorHAnsi" w:eastAsia="Calibri" w:hAnsiTheme="minorHAnsi" w:cs="Calibri"/>
          <w:b/>
          <w:color w:val="23282D"/>
          <w:spacing w:val="-1"/>
          <w:sz w:val="36"/>
          <w:szCs w:val="36"/>
        </w:rPr>
        <w:t>r</w:t>
      </w:r>
      <w:r w:rsidRPr="007939A3">
        <w:rPr>
          <w:rFonts w:asciiTheme="minorHAnsi" w:eastAsia="Calibri" w:hAnsiTheme="minorHAnsi" w:cs="Calibri"/>
          <w:b/>
          <w:color w:val="23282D"/>
          <w:spacing w:val="1"/>
          <w:sz w:val="36"/>
          <w:szCs w:val="36"/>
        </w:rPr>
        <w:t>o</w:t>
      </w:r>
      <w:r w:rsidRPr="007939A3">
        <w:rPr>
          <w:rFonts w:asciiTheme="minorHAnsi" w:eastAsia="Calibri" w:hAnsiTheme="minorHAnsi" w:cs="Calibri"/>
          <w:b/>
          <w:color w:val="23282D"/>
          <w:sz w:val="36"/>
          <w:szCs w:val="36"/>
        </w:rPr>
        <w:t>j</w:t>
      </w:r>
      <w:r w:rsidRPr="007939A3">
        <w:rPr>
          <w:rFonts w:asciiTheme="minorHAnsi" w:eastAsia="Calibri" w:hAnsiTheme="minorHAnsi" w:cs="Calibri"/>
          <w:b/>
          <w:color w:val="23282D"/>
          <w:spacing w:val="2"/>
          <w:sz w:val="36"/>
          <w:szCs w:val="36"/>
        </w:rPr>
        <w:t>e</w:t>
      </w:r>
      <w:r w:rsidRPr="007939A3">
        <w:rPr>
          <w:rFonts w:asciiTheme="minorHAnsi" w:eastAsia="Calibri" w:hAnsiTheme="minorHAnsi" w:cs="Calibri"/>
          <w:b/>
          <w:color w:val="23282D"/>
          <w:spacing w:val="-2"/>
          <w:sz w:val="36"/>
          <w:szCs w:val="36"/>
        </w:rPr>
        <w:t>c</w:t>
      </w:r>
      <w:r w:rsidRPr="007939A3">
        <w:rPr>
          <w:rFonts w:asciiTheme="minorHAnsi" w:eastAsia="Calibri" w:hAnsiTheme="minorHAnsi" w:cs="Calibri"/>
          <w:b/>
          <w:color w:val="23282D"/>
          <w:sz w:val="36"/>
          <w:szCs w:val="36"/>
        </w:rPr>
        <w:t>t</w:t>
      </w:r>
    </w:p>
    <w:p w14:paraId="00518CA0" w14:textId="77777777" w:rsidR="00BC4550" w:rsidRPr="007939A3" w:rsidRDefault="00BC4550">
      <w:pPr>
        <w:spacing w:line="100" w:lineRule="exact"/>
        <w:rPr>
          <w:rFonts w:asciiTheme="minorHAnsi" w:hAnsiTheme="minorHAnsi"/>
          <w:sz w:val="10"/>
          <w:szCs w:val="10"/>
        </w:rPr>
      </w:pPr>
    </w:p>
    <w:p w14:paraId="538C943D" w14:textId="77777777" w:rsidR="00BC4550" w:rsidRPr="007939A3" w:rsidRDefault="00BC4550">
      <w:pPr>
        <w:spacing w:line="200" w:lineRule="exact"/>
        <w:rPr>
          <w:rFonts w:asciiTheme="minorHAnsi" w:hAnsiTheme="minorHAnsi"/>
        </w:rPr>
      </w:pPr>
    </w:p>
    <w:p w14:paraId="531FD841" w14:textId="77777777" w:rsidR="00BC4550" w:rsidRPr="007939A3" w:rsidRDefault="00BC4550">
      <w:pPr>
        <w:spacing w:line="200" w:lineRule="exact"/>
        <w:rPr>
          <w:rFonts w:asciiTheme="minorHAnsi" w:hAnsiTheme="minorHAnsi"/>
        </w:rPr>
      </w:pPr>
    </w:p>
    <w:p w14:paraId="07B813A7" w14:textId="77777777" w:rsidR="00BC4550" w:rsidRPr="007939A3" w:rsidRDefault="00BC4550">
      <w:pPr>
        <w:spacing w:line="200" w:lineRule="exact"/>
        <w:rPr>
          <w:rFonts w:asciiTheme="minorHAnsi" w:hAnsiTheme="minorHAnsi"/>
        </w:rPr>
      </w:pPr>
    </w:p>
    <w:p w14:paraId="3BD69F92" w14:textId="77777777" w:rsidR="00BC4550" w:rsidRPr="007939A3" w:rsidRDefault="00F05438">
      <w:pPr>
        <w:spacing w:line="360" w:lineRule="exact"/>
        <w:ind w:left="120"/>
        <w:rPr>
          <w:rFonts w:asciiTheme="minorHAnsi" w:eastAsia="Calibri" w:hAnsiTheme="minorHAnsi" w:cs="Calibri"/>
          <w:sz w:val="30"/>
          <w:szCs w:val="30"/>
        </w:rPr>
      </w:pPr>
      <w:r w:rsidRPr="007939A3">
        <w:rPr>
          <w:rFonts w:asciiTheme="minorHAnsi" w:eastAsia="Calibri" w:hAnsiTheme="minorHAnsi" w:cs="Calibri"/>
          <w:b/>
          <w:color w:val="23282D"/>
          <w:spacing w:val="1"/>
          <w:position w:val="1"/>
          <w:sz w:val="30"/>
          <w:szCs w:val="30"/>
        </w:rPr>
        <w:t>P</w:t>
      </w:r>
      <w:r w:rsidRPr="007939A3">
        <w:rPr>
          <w:rFonts w:asciiTheme="minorHAnsi" w:eastAsia="Calibri" w:hAnsiTheme="minorHAnsi" w:cs="Calibri"/>
          <w:b/>
          <w:color w:val="23282D"/>
          <w:spacing w:val="-1"/>
          <w:position w:val="1"/>
          <w:sz w:val="30"/>
          <w:szCs w:val="30"/>
        </w:rPr>
        <w:t>r</w:t>
      </w:r>
      <w:r w:rsidRPr="007939A3">
        <w:rPr>
          <w:rFonts w:asciiTheme="minorHAnsi" w:eastAsia="Calibri" w:hAnsiTheme="minorHAnsi" w:cs="Calibri"/>
          <w:b/>
          <w:color w:val="23282D"/>
          <w:position w:val="1"/>
          <w:sz w:val="30"/>
          <w:szCs w:val="30"/>
        </w:rPr>
        <w:t>ob</w:t>
      </w:r>
      <w:r w:rsidRPr="007939A3">
        <w:rPr>
          <w:rFonts w:asciiTheme="minorHAnsi" w:eastAsia="Calibri" w:hAnsiTheme="minorHAnsi" w:cs="Calibri"/>
          <w:b/>
          <w:color w:val="23282D"/>
          <w:spacing w:val="1"/>
          <w:position w:val="1"/>
          <w:sz w:val="30"/>
          <w:szCs w:val="30"/>
        </w:rPr>
        <w:t>l</w:t>
      </w:r>
      <w:r w:rsidRPr="007939A3">
        <w:rPr>
          <w:rFonts w:asciiTheme="minorHAnsi" w:eastAsia="Calibri" w:hAnsiTheme="minorHAnsi" w:cs="Calibri"/>
          <w:b/>
          <w:color w:val="23282D"/>
          <w:position w:val="1"/>
          <w:sz w:val="30"/>
          <w:szCs w:val="30"/>
        </w:rPr>
        <w:t>em</w:t>
      </w:r>
      <w:r w:rsidRPr="007939A3">
        <w:rPr>
          <w:rFonts w:asciiTheme="minorHAnsi" w:hAnsiTheme="minorHAnsi"/>
          <w:b/>
          <w:color w:val="23282D"/>
          <w:spacing w:val="-18"/>
          <w:position w:val="1"/>
          <w:sz w:val="30"/>
          <w:szCs w:val="30"/>
        </w:rPr>
        <w:t xml:space="preserve"> </w:t>
      </w:r>
      <w:r w:rsidRPr="007939A3">
        <w:rPr>
          <w:rFonts w:asciiTheme="minorHAnsi" w:eastAsia="Calibri" w:hAnsiTheme="minorHAnsi" w:cs="Calibri"/>
          <w:b/>
          <w:color w:val="23282D"/>
          <w:position w:val="1"/>
          <w:sz w:val="30"/>
          <w:szCs w:val="30"/>
        </w:rPr>
        <w:t>S</w:t>
      </w:r>
      <w:r w:rsidRPr="007939A3">
        <w:rPr>
          <w:rFonts w:asciiTheme="minorHAnsi" w:eastAsia="Calibri" w:hAnsiTheme="minorHAnsi" w:cs="Calibri"/>
          <w:b/>
          <w:color w:val="23282D"/>
          <w:spacing w:val="-1"/>
          <w:position w:val="1"/>
          <w:sz w:val="30"/>
          <w:szCs w:val="30"/>
        </w:rPr>
        <w:t>t</w:t>
      </w:r>
      <w:r w:rsidRPr="007939A3">
        <w:rPr>
          <w:rFonts w:asciiTheme="minorHAnsi" w:eastAsia="Calibri" w:hAnsiTheme="minorHAnsi" w:cs="Calibri"/>
          <w:b/>
          <w:color w:val="23282D"/>
          <w:spacing w:val="1"/>
          <w:position w:val="1"/>
          <w:sz w:val="30"/>
          <w:szCs w:val="30"/>
        </w:rPr>
        <w:t>a</w:t>
      </w:r>
      <w:r w:rsidRPr="007939A3">
        <w:rPr>
          <w:rFonts w:asciiTheme="minorHAnsi" w:eastAsia="Calibri" w:hAnsiTheme="minorHAnsi" w:cs="Calibri"/>
          <w:b/>
          <w:color w:val="23282D"/>
          <w:spacing w:val="-1"/>
          <w:position w:val="1"/>
          <w:sz w:val="30"/>
          <w:szCs w:val="30"/>
        </w:rPr>
        <w:t>t</w:t>
      </w:r>
      <w:r w:rsidRPr="007939A3">
        <w:rPr>
          <w:rFonts w:asciiTheme="minorHAnsi" w:eastAsia="Calibri" w:hAnsiTheme="minorHAnsi" w:cs="Calibri"/>
          <w:b/>
          <w:color w:val="23282D"/>
          <w:position w:val="1"/>
          <w:sz w:val="30"/>
          <w:szCs w:val="30"/>
        </w:rPr>
        <w:t>e</w:t>
      </w:r>
      <w:r w:rsidRPr="007939A3">
        <w:rPr>
          <w:rFonts w:asciiTheme="minorHAnsi" w:eastAsia="Calibri" w:hAnsiTheme="minorHAnsi" w:cs="Calibri"/>
          <w:b/>
          <w:color w:val="23282D"/>
          <w:spacing w:val="1"/>
          <w:position w:val="1"/>
          <w:sz w:val="30"/>
          <w:szCs w:val="30"/>
        </w:rPr>
        <w:t>m</w:t>
      </w:r>
      <w:r w:rsidRPr="007939A3">
        <w:rPr>
          <w:rFonts w:asciiTheme="minorHAnsi" w:eastAsia="Calibri" w:hAnsiTheme="minorHAnsi" w:cs="Calibri"/>
          <w:b/>
          <w:color w:val="23282D"/>
          <w:position w:val="1"/>
          <w:sz w:val="30"/>
          <w:szCs w:val="30"/>
        </w:rPr>
        <w:t>ent</w:t>
      </w:r>
    </w:p>
    <w:p w14:paraId="33B47CD5" w14:textId="77777777" w:rsidR="00BC4550" w:rsidRPr="007939A3" w:rsidRDefault="00BC4550">
      <w:pPr>
        <w:spacing w:before="1" w:line="240" w:lineRule="exact"/>
        <w:rPr>
          <w:rFonts w:asciiTheme="minorHAnsi" w:hAnsiTheme="minorHAnsi"/>
          <w:sz w:val="24"/>
          <w:szCs w:val="24"/>
        </w:rPr>
      </w:pPr>
    </w:p>
    <w:p w14:paraId="2E25B439" w14:textId="77777777" w:rsidR="00BC4550" w:rsidRPr="007939A3" w:rsidRDefault="00F05438">
      <w:pPr>
        <w:ind w:left="120" w:right="70"/>
        <w:rPr>
          <w:rFonts w:asciiTheme="minorHAnsi" w:eastAsia="Calibri" w:hAnsiTheme="minorHAnsi" w:cs="Calibri"/>
          <w:sz w:val="24"/>
          <w:szCs w:val="24"/>
        </w:rPr>
      </w:pPr>
      <w:r w:rsidRPr="007939A3">
        <w:rPr>
          <w:rFonts w:asciiTheme="minorHAnsi" w:eastAsia="Calibri" w:hAnsiTheme="minorHAnsi" w:cs="Calibri"/>
          <w:color w:val="23282D"/>
          <w:spacing w:val="-1"/>
          <w:sz w:val="24"/>
          <w:szCs w:val="24"/>
        </w:rPr>
        <w:t>C</w:t>
      </w:r>
      <w:r w:rsidRPr="007939A3">
        <w:rPr>
          <w:rFonts w:asciiTheme="minorHAnsi" w:eastAsia="Calibri" w:hAnsiTheme="minorHAnsi" w:cs="Calibri"/>
          <w:color w:val="23282D"/>
          <w:sz w:val="24"/>
          <w:szCs w:val="24"/>
        </w:rPr>
        <w:t>lassi</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z w:val="24"/>
          <w:szCs w:val="24"/>
        </w:rPr>
        <w:t>y</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z w:val="24"/>
          <w:szCs w:val="24"/>
        </w:rPr>
        <w:t>ar</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icl</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s</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me</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z w:val="24"/>
          <w:szCs w:val="24"/>
        </w:rPr>
        <w:t>l</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pacing w:val="1"/>
          <w:sz w:val="24"/>
          <w:szCs w:val="24"/>
        </w:rPr>
        <w:t>te</w:t>
      </w:r>
      <w:r w:rsidRPr="007939A3">
        <w:rPr>
          <w:rFonts w:asciiTheme="minorHAnsi" w:eastAsia="Calibri" w:hAnsiTheme="minorHAnsi" w:cs="Calibri"/>
          <w:color w:val="23282D"/>
          <w:sz w:val="24"/>
          <w:szCs w:val="24"/>
        </w:rPr>
        <w:t>g</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ri</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s</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z w:val="24"/>
          <w:szCs w:val="24"/>
        </w:rPr>
        <w:t>irr</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2"/>
          <w:sz w:val="24"/>
          <w:szCs w:val="24"/>
        </w:rPr>
        <w:t>s</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ive</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y</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isci</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l</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e</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pacing w:val="-5"/>
          <w:sz w:val="24"/>
          <w:szCs w:val="24"/>
        </w:rPr>
        <w:t xml:space="preserve"> </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z w:val="24"/>
          <w:szCs w:val="24"/>
        </w:rPr>
        <w:t>l</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z w:val="24"/>
          <w:szCs w:val="24"/>
        </w:rPr>
        <w:t>ill</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z w:val="24"/>
          <w:szCs w:val="24"/>
        </w:rPr>
        <w:t>si</w:t>
      </w:r>
      <w:r w:rsidRPr="007939A3">
        <w:rPr>
          <w:rFonts w:asciiTheme="minorHAnsi" w:eastAsia="Calibri" w:hAnsiTheme="minorHAnsi" w:cs="Calibri"/>
          <w:color w:val="23282D"/>
          <w:spacing w:val="1"/>
          <w:sz w:val="24"/>
          <w:szCs w:val="24"/>
        </w:rPr>
        <w:t>ne</w:t>
      </w:r>
      <w:r w:rsidRPr="007939A3">
        <w:rPr>
          <w:rFonts w:asciiTheme="minorHAnsi" w:eastAsia="Calibri" w:hAnsiTheme="minorHAnsi" w:cs="Calibri"/>
          <w:color w:val="23282D"/>
          <w:sz w:val="24"/>
          <w:szCs w:val="24"/>
        </w:rPr>
        <w:t>ss</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pacing w:val="1"/>
          <w:sz w:val="24"/>
          <w:szCs w:val="24"/>
        </w:rPr>
        <w:t>ne</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s</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r</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m</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ve</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th</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Us</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r</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1"/>
          <w:sz w:val="24"/>
          <w:szCs w:val="24"/>
        </w:rPr>
        <w:t>xp</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ri</w:t>
      </w:r>
      <w:r w:rsidRPr="007939A3">
        <w:rPr>
          <w:rFonts w:asciiTheme="minorHAnsi" w:eastAsia="Calibri" w:hAnsiTheme="minorHAnsi" w:cs="Calibri"/>
          <w:color w:val="23282D"/>
          <w:spacing w:val="1"/>
          <w:sz w:val="24"/>
          <w:szCs w:val="24"/>
        </w:rPr>
        <w:t>en</w:t>
      </w:r>
      <w:r w:rsidRPr="007939A3">
        <w:rPr>
          <w:rFonts w:asciiTheme="minorHAnsi" w:eastAsia="Calibri" w:hAnsiTheme="minorHAnsi" w:cs="Calibri"/>
          <w:color w:val="23282D"/>
          <w:sz w:val="24"/>
          <w:szCs w:val="24"/>
        </w:rPr>
        <w:t>ce</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w</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z w:val="24"/>
          <w:szCs w:val="24"/>
        </w:rPr>
        <w:t>le</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pacing w:val="-1"/>
          <w:sz w:val="24"/>
          <w:szCs w:val="24"/>
        </w:rPr>
        <w:t>w</w:t>
      </w:r>
      <w:r w:rsidRPr="007939A3">
        <w:rPr>
          <w:rFonts w:asciiTheme="minorHAnsi" w:eastAsia="Calibri" w:hAnsiTheme="minorHAnsi" w:cs="Calibri"/>
          <w:color w:val="23282D"/>
          <w:sz w:val="24"/>
          <w:szCs w:val="24"/>
        </w:rPr>
        <w:t>si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3"/>
          <w:sz w:val="24"/>
          <w:szCs w:val="24"/>
        </w:rPr>
        <w:t>c</w:t>
      </w:r>
      <w:r w:rsidRPr="007939A3">
        <w:rPr>
          <w:rFonts w:asciiTheme="minorHAnsi" w:eastAsia="Calibri" w:hAnsiTheme="minorHAnsi" w:cs="Calibri"/>
          <w:color w:val="23282D"/>
          <w:spacing w:val="1"/>
          <w:sz w:val="24"/>
          <w:szCs w:val="24"/>
        </w:rPr>
        <w:t>ont</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t</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z w:val="24"/>
          <w:szCs w:val="24"/>
        </w:rPr>
        <w:t>il</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s</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on</w:t>
      </w:r>
      <w:r w:rsidRPr="007939A3">
        <w:rPr>
          <w:rFonts w:asciiTheme="minorHAnsi" w:eastAsia="Calibri" w:hAnsiTheme="minorHAnsi" w:cs="Calibri"/>
          <w:color w:val="23282D"/>
          <w:sz w:val="24"/>
          <w:szCs w:val="24"/>
        </w:rPr>
        <w:t>l</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z w:val="24"/>
          <w:szCs w:val="24"/>
        </w:rPr>
        <w:t>.</w:t>
      </w:r>
    </w:p>
    <w:p w14:paraId="777FB510" w14:textId="77777777" w:rsidR="00BC4550" w:rsidRPr="007939A3" w:rsidRDefault="00BC4550">
      <w:pPr>
        <w:spacing w:line="200" w:lineRule="exact"/>
        <w:rPr>
          <w:rFonts w:asciiTheme="minorHAnsi" w:hAnsiTheme="minorHAnsi"/>
        </w:rPr>
      </w:pPr>
    </w:p>
    <w:p w14:paraId="79521627" w14:textId="77777777" w:rsidR="00BC4550" w:rsidRPr="007939A3" w:rsidRDefault="00BC4550">
      <w:pPr>
        <w:spacing w:line="200" w:lineRule="exact"/>
        <w:rPr>
          <w:rFonts w:asciiTheme="minorHAnsi" w:hAnsiTheme="minorHAnsi"/>
        </w:rPr>
      </w:pPr>
    </w:p>
    <w:p w14:paraId="5D28D35F" w14:textId="77777777" w:rsidR="00BC4550" w:rsidRPr="007939A3" w:rsidRDefault="00BC4550">
      <w:pPr>
        <w:spacing w:line="200" w:lineRule="exact"/>
        <w:rPr>
          <w:rFonts w:asciiTheme="minorHAnsi" w:hAnsiTheme="minorHAnsi"/>
        </w:rPr>
      </w:pPr>
    </w:p>
    <w:p w14:paraId="0241D170" w14:textId="77777777" w:rsidR="00BC4550" w:rsidRPr="007939A3" w:rsidRDefault="00F05438">
      <w:pPr>
        <w:ind w:left="120"/>
        <w:rPr>
          <w:rFonts w:asciiTheme="minorHAnsi" w:eastAsia="Calibri" w:hAnsiTheme="minorHAnsi" w:cs="Calibri"/>
          <w:sz w:val="30"/>
          <w:szCs w:val="30"/>
        </w:rPr>
      </w:pPr>
      <w:r w:rsidRPr="007939A3">
        <w:rPr>
          <w:rFonts w:asciiTheme="minorHAnsi" w:eastAsia="Calibri" w:hAnsiTheme="minorHAnsi" w:cs="Calibri"/>
          <w:b/>
          <w:color w:val="23282D"/>
          <w:sz w:val="30"/>
          <w:szCs w:val="30"/>
        </w:rPr>
        <w:t>C</w:t>
      </w:r>
      <w:r w:rsidRPr="007939A3">
        <w:rPr>
          <w:rFonts w:asciiTheme="minorHAnsi" w:eastAsia="Calibri" w:hAnsiTheme="minorHAnsi" w:cs="Calibri"/>
          <w:b/>
          <w:color w:val="23282D"/>
          <w:spacing w:val="1"/>
          <w:sz w:val="30"/>
          <w:szCs w:val="30"/>
        </w:rPr>
        <w:t>li</w:t>
      </w:r>
      <w:r w:rsidRPr="007939A3">
        <w:rPr>
          <w:rFonts w:asciiTheme="minorHAnsi" w:eastAsia="Calibri" w:hAnsiTheme="minorHAnsi" w:cs="Calibri"/>
          <w:b/>
          <w:color w:val="23282D"/>
          <w:sz w:val="30"/>
          <w:szCs w:val="30"/>
        </w:rPr>
        <w:t>ents</w:t>
      </w:r>
      <w:r w:rsidRPr="007939A3">
        <w:rPr>
          <w:rFonts w:asciiTheme="minorHAnsi" w:hAnsiTheme="minorHAnsi"/>
          <w:b/>
          <w:color w:val="23282D"/>
          <w:spacing w:val="-13"/>
          <w:sz w:val="30"/>
          <w:szCs w:val="30"/>
        </w:rPr>
        <w:t xml:space="preserve"> </w:t>
      </w:r>
      <w:r w:rsidRPr="007939A3">
        <w:rPr>
          <w:rFonts w:asciiTheme="minorHAnsi" w:eastAsia="Calibri" w:hAnsiTheme="minorHAnsi" w:cs="Calibri"/>
          <w:b/>
          <w:color w:val="23282D"/>
          <w:spacing w:val="1"/>
          <w:sz w:val="30"/>
          <w:szCs w:val="30"/>
        </w:rPr>
        <w:t>f</w:t>
      </w:r>
      <w:r w:rsidRPr="007939A3">
        <w:rPr>
          <w:rFonts w:asciiTheme="minorHAnsi" w:eastAsia="Calibri" w:hAnsiTheme="minorHAnsi" w:cs="Calibri"/>
          <w:b/>
          <w:color w:val="23282D"/>
          <w:sz w:val="30"/>
          <w:szCs w:val="30"/>
        </w:rPr>
        <w:t>or</w:t>
      </w:r>
      <w:r w:rsidRPr="007939A3">
        <w:rPr>
          <w:rFonts w:asciiTheme="minorHAnsi" w:hAnsiTheme="minorHAnsi"/>
          <w:b/>
          <w:color w:val="23282D"/>
          <w:spacing w:val="-13"/>
          <w:sz w:val="30"/>
          <w:szCs w:val="30"/>
        </w:rPr>
        <w:t xml:space="preserve"> </w:t>
      </w:r>
      <w:r w:rsidRPr="007939A3">
        <w:rPr>
          <w:rFonts w:asciiTheme="minorHAnsi" w:eastAsia="Calibri" w:hAnsiTheme="minorHAnsi" w:cs="Calibri"/>
          <w:b/>
          <w:color w:val="23282D"/>
          <w:spacing w:val="1"/>
          <w:sz w:val="30"/>
          <w:szCs w:val="30"/>
        </w:rPr>
        <w:t>T</w:t>
      </w:r>
      <w:r w:rsidRPr="007939A3">
        <w:rPr>
          <w:rFonts w:asciiTheme="minorHAnsi" w:eastAsia="Calibri" w:hAnsiTheme="minorHAnsi" w:cs="Calibri"/>
          <w:b/>
          <w:color w:val="23282D"/>
          <w:sz w:val="30"/>
          <w:szCs w:val="30"/>
        </w:rPr>
        <w:t>op</w:t>
      </w:r>
      <w:r w:rsidRPr="007939A3">
        <w:rPr>
          <w:rFonts w:asciiTheme="minorHAnsi" w:eastAsia="Calibri" w:hAnsiTheme="minorHAnsi" w:cs="Calibri"/>
          <w:b/>
          <w:color w:val="23282D"/>
          <w:spacing w:val="1"/>
          <w:sz w:val="30"/>
          <w:szCs w:val="30"/>
        </w:rPr>
        <w:t>i</w:t>
      </w:r>
      <w:r w:rsidRPr="007939A3">
        <w:rPr>
          <w:rFonts w:asciiTheme="minorHAnsi" w:eastAsia="Calibri" w:hAnsiTheme="minorHAnsi" w:cs="Calibri"/>
          <w:b/>
          <w:color w:val="23282D"/>
          <w:sz w:val="30"/>
          <w:szCs w:val="30"/>
        </w:rPr>
        <w:t>c</w:t>
      </w:r>
      <w:r w:rsidRPr="007939A3">
        <w:rPr>
          <w:rFonts w:asciiTheme="minorHAnsi" w:hAnsiTheme="minorHAnsi"/>
          <w:b/>
          <w:color w:val="23282D"/>
          <w:spacing w:val="-15"/>
          <w:sz w:val="30"/>
          <w:szCs w:val="30"/>
        </w:rPr>
        <w:t xml:space="preserve"> </w:t>
      </w:r>
      <w:r w:rsidRPr="007939A3">
        <w:rPr>
          <w:rFonts w:asciiTheme="minorHAnsi" w:eastAsia="Calibri" w:hAnsiTheme="minorHAnsi" w:cs="Calibri"/>
          <w:b/>
          <w:color w:val="23282D"/>
          <w:spacing w:val="2"/>
          <w:sz w:val="30"/>
          <w:szCs w:val="30"/>
        </w:rPr>
        <w:t>M</w:t>
      </w:r>
      <w:r w:rsidRPr="007939A3">
        <w:rPr>
          <w:rFonts w:asciiTheme="minorHAnsi" w:eastAsia="Calibri" w:hAnsiTheme="minorHAnsi" w:cs="Calibri"/>
          <w:b/>
          <w:color w:val="23282D"/>
          <w:sz w:val="30"/>
          <w:szCs w:val="30"/>
        </w:rPr>
        <w:t>od</w:t>
      </w:r>
      <w:r w:rsidRPr="007939A3">
        <w:rPr>
          <w:rFonts w:asciiTheme="minorHAnsi" w:eastAsia="Calibri" w:hAnsiTheme="minorHAnsi" w:cs="Calibri"/>
          <w:b/>
          <w:color w:val="23282D"/>
          <w:spacing w:val="1"/>
          <w:sz w:val="30"/>
          <w:szCs w:val="30"/>
        </w:rPr>
        <w:t>eli</w:t>
      </w:r>
      <w:r w:rsidRPr="007939A3">
        <w:rPr>
          <w:rFonts w:asciiTheme="minorHAnsi" w:eastAsia="Calibri" w:hAnsiTheme="minorHAnsi" w:cs="Calibri"/>
          <w:b/>
          <w:color w:val="23282D"/>
          <w:sz w:val="30"/>
          <w:szCs w:val="30"/>
        </w:rPr>
        <w:t>ng</w:t>
      </w:r>
    </w:p>
    <w:p w14:paraId="320C54B6" w14:textId="77777777" w:rsidR="00BC4550" w:rsidRPr="007939A3" w:rsidRDefault="00BC4550">
      <w:pPr>
        <w:spacing w:before="1" w:line="240" w:lineRule="exact"/>
        <w:rPr>
          <w:rFonts w:asciiTheme="minorHAnsi" w:hAnsiTheme="minorHAnsi"/>
          <w:sz w:val="24"/>
          <w:szCs w:val="24"/>
        </w:rPr>
      </w:pPr>
    </w:p>
    <w:p w14:paraId="1E1A853E" w14:textId="77777777" w:rsidR="00BC4550" w:rsidRPr="007939A3" w:rsidRDefault="00F05438">
      <w:pPr>
        <w:ind w:left="120" w:right="75"/>
        <w:rPr>
          <w:rFonts w:asciiTheme="minorHAnsi" w:eastAsia="Calibri" w:hAnsiTheme="minorHAnsi" w:cs="Calibri"/>
          <w:sz w:val="24"/>
          <w:szCs w:val="24"/>
        </w:rPr>
      </w:pP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igi</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z</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n</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Pod</w:t>
      </w:r>
      <w:r w:rsidRPr="007939A3">
        <w:rPr>
          <w:rFonts w:asciiTheme="minorHAnsi" w:eastAsia="Calibri" w:hAnsiTheme="minorHAnsi" w:cs="Calibri"/>
          <w:color w:val="23282D"/>
          <w:sz w:val="24"/>
          <w:szCs w:val="24"/>
        </w:rPr>
        <w:t>ca</w:t>
      </w:r>
      <w:r w:rsidRPr="007939A3">
        <w:rPr>
          <w:rFonts w:asciiTheme="minorHAnsi" w:eastAsia="Calibri" w:hAnsiTheme="minorHAnsi" w:cs="Calibri"/>
          <w:color w:val="23282D"/>
          <w:spacing w:val="-2"/>
          <w:sz w:val="24"/>
          <w:szCs w:val="24"/>
        </w:rPr>
        <w:t>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s</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as</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l</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d</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mu</w:t>
      </w:r>
      <w:r w:rsidRPr="007939A3">
        <w:rPr>
          <w:rFonts w:asciiTheme="minorHAnsi" w:eastAsia="Calibri" w:hAnsiTheme="minorHAnsi" w:cs="Calibri"/>
          <w:color w:val="23282D"/>
          <w:spacing w:val="-2"/>
          <w:sz w:val="24"/>
          <w:szCs w:val="24"/>
        </w:rPr>
        <w:t>l</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ud</w:t>
      </w:r>
      <w:r w:rsidRPr="007939A3">
        <w:rPr>
          <w:rFonts w:asciiTheme="minorHAnsi" w:eastAsia="Calibri" w:hAnsiTheme="minorHAnsi" w:cs="Calibri"/>
          <w:color w:val="23282D"/>
          <w:sz w:val="24"/>
          <w:szCs w:val="24"/>
        </w:rPr>
        <w:t>e</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r</w:t>
      </w:r>
      <w:r w:rsidRPr="007939A3">
        <w:rPr>
          <w:rFonts w:asciiTheme="minorHAnsi" w:eastAsia="Calibri" w:hAnsiTheme="minorHAnsi" w:cs="Calibri"/>
          <w:color w:val="23282D"/>
          <w:spacing w:val="-3"/>
          <w:sz w:val="24"/>
          <w:szCs w:val="24"/>
        </w:rPr>
        <w:t>c</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ive</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ll</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on</w:t>
      </w:r>
      <w:r w:rsidRPr="007939A3">
        <w:rPr>
          <w:rFonts w:asciiTheme="minorHAnsi" w:eastAsia="Calibri" w:hAnsiTheme="minorHAnsi" w:cs="Calibri"/>
          <w:color w:val="23282D"/>
          <w:sz w:val="24"/>
          <w:szCs w:val="24"/>
        </w:rPr>
        <w:t>s</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z w:val="24"/>
          <w:szCs w:val="24"/>
        </w:rPr>
        <w:t>O</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li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z w:val="24"/>
          <w:szCs w:val="24"/>
        </w:rPr>
        <w:t>Us</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rs</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w</w:t>
      </w:r>
      <w:r w:rsidRPr="007939A3">
        <w:rPr>
          <w:rFonts w:asciiTheme="minorHAnsi" w:eastAsia="Calibri" w:hAnsiTheme="minorHAnsi" w:cs="Calibri"/>
          <w:color w:val="23282D"/>
          <w:spacing w:val="1"/>
          <w:sz w:val="24"/>
          <w:szCs w:val="24"/>
        </w:rPr>
        <w:t>ou</w:t>
      </w:r>
      <w:r w:rsidRPr="007939A3">
        <w:rPr>
          <w:rFonts w:asciiTheme="minorHAnsi" w:eastAsia="Calibri" w:hAnsiTheme="minorHAnsi" w:cs="Calibri"/>
          <w:color w:val="23282D"/>
          <w:sz w:val="24"/>
          <w:szCs w:val="24"/>
        </w:rPr>
        <w:t>ld</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z w:val="24"/>
          <w:szCs w:val="24"/>
        </w:rPr>
        <w:t>li</w:t>
      </w:r>
      <w:r w:rsidRPr="007939A3">
        <w:rPr>
          <w:rFonts w:asciiTheme="minorHAnsi" w:eastAsia="Calibri" w:hAnsiTheme="minorHAnsi" w:cs="Calibri"/>
          <w:color w:val="23282D"/>
          <w:spacing w:val="-1"/>
          <w:sz w:val="24"/>
          <w:szCs w:val="24"/>
        </w:rPr>
        <w:t>k</w:t>
      </w:r>
      <w:r w:rsidRPr="007939A3">
        <w:rPr>
          <w:rFonts w:asciiTheme="minorHAnsi" w:eastAsia="Calibri" w:hAnsiTheme="minorHAnsi" w:cs="Calibri"/>
          <w:color w:val="23282D"/>
          <w:sz w:val="24"/>
          <w:szCs w:val="24"/>
        </w:rPr>
        <w:t>e</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lay</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pod</w:t>
      </w:r>
      <w:r w:rsidRPr="007939A3">
        <w:rPr>
          <w:rFonts w:asciiTheme="minorHAnsi" w:eastAsia="Calibri" w:hAnsiTheme="minorHAnsi" w:cs="Calibri"/>
          <w:color w:val="23282D"/>
          <w:sz w:val="24"/>
          <w:szCs w:val="24"/>
        </w:rPr>
        <w:t>ca</w:t>
      </w:r>
      <w:r w:rsidRPr="007939A3">
        <w:rPr>
          <w:rFonts w:asciiTheme="minorHAnsi" w:eastAsia="Calibri" w:hAnsiTheme="minorHAnsi" w:cs="Calibri"/>
          <w:color w:val="23282D"/>
          <w:spacing w:val="-2"/>
          <w:sz w:val="24"/>
          <w:szCs w:val="24"/>
        </w:rPr>
        <w:t>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s</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the</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z w:val="24"/>
          <w:szCs w:val="24"/>
        </w:rPr>
        <w:t>r</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ho</w:t>
      </w:r>
      <w:r w:rsidRPr="007939A3">
        <w:rPr>
          <w:rFonts w:asciiTheme="minorHAnsi" w:eastAsia="Calibri" w:hAnsiTheme="minorHAnsi" w:cs="Calibri"/>
          <w:color w:val="23282D"/>
          <w:sz w:val="24"/>
          <w:szCs w:val="24"/>
        </w:rPr>
        <w:t>ic</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2"/>
          <w:sz w:val="24"/>
          <w:szCs w:val="24"/>
        </w:rPr>
        <w:t>W</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at</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z w:val="24"/>
          <w:szCs w:val="24"/>
        </w:rPr>
        <w:t>if</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re</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z w:val="24"/>
          <w:szCs w:val="24"/>
        </w:rPr>
        <w:t>is</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a</w:t>
      </w:r>
      <w:r w:rsidRPr="007939A3">
        <w:rPr>
          <w:rFonts w:asciiTheme="minorHAnsi" w:hAnsiTheme="minorHAnsi"/>
          <w:color w:val="23282D"/>
          <w:spacing w:val="-5"/>
          <w:sz w:val="24"/>
          <w:szCs w:val="24"/>
        </w:rPr>
        <w:t xml:space="preserve"> </w:t>
      </w:r>
      <w:r w:rsidRPr="007939A3">
        <w:rPr>
          <w:rFonts w:asciiTheme="minorHAnsi" w:eastAsia="Calibri" w:hAnsiTheme="minorHAnsi" w:cs="Calibri"/>
          <w:color w:val="23282D"/>
          <w:spacing w:val="-1"/>
          <w:sz w:val="24"/>
          <w:szCs w:val="24"/>
        </w:rPr>
        <w:t>w</w:t>
      </w:r>
      <w:r w:rsidRPr="007939A3">
        <w:rPr>
          <w:rFonts w:asciiTheme="minorHAnsi" w:eastAsia="Calibri" w:hAnsiTheme="minorHAnsi" w:cs="Calibri"/>
          <w:color w:val="23282D"/>
          <w:sz w:val="24"/>
          <w:szCs w:val="24"/>
        </w:rPr>
        <w:t>ay</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Pod</w:t>
      </w:r>
      <w:r w:rsidRPr="007939A3">
        <w:rPr>
          <w:rFonts w:asciiTheme="minorHAnsi" w:eastAsia="Calibri" w:hAnsiTheme="minorHAnsi" w:cs="Calibri"/>
          <w:color w:val="23282D"/>
          <w:sz w:val="24"/>
          <w:szCs w:val="24"/>
        </w:rPr>
        <w:t>cas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s</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z w:val="24"/>
          <w:szCs w:val="24"/>
        </w:rPr>
        <w:t>are</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z w:val="24"/>
          <w:szCs w:val="24"/>
        </w:rPr>
        <w:t>Org</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z</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z w:val="24"/>
          <w:szCs w:val="24"/>
        </w:rPr>
        <w:t>d</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pacing w:val="1"/>
          <w:sz w:val="24"/>
          <w:szCs w:val="24"/>
        </w:rPr>
        <w:t>be</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te</w:t>
      </w:r>
      <w:r w:rsidRPr="007939A3">
        <w:rPr>
          <w:rFonts w:asciiTheme="minorHAnsi" w:eastAsia="Calibri" w:hAnsiTheme="minorHAnsi" w:cs="Calibri"/>
          <w:color w:val="23282D"/>
          <w:sz w:val="24"/>
          <w:szCs w:val="24"/>
        </w:rPr>
        <w:t>r</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tho</w:t>
      </w:r>
      <w:r w:rsidRPr="007939A3">
        <w:rPr>
          <w:rFonts w:asciiTheme="minorHAnsi" w:eastAsia="Calibri" w:hAnsiTheme="minorHAnsi" w:cs="Calibri"/>
          <w:color w:val="23282D"/>
          <w:spacing w:val="-2"/>
          <w:sz w:val="24"/>
          <w:szCs w:val="24"/>
        </w:rPr>
        <w:t>r</w:t>
      </w:r>
      <w:r w:rsidRPr="007939A3">
        <w:rPr>
          <w:rFonts w:asciiTheme="minorHAnsi" w:eastAsia="Calibri" w:hAnsiTheme="minorHAnsi" w:cs="Calibri"/>
          <w:color w:val="23282D"/>
          <w:spacing w:val="1"/>
          <w:sz w:val="24"/>
          <w:szCs w:val="24"/>
        </w:rPr>
        <w:t>ou</w:t>
      </w:r>
      <w:r w:rsidRPr="007939A3">
        <w:rPr>
          <w:rFonts w:asciiTheme="minorHAnsi" w:eastAsia="Calibri" w:hAnsiTheme="minorHAnsi" w:cs="Calibri"/>
          <w:color w:val="23282D"/>
          <w:sz w:val="24"/>
          <w:szCs w:val="24"/>
        </w:rPr>
        <w:t>g</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ly</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en</w:t>
      </w:r>
      <w:r w:rsidRPr="007939A3">
        <w:rPr>
          <w:rFonts w:asciiTheme="minorHAnsi" w:eastAsia="Calibri" w:hAnsiTheme="minorHAnsi" w:cs="Calibri"/>
          <w:color w:val="23282D"/>
          <w:spacing w:val="-2"/>
          <w:sz w:val="24"/>
          <w:szCs w:val="24"/>
        </w:rPr>
        <w:t>j</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y</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w</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z w:val="24"/>
          <w:szCs w:val="24"/>
        </w:rPr>
        <w:t>t</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y</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assle</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g</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z w:val="24"/>
          <w:szCs w:val="24"/>
        </w:rPr>
        <w:t>gh</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th</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omp</w:t>
      </w:r>
      <w:r w:rsidRPr="007939A3">
        <w:rPr>
          <w:rFonts w:asciiTheme="minorHAnsi" w:eastAsia="Calibri" w:hAnsiTheme="minorHAnsi" w:cs="Calibri"/>
          <w:color w:val="23282D"/>
          <w:spacing w:val="-2"/>
          <w:sz w:val="24"/>
          <w:szCs w:val="24"/>
        </w:rPr>
        <w:t>l</w:t>
      </w:r>
      <w:r w:rsidRPr="007939A3">
        <w:rPr>
          <w:rFonts w:asciiTheme="minorHAnsi" w:eastAsia="Calibri" w:hAnsiTheme="minorHAnsi" w:cs="Calibri"/>
          <w:color w:val="23282D"/>
          <w:spacing w:val="1"/>
          <w:sz w:val="24"/>
          <w:szCs w:val="24"/>
        </w:rPr>
        <w:t>et</w:t>
      </w:r>
      <w:r w:rsidRPr="007939A3">
        <w:rPr>
          <w:rFonts w:asciiTheme="minorHAnsi" w:eastAsia="Calibri" w:hAnsiTheme="minorHAnsi" w:cs="Calibri"/>
          <w:color w:val="23282D"/>
          <w:sz w:val="24"/>
          <w:szCs w:val="24"/>
        </w:rPr>
        <w:t>e</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z w:val="24"/>
          <w:szCs w:val="24"/>
        </w:rPr>
        <w:t>list</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ep</w:t>
      </w:r>
      <w:r w:rsidRPr="007939A3">
        <w:rPr>
          <w:rFonts w:asciiTheme="minorHAnsi" w:eastAsia="Calibri" w:hAnsiTheme="minorHAnsi" w:cs="Calibri"/>
          <w:color w:val="23282D"/>
          <w:sz w:val="24"/>
          <w:szCs w:val="24"/>
        </w:rPr>
        <w:t>is</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s.</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y</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pp</w:t>
      </w:r>
      <w:r w:rsidRPr="007939A3">
        <w:rPr>
          <w:rFonts w:asciiTheme="minorHAnsi" w:eastAsia="Calibri" w:hAnsiTheme="minorHAnsi" w:cs="Calibri"/>
          <w:color w:val="23282D"/>
          <w:sz w:val="24"/>
          <w:szCs w:val="24"/>
        </w:rPr>
        <w:t>ly</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z w:val="24"/>
          <w:szCs w:val="24"/>
        </w:rPr>
        <w:t>vari</w:t>
      </w:r>
      <w:r w:rsidRPr="007939A3">
        <w:rPr>
          <w:rFonts w:asciiTheme="minorHAnsi" w:eastAsia="Calibri" w:hAnsiTheme="minorHAnsi" w:cs="Calibri"/>
          <w:color w:val="23282D"/>
          <w:spacing w:val="1"/>
          <w:sz w:val="24"/>
          <w:szCs w:val="24"/>
        </w:rPr>
        <w:t>ou</w:t>
      </w:r>
      <w:r w:rsidRPr="007939A3">
        <w:rPr>
          <w:rFonts w:asciiTheme="minorHAnsi" w:eastAsia="Calibri" w:hAnsiTheme="minorHAnsi" w:cs="Calibri"/>
          <w:color w:val="23282D"/>
          <w:sz w:val="24"/>
          <w:szCs w:val="24"/>
        </w:rPr>
        <w:t>s</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2"/>
          <w:sz w:val="24"/>
          <w:szCs w:val="24"/>
        </w:rPr>
        <w:t>M</w:t>
      </w:r>
      <w:r w:rsidRPr="007939A3">
        <w:rPr>
          <w:rFonts w:asciiTheme="minorHAnsi" w:eastAsia="Calibri" w:hAnsiTheme="minorHAnsi" w:cs="Calibri"/>
          <w:color w:val="23282D"/>
          <w:sz w:val="24"/>
          <w:szCs w:val="24"/>
        </w:rPr>
        <w:t>ac</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e</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z w:val="24"/>
          <w:szCs w:val="24"/>
        </w:rPr>
        <w:t>L</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2"/>
          <w:sz w:val="24"/>
          <w:szCs w:val="24"/>
        </w:rPr>
        <w:t>r</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te</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q</w:t>
      </w:r>
      <w:r w:rsidRPr="007939A3">
        <w:rPr>
          <w:rFonts w:asciiTheme="minorHAnsi" w:eastAsia="Calibri" w:hAnsiTheme="minorHAnsi" w:cs="Calibri"/>
          <w:color w:val="23282D"/>
          <w:spacing w:val="1"/>
          <w:sz w:val="24"/>
          <w:szCs w:val="24"/>
        </w:rPr>
        <w:t>ue</w:t>
      </w:r>
      <w:r w:rsidRPr="007939A3">
        <w:rPr>
          <w:rFonts w:asciiTheme="minorHAnsi" w:eastAsia="Calibri" w:hAnsiTheme="minorHAnsi" w:cs="Calibri"/>
          <w:color w:val="23282D"/>
          <w:sz w:val="24"/>
          <w:szCs w:val="24"/>
        </w:rPr>
        <w:t>s</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1"/>
          <w:sz w:val="24"/>
          <w:szCs w:val="24"/>
        </w:rPr>
        <w:t>od</w:t>
      </w:r>
      <w:r w:rsidRPr="007939A3">
        <w:rPr>
          <w:rFonts w:asciiTheme="minorHAnsi" w:eastAsia="Calibri" w:hAnsiTheme="minorHAnsi" w:cs="Calibri"/>
          <w:color w:val="23282D"/>
          <w:sz w:val="24"/>
          <w:szCs w:val="24"/>
        </w:rPr>
        <w:t>cas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s</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z w:val="24"/>
          <w:szCs w:val="24"/>
        </w:rPr>
        <w:t>can</w:t>
      </w:r>
      <w:r w:rsidRPr="007939A3">
        <w:rPr>
          <w:rFonts w:asciiTheme="minorHAnsi" w:hAnsiTheme="minorHAnsi"/>
          <w:color w:val="23282D"/>
          <w:spacing w:val="-5"/>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e</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z w:val="24"/>
          <w:szCs w:val="24"/>
        </w:rPr>
        <w:t>arr</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d</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z w:val="24"/>
          <w:szCs w:val="24"/>
        </w:rPr>
        <w:t>in</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r</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2"/>
          <w:sz w:val="24"/>
          <w:szCs w:val="24"/>
        </w:rPr>
        <w:t>l</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va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ce</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as</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d</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n</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th</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v</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rage</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ff</w:t>
      </w:r>
      <w:r w:rsidRPr="007939A3">
        <w:rPr>
          <w:rFonts w:asciiTheme="minorHAnsi" w:eastAsia="Calibri" w:hAnsiTheme="minorHAnsi" w:cs="Calibri"/>
          <w:color w:val="23282D"/>
          <w:spacing w:val="-2"/>
          <w:sz w:val="24"/>
          <w:szCs w:val="24"/>
        </w:rPr>
        <w:t>er</w:t>
      </w:r>
      <w:r w:rsidRPr="007939A3">
        <w:rPr>
          <w:rFonts w:asciiTheme="minorHAnsi" w:eastAsia="Calibri" w:hAnsiTheme="minorHAnsi" w:cs="Calibri"/>
          <w:color w:val="23282D"/>
          <w:spacing w:val="1"/>
          <w:sz w:val="24"/>
          <w:szCs w:val="24"/>
        </w:rPr>
        <w:t>en</w:t>
      </w:r>
      <w:r w:rsidRPr="007939A3">
        <w:rPr>
          <w:rFonts w:asciiTheme="minorHAnsi" w:eastAsia="Calibri" w:hAnsiTheme="minorHAnsi" w:cs="Calibri"/>
          <w:color w:val="23282D"/>
          <w:sz w:val="24"/>
          <w:szCs w:val="24"/>
        </w:rPr>
        <w:t>t</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ics,</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hu</w:t>
      </w:r>
      <w:r w:rsidRPr="007939A3">
        <w:rPr>
          <w:rFonts w:asciiTheme="minorHAnsi" w:eastAsia="Calibri" w:hAnsiTheme="minorHAnsi" w:cs="Calibri"/>
          <w:color w:val="23282D"/>
          <w:sz w:val="24"/>
          <w:szCs w:val="24"/>
        </w:rPr>
        <w:t>s</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giv</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z w:val="24"/>
          <w:szCs w:val="24"/>
        </w:rPr>
        <w:t>s</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pacing w:val="1"/>
          <w:sz w:val="24"/>
          <w:szCs w:val="24"/>
        </w:rPr>
        <w:t>de</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2"/>
          <w:sz w:val="24"/>
          <w:szCs w:val="24"/>
        </w:rPr>
        <w:t>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20"/>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ho</w:t>
      </w:r>
      <w:r w:rsidRPr="007939A3">
        <w:rPr>
          <w:rFonts w:asciiTheme="minorHAnsi" w:eastAsia="Calibri" w:hAnsiTheme="minorHAnsi" w:cs="Calibri"/>
          <w:color w:val="23282D"/>
          <w:sz w:val="24"/>
          <w:szCs w:val="24"/>
        </w:rPr>
        <w:t>w</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z w:val="24"/>
          <w:szCs w:val="24"/>
        </w:rPr>
        <w:t>s</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m</w:t>
      </w:r>
      <w:r w:rsidRPr="007939A3">
        <w:rPr>
          <w:rFonts w:asciiTheme="minorHAnsi" w:eastAsia="Calibri" w:hAnsiTheme="minorHAnsi" w:cs="Calibri"/>
          <w:color w:val="23282D"/>
          <w:sz w:val="24"/>
          <w:szCs w:val="24"/>
        </w:rPr>
        <w:t>ilar</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d</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issi</w:t>
      </w:r>
      <w:r w:rsidRPr="007939A3">
        <w:rPr>
          <w:rFonts w:asciiTheme="minorHAnsi" w:eastAsia="Calibri" w:hAnsiTheme="minorHAnsi" w:cs="Calibri"/>
          <w:color w:val="23282D"/>
          <w:spacing w:val="1"/>
          <w:sz w:val="24"/>
          <w:szCs w:val="24"/>
        </w:rPr>
        <w:t>m</w:t>
      </w:r>
      <w:r w:rsidRPr="007939A3">
        <w:rPr>
          <w:rFonts w:asciiTheme="minorHAnsi" w:eastAsia="Calibri" w:hAnsiTheme="minorHAnsi" w:cs="Calibri"/>
          <w:color w:val="23282D"/>
          <w:sz w:val="24"/>
          <w:szCs w:val="24"/>
        </w:rPr>
        <w:t>ilar</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th</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cas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s</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2"/>
          <w:sz w:val="24"/>
          <w:szCs w:val="24"/>
        </w:rPr>
        <w:t>r</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w:t>
      </w:r>
    </w:p>
    <w:p w14:paraId="7A764BB3" w14:textId="77777777" w:rsidR="00BC4550" w:rsidRPr="007939A3" w:rsidRDefault="00BC4550">
      <w:pPr>
        <w:spacing w:line="200" w:lineRule="exact"/>
        <w:rPr>
          <w:rFonts w:asciiTheme="minorHAnsi" w:hAnsiTheme="minorHAnsi"/>
        </w:rPr>
      </w:pPr>
    </w:p>
    <w:p w14:paraId="27430A5D" w14:textId="77777777" w:rsidR="00BC4550" w:rsidRPr="007939A3" w:rsidRDefault="00BC4550">
      <w:pPr>
        <w:spacing w:line="200" w:lineRule="exact"/>
        <w:rPr>
          <w:rFonts w:asciiTheme="minorHAnsi" w:hAnsiTheme="minorHAnsi"/>
        </w:rPr>
      </w:pPr>
    </w:p>
    <w:p w14:paraId="51F160D5" w14:textId="77777777" w:rsidR="00BC4550" w:rsidRPr="007939A3" w:rsidRDefault="00BC4550">
      <w:pPr>
        <w:spacing w:line="200" w:lineRule="exact"/>
        <w:rPr>
          <w:rFonts w:asciiTheme="minorHAnsi" w:hAnsiTheme="minorHAnsi"/>
        </w:rPr>
      </w:pPr>
    </w:p>
    <w:p w14:paraId="341CBD6C" w14:textId="77777777" w:rsidR="00BC4550" w:rsidRPr="007939A3" w:rsidRDefault="00F05438">
      <w:pPr>
        <w:ind w:left="120"/>
        <w:rPr>
          <w:rFonts w:asciiTheme="minorHAnsi" w:eastAsia="Calibri" w:hAnsiTheme="minorHAnsi" w:cs="Calibri"/>
          <w:sz w:val="30"/>
          <w:szCs w:val="30"/>
        </w:rPr>
      </w:pPr>
      <w:r w:rsidRPr="007939A3">
        <w:rPr>
          <w:rFonts w:asciiTheme="minorHAnsi" w:eastAsia="Calibri" w:hAnsiTheme="minorHAnsi" w:cs="Calibri"/>
          <w:b/>
          <w:color w:val="23282D"/>
          <w:spacing w:val="1"/>
          <w:sz w:val="30"/>
          <w:szCs w:val="30"/>
        </w:rPr>
        <w:t>Da</w:t>
      </w:r>
      <w:r w:rsidRPr="007939A3">
        <w:rPr>
          <w:rFonts w:asciiTheme="minorHAnsi" w:eastAsia="Calibri" w:hAnsiTheme="minorHAnsi" w:cs="Calibri"/>
          <w:b/>
          <w:color w:val="23282D"/>
          <w:spacing w:val="-1"/>
          <w:sz w:val="30"/>
          <w:szCs w:val="30"/>
        </w:rPr>
        <w:t>t</w:t>
      </w:r>
      <w:r w:rsidRPr="007939A3">
        <w:rPr>
          <w:rFonts w:asciiTheme="minorHAnsi" w:eastAsia="Calibri" w:hAnsiTheme="minorHAnsi" w:cs="Calibri"/>
          <w:b/>
          <w:color w:val="23282D"/>
          <w:sz w:val="30"/>
          <w:szCs w:val="30"/>
        </w:rPr>
        <w:t>a</w:t>
      </w:r>
      <w:r w:rsidRPr="007939A3">
        <w:rPr>
          <w:rFonts w:asciiTheme="minorHAnsi" w:hAnsiTheme="minorHAnsi"/>
          <w:b/>
          <w:color w:val="23282D"/>
          <w:spacing w:val="-12"/>
          <w:sz w:val="30"/>
          <w:szCs w:val="30"/>
        </w:rPr>
        <w:t xml:space="preserve"> </w:t>
      </w:r>
      <w:r w:rsidRPr="007939A3">
        <w:rPr>
          <w:rFonts w:asciiTheme="minorHAnsi" w:eastAsia="Calibri" w:hAnsiTheme="minorHAnsi" w:cs="Calibri"/>
          <w:b/>
          <w:color w:val="23282D"/>
          <w:spacing w:val="1"/>
          <w:sz w:val="30"/>
          <w:szCs w:val="30"/>
        </w:rPr>
        <w:t>A</w:t>
      </w:r>
      <w:r w:rsidRPr="007939A3">
        <w:rPr>
          <w:rFonts w:asciiTheme="minorHAnsi" w:eastAsia="Calibri" w:hAnsiTheme="minorHAnsi" w:cs="Calibri"/>
          <w:b/>
          <w:color w:val="23282D"/>
          <w:sz w:val="30"/>
          <w:szCs w:val="30"/>
        </w:rPr>
        <w:t>cqu</w:t>
      </w:r>
      <w:r w:rsidRPr="007939A3">
        <w:rPr>
          <w:rFonts w:asciiTheme="minorHAnsi" w:eastAsia="Calibri" w:hAnsiTheme="minorHAnsi" w:cs="Calibri"/>
          <w:b/>
          <w:color w:val="23282D"/>
          <w:spacing w:val="1"/>
          <w:sz w:val="30"/>
          <w:szCs w:val="30"/>
        </w:rPr>
        <w:t>isi</w:t>
      </w:r>
      <w:r w:rsidRPr="007939A3">
        <w:rPr>
          <w:rFonts w:asciiTheme="minorHAnsi" w:eastAsia="Calibri" w:hAnsiTheme="minorHAnsi" w:cs="Calibri"/>
          <w:b/>
          <w:color w:val="23282D"/>
          <w:spacing w:val="-1"/>
          <w:sz w:val="30"/>
          <w:szCs w:val="30"/>
        </w:rPr>
        <w:t>t</w:t>
      </w:r>
      <w:r w:rsidRPr="007939A3">
        <w:rPr>
          <w:rFonts w:asciiTheme="minorHAnsi" w:eastAsia="Calibri" w:hAnsiTheme="minorHAnsi" w:cs="Calibri"/>
          <w:b/>
          <w:color w:val="23282D"/>
          <w:spacing w:val="1"/>
          <w:sz w:val="30"/>
          <w:szCs w:val="30"/>
        </w:rPr>
        <w:t>i</w:t>
      </w:r>
      <w:r w:rsidRPr="007939A3">
        <w:rPr>
          <w:rFonts w:asciiTheme="minorHAnsi" w:eastAsia="Calibri" w:hAnsiTheme="minorHAnsi" w:cs="Calibri"/>
          <w:b/>
          <w:color w:val="23282D"/>
          <w:sz w:val="30"/>
          <w:szCs w:val="30"/>
        </w:rPr>
        <w:t>on</w:t>
      </w:r>
    </w:p>
    <w:p w14:paraId="4D9B9D3E" w14:textId="77777777" w:rsidR="00BC4550" w:rsidRPr="007939A3" w:rsidRDefault="00BC4550">
      <w:pPr>
        <w:spacing w:before="1" w:line="240" w:lineRule="exact"/>
        <w:rPr>
          <w:rFonts w:asciiTheme="minorHAnsi" w:hAnsiTheme="minorHAnsi"/>
          <w:sz w:val="24"/>
          <w:szCs w:val="24"/>
        </w:rPr>
      </w:pPr>
    </w:p>
    <w:p w14:paraId="65EC3886" w14:textId="77777777" w:rsidR="00BC4550" w:rsidRPr="007939A3" w:rsidRDefault="00F05438">
      <w:pPr>
        <w:ind w:left="120" w:right="479"/>
        <w:rPr>
          <w:rFonts w:asciiTheme="minorHAnsi" w:eastAsia="Calibri" w:hAnsiTheme="minorHAnsi" w:cs="Calibri"/>
          <w:sz w:val="24"/>
          <w:szCs w:val="24"/>
        </w:rPr>
      </w:pP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ont</w:t>
      </w:r>
      <w:r w:rsidRPr="007939A3">
        <w:rPr>
          <w:rFonts w:asciiTheme="minorHAnsi" w:eastAsia="Calibri" w:hAnsiTheme="minorHAnsi" w:cs="Calibri"/>
          <w:color w:val="23282D"/>
          <w:sz w:val="24"/>
          <w:szCs w:val="24"/>
        </w:rPr>
        <w:t>alk</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z w:val="24"/>
          <w:szCs w:val="24"/>
        </w:rPr>
        <w:t>is</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a</w:t>
      </w:r>
      <w:r w:rsidRPr="007939A3">
        <w:rPr>
          <w:rFonts w:asciiTheme="minorHAnsi" w:hAnsiTheme="minorHAnsi"/>
          <w:color w:val="23282D"/>
          <w:spacing w:val="-5"/>
          <w:sz w:val="24"/>
          <w:szCs w:val="24"/>
        </w:rPr>
        <w:t xml:space="preserve"> </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mou</w:t>
      </w:r>
      <w:r w:rsidRPr="007939A3">
        <w:rPr>
          <w:rFonts w:asciiTheme="minorHAnsi" w:eastAsia="Calibri" w:hAnsiTheme="minorHAnsi" w:cs="Calibri"/>
          <w:color w:val="23282D"/>
          <w:sz w:val="24"/>
          <w:szCs w:val="24"/>
        </w:rPr>
        <w:t>s</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cast</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z w:val="24"/>
          <w:szCs w:val="24"/>
        </w:rPr>
        <w:t>lis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pacing w:val="1"/>
          <w:sz w:val="24"/>
          <w:szCs w:val="24"/>
        </w:rPr>
        <w:t>ne</w:t>
      </w:r>
      <w:r w:rsidRPr="007939A3">
        <w:rPr>
          <w:rFonts w:asciiTheme="minorHAnsi" w:eastAsia="Calibri" w:hAnsiTheme="minorHAnsi" w:cs="Calibri"/>
          <w:color w:val="23282D"/>
          <w:sz w:val="24"/>
          <w:szCs w:val="24"/>
        </w:rPr>
        <w:t>d</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y</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pe</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le</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z w:val="24"/>
          <w:szCs w:val="24"/>
        </w:rPr>
        <w:t>cr</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ss</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th</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w</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rl</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z w:val="24"/>
          <w:szCs w:val="24"/>
        </w:rPr>
        <w:t>classi</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3"/>
          <w:sz w:val="24"/>
          <w:szCs w:val="24"/>
        </w:rPr>
        <w:t>c</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n</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he</w:t>
      </w:r>
      <w:r w:rsidRPr="007939A3">
        <w:rPr>
          <w:rFonts w:asciiTheme="minorHAnsi" w:eastAsia="Calibri" w:hAnsiTheme="minorHAnsi" w:cs="Calibri"/>
          <w:color w:val="23282D"/>
          <w:sz w:val="24"/>
          <w:szCs w:val="24"/>
        </w:rPr>
        <w:t>se</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Pod</w:t>
      </w:r>
      <w:r w:rsidRPr="007939A3">
        <w:rPr>
          <w:rFonts w:asciiTheme="minorHAnsi" w:eastAsia="Calibri" w:hAnsiTheme="minorHAnsi" w:cs="Calibri"/>
          <w:color w:val="23282D"/>
          <w:sz w:val="24"/>
          <w:szCs w:val="24"/>
        </w:rPr>
        <w:t>cas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s</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z w:val="24"/>
          <w:szCs w:val="24"/>
        </w:rPr>
        <w:t>si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ic</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M</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de</w:t>
      </w:r>
      <w:r w:rsidRPr="007939A3">
        <w:rPr>
          <w:rFonts w:asciiTheme="minorHAnsi" w:eastAsia="Calibri" w:hAnsiTheme="minorHAnsi" w:cs="Calibri"/>
          <w:color w:val="23282D"/>
          <w:sz w:val="24"/>
          <w:szCs w:val="24"/>
        </w:rPr>
        <w:t>li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n</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ra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scr</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pt</w:t>
      </w:r>
      <w:r w:rsidRPr="007939A3">
        <w:rPr>
          <w:rFonts w:asciiTheme="minorHAnsi" w:eastAsia="Calibri" w:hAnsiTheme="minorHAnsi" w:cs="Calibri"/>
          <w:color w:val="23282D"/>
          <w:sz w:val="24"/>
          <w:szCs w:val="24"/>
        </w:rPr>
        <w:t>s</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z w:val="24"/>
          <w:szCs w:val="24"/>
        </w:rPr>
        <w:t>cr</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te</w:t>
      </w:r>
      <w:r w:rsidRPr="007939A3">
        <w:rPr>
          <w:rFonts w:asciiTheme="minorHAnsi" w:eastAsia="Calibri" w:hAnsiTheme="minorHAnsi" w:cs="Calibri"/>
          <w:color w:val="23282D"/>
          <w:sz w:val="24"/>
          <w:szCs w:val="24"/>
        </w:rPr>
        <w:t>s</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z w:val="24"/>
          <w:szCs w:val="24"/>
        </w:rPr>
        <w:t>n</w:t>
      </w:r>
      <w:r w:rsidRPr="007939A3">
        <w:rPr>
          <w:rFonts w:asciiTheme="minorHAnsi" w:hAnsiTheme="minorHAnsi"/>
          <w:color w:val="23282D"/>
          <w:spacing w:val="-5"/>
          <w:sz w:val="24"/>
          <w:szCs w:val="24"/>
        </w:rPr>
        <w:t xml:space="preserve"> </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un</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y</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r</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z w:val="24"/>
          <w:szCs w:val="24"/>
        </w:rPr>
        <w:t>li</w:t>
      </w:r>
      <w:r w:rsidRPr="007939A3">
        <w:rPr>
          <w:rFonts w:asciiTheme="minorHAnsi" w:eastAsia="Calibri" w:hAnsiTheme="minorHAnsi" w:cs="Calibri"/>
          <w:color w:val="23282D"/>
          <w:spacing w:val="-2"/>
          <w:sz w:val="24"/>
          <w:szCs w:val="24"/>
        </w:rPr>
        <w:t>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pacing w:val="1"/>
          <w:sz w:val="24"/>
          <w:szCs w:val="24"/>
        </w:rPr>
        <w:t>ne</w:t>
      </w:r>
      <w:r w:rsidRPr="007939A3">
        <w:rPr>
          <w:rFonts w:asciiTheme="minorHAnsi" w:eastAsia="Calibri" w:hAnsiTheme="minorHAnsi" w:cs="Calibri"/>
          <w:color w:val="23282D"/>
          <w:sz w:val="24"/>
          <w:szCs w:val="24"/>
        </w:rPr>
        <w:t>rs</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tu</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z w:val="24"/>
          <w:szCs w:val="24"/>
        </w:rPr>
        <w:t>n</w:t>
      </w:r>
      <w:r w:rsidRPr="007939A3">
        <w:rPr>
          <w:rFonts w:asciiTheme="minorHAnsi" w:hAnsiTheme="minorHAnsi"/>
          <w:color w:val="23282D"/>
          <w:spacing w:val="-4"/>
          <w:sz w:val="24"/>
          <w:szCs w:val="24"/>
        </w:rPr>
        <w:t xml:space="preserve"> </w:t>
      </w:r>
      <w:r w:rsidRPr="007939A3">
        <w:rPr>
          <w:rFonts w:asciiTheme="minorHAnsi" w:eastAsia="Calibri" w:hAnsiTheme="minorHAnsi" w:cs="Calibri"/>
          <w:color w:val="23282D"/>
          <w:spacing w:val="-1"/>
          <w:sz w:val="24"/>
          <w:szCs w:val="24"/>
        </w:rPr>
        <w:t>w</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h</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he</w:t>
      </w:r>
      <w:r w:rsidRPr="007939A3">
        <w:rPr>
          <w:rFonts w:asciiTheme="minorHAnsi" w:eastAsia="Calibri" w:hAnsiTheme="minorHAnsi" w:cs="Calibri"/>
          <w:color w:val="23282D"/>
          <w:sz w:val="24"/>
          <w:szCs w:val="24"/>
        </w:rPr>
        <w:t>ir</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pacing w:val="1"/>
          <w:sz w:val="24"/>
          <w:szCs w:val="24"/>
        </w:rPr>
        <w:t>te</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2"/>
          <w:sz w:val="24"/>
          <w:szCs w:val="24"/>
        </w:rPr>
        <w:t>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s.</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cas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s</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z w:val="24"/>
          <w:szCs w:val="24"/>
        </w:rPr>
        <w:t>li</w:t>
      </w:r>
      <w:r w:rsidRPr="007939A3">
        <w:rPr>
          <w:rFonts w:asciiTheme="minorHAnsi" w:eastAsia="Calibri" w:hAnsiTheme="minorHAnsi" w:cs="Calibri"/>
          <w:color w:val="23282D"/>
          <w:spacing w:val="-2"/>
          <w:sz w:val="24"/>
          <w:szCs w:val="24"/>
        </w:rPr>
        <w:t>s</w:t>
      </w:r>
      <w:r w:rsidRPr="007939A3">
        <w:rPr>
          <w:rFonts w:asciiTheme="minorHAnsi" w:eastAsia="Calibri" w:hAnsiTheme="minorHAnsi" w:cs="Calibri"/>
          <w:color w:val="23282D"/>
          <w:spacing w:val="1"/>
          <w:sz w:val="24"/>
          <w:szCs w:val="24"/>
        </w:rPr>
        <w:t>ten</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z w:val="24"/>
          <w:szCs w:val="24"/>
        </w:rPr>
        <w:t>rs</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z w:val="24"/>
          <w:szCs w:val="24"/>
        </w:rPr>
        <w:t>can</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omm</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pacing w:val="1"/>
          <w:sz w:val="24"/>
          <w:szCs w:val="24"/>
        </w:rPr>
        <w:t>nd</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z w:val="24"/>
          <w:szCs w:val="24"/>
        </w:rPr>
        <w:t>d</w:t>
      </w:r>
      <w:r w:rsidRPr="007939A3">
        <w:rPr>
          <w:rFonts w:asciiTheme="minorHAnsi" w:hAnsiTheme="minorHAnsi"/>
          <w:color w:val="23282D"/>
          <w:spacing w:val="-16"/>
          <w:sz w:val="24"/>
          <w:szCs w:val="24"/>
        </w:rPr>
        <w:t xml:space="preserve"> </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d</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2"/>
          <w:sz w:val="24"/>
          <w:szCs w:val="24"/>
        </w:rPr>
        <w:t>s</w:t>
      </w:r>
      <w:r w:rsidRPr="007939A3">
        <w:rPr>
          <w:rFonts w:asciiTheme="minorHAnsi" w:eastAsia="Calibri" w:hAnsiTheme="minorHAnsi" w:cs="Calibri"/>
          <w:color w:val="23282D"/>
          <w:sz w:val="24"/>
          <w:szCs w:val="24"/>
        </w:rPr>
        <w:t>ave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l</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t</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m</w:t>
      </w:r>
      <w:r w:rsidRPr="007939A3">
        <w:rPr>
          <w:rFonts w:asciiTheme="minorHAnsi" w:eastAsia="Calibri" w:hAnsiTheme="minorHAnsi" w:cs="Calibri"/>
          <w:color w:val="23282D"/>
          <w:sz w:val="24"/>
          <w:szCs w:val="24"/>
        </w:rPr>
        <w:t>e</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z w:val="24"/>
          <w:szCs w:val="24"/>
        </w:rPr>
        <w:t>n</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1"/>
          <w:sz w:val="24"/>
          <w:szCs w:val="24"/>
        </w:rPr>
        <w:t>x</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l</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ri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z w:val="24"/>
          <w:szCs w:val="24"/>
        </w:rPr>
        <w:t>ca</w:t>
      </w:r>
      <w:r w:rsidRPr="007939A3">
        <w:rPr>
          <w:rFonts w:asciiTheme="minorHAnsi" w:eastAsia="Calibri" w:hAnsiTheme="minorHAnsi" w:cs="Calibri"/>
          <w:color w:val="23282D"/>
          <w:spacing w:val="1"/>
          <w:sz w:val="24"/>
          <w:szCs w:val="24"/>
        </w:rPr>
        <w:t>te</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ir</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pacing w:val="1"/>
          <w:sz w:val="24"/>
          <w:szCs w:val="24"/>
        </w:rPr>
        <w:t>eed</w:t>
      </w:r>
      <w:r w:rsidRPr="007939A3">
        <w:rPr>
          <w:rFonts w:asciiTheme="minorHAnsi" w:eastAsia="Calibri" w:hAnsiTheme="minorHAnsi" w:cs="Calibri"/>
          <w:color w:val="23282D"/>
          <w:sz w:val="24"/>
          <w:szCs w:val="24"/>
        </w:rPr>
        <w:t>s</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d</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z w:val="24"/>
          <w:szCs w:val="24"/>
        </w:rPr>
        <w:t>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om</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z</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2"/>
          <w:sz w:val="24"/>
          <w:szCs w:val="24"/>
        </w:rPr>
        <w:t>r</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icl</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s</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as</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d</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n</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th</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ir</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pacing w:val="1"/>
          <w:sz w:val="24"/>
          <w:szCs w:val="24"/>
        </w:rPr>
        <w:t>te</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2"/>
          <w:sz w:val="24"/>
          <w:szCs w:val="24"/>
        </w:rPr>
        <w:t>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s.</w:t>
      </w:r>
    </w:p>
    <w:p w14:paraId="32416730" w14:textId="77777777" w:rsidR="00BC4550" w:rsidRPr="007939A3" w:rsidRDefault="00BC4550">
      <w:pPr>
        <w:spacing w:before="20" w:line="220" w:lineRule="exact"/>
        <w:rPr>
          <w:rFonts w:asciiTheme="minorHAnsi" w:hAnsiTheme="minorHAnsi"/>
          <w:sz w:val="22"/>
          <w:szCs w:val="22"/>
        </w:rPr>
      </w:pPr>
    </w:p>
    <w:p w14:paraId="1220759B" w14:textId="77777777" w:rsidR="00BC4550" w:rsidRPr="007939A3" w:rsidRDefault="00F05438">
      <w:pPr>
        <w:ind w:left="120" w:right="697"/>
        <w:rPr>
          <w:rFonts w:asciiTheme="minorHAnsi" w:eastAsia="Calibri" w:hAnsiTheme="minorHAnsi" w:cs="Calibri"/>
          <w:sz w:val="24"/>
          <w:szCs w:val="24"/>
        </w:rPr>
      </w:pPr>
      <w:r w:rsidRPr="007939A3">
        <w:rPr>
          <w:rFonts w:asciiTheme="minorHAnsi" w:eastAsia="Calibri" w:hAnsiTheme="minorHAnsi" w:cs="Calibri"/>
          <w:color w:val="23282D"/>
          <w:spacing w:val="1"/>
          <w:sz w:val="24"/>
          <w:szCs w:val="24"/>
        </w:rPr>
        <w:t>Th</w:t>
      </w:r>
      <w:r w:rsidRPr="007939A3">
        <w:rPr>
          <w:rFonts w:asciiTheme="minorHAnsi" w:eastAsia="Calibri" w:hAnsiTheme="minorHAnsi" w:cs="Calibri"/>
          <w:color w:val="23282D"/>
          <w:sz w:val="24"/>
          <w:szCs w:val="24"/>
        </w:rPr>
        <w:t>is</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is</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z w:val="24"/>
          <w:szCs w:val="24"/>
        </w:rPr>
        <w:t>a</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li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k</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pacing w:val="1"/>
          <w:sz w:val="24"/>
          <w:szCs w:val="24"/>
        </w:rPr>
        <w:t>A</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3"/>
          <w:sz w:val="24"/>
          <w:szCs w:val="24"/>
        </w:rPr>
        <w:t>c</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z w:val="24"/>
          <w:szCs w:val="24"/>
        </w:rPr>
        <w:t>ve</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alk</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cas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s.</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z w:val="24"/>
          <w:szCs w:val="24"/>
        </w:rPr>
        <w:t>W</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b</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scra</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ra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scri</w:t>
      </w:r>
      <w:r w:rsidRPr="007939A3">
        <w:rPr>
          <w:rFonts w:asciiTheme="minorHAnsi" w:eastAsia="Calibri" w:hAnsiTheme="minorHAnsi" w:cs="Calibri"/>
          <w:color w:val="23282D"/>
          <w:spacing w:val="1"/>
          <w:sz w:val="24"/>
          <w:szCs w:val="24"/>
        </w:rPr>
        <w:t>pt</w:t>
      </w:r>
      <w:r w:rsidRPr="007939A3">
        <w:rPr>
          <w:rFonts w:asciiTheme="minorHAnsi" w:eastAsia="Calibri" w:hAnsiTheme="minorHAnsi" w:cs="Calibri"/>
          <w:color w:val="23282D"/>
          <w:sz w:val="24"/>
          <w:szCs w:val="24"/>
        </w:rPr>
        <w:t>s</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nt</w:t>
      </w:r>
      <w:r w:rsidRPr="007939A3">
        <w:rPr>
          <w:rFonts w:asciiTheme="minorHAnsi" w:eastAsia="Calibri" w:hAnsiTheme="minorHAnsi" w:cs="Calibri"/>
          <w:color w:val="23282D"/>
          <w:sz w:val="24"/>
          <w:szCs w:val="24"/>
        </w:rPr>
        <w:t>o</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te</w:t>
      </w:r>
      <w:r w:rsidRPr="007939A3">
        <w:rPr>
          <w:rFonts w:asciiTheme="minorHAnsi" w:eastAsia="Calibri" w:hAnsiTheme="minorHAnsi" w:cs="Calibri"/>
          <w:color w:val="23282D"/>
          <w:spacing w:val="-3"/>
          <w:sz w:val="24"/>
          <w:szCs w:val="24"/>
        </w:rPr>
        <w:t>x</w:t>
      </w:r>
      <w:r w:rsidRPr="007939A3">
        <w:rPr>
          <w:rFonts w:asciiTheme="minorHAnsi" w:eastAsia="Calibri" w:hAnsiTheme="minorHAnsi" w:cs="Calibri"/>
          <w:color w:val="23282D"/>
          <w:sz w:val="24"/>
          <w:szCs w:val="24"/>
        </w:rPr>
        <w:t>t</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fo</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m</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z w:val="24"/>
          <w:szCs w:val="24"/>
        </w:rPr>
        <w:t>t</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vi</w:t>
      </w:r>
      <w:r w:rsidRPr="007939A3">
        <w:rPr>
          <w:rFonts w:asciiTheme="minorHAnsi" w:eastAsia="Calibri" w:hAnsiTheme="minorHAnsi" w:cs="Calibri"/>
          <w:color w:val="23282D"/>
          <w:spacing w:val="1"/>
          <w:sz w:val="24"/>
          <w:szCs w:val="24"/>
        </w:rPr>
        <w:t>de</w:t>
      </w:r>
      <w:r w:rsidRPr="007939A3">
        <w:rPr>
          <w:rFonts w:asciiTheme="minorHAnsi" w:eastAsia="Calibri" w:hAnsiTheme="minorHAnsi" w:cs="Calibri"/>
          <w:color w:val="23282D"/>
          <w:sz w:val="24"/>
          <w:szCs w:val="24"/>
        </w:rPr>
        <w:t>s</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z w:val="24"/>
          <w:szCs w:val="24"/>
        </w:rPr>
        <w:t>an</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y</w:t>
      </w:r>
      <w:r w:rsidRPr="007939A3">
        <w:rPr>
          <w:rFonts w:asciiTheme="minorHAnsi" w:hAnsiTheme="minorHAnsi"/>
          <w:color w:val="23282D"/>
          <w:spacing w:val="-17"/>
          <w:sz w:val="24"/>
          <w:szCs w:val="24"/>
        </w:rPr>
        <w:t xml:space="preserve"> </w:t>
      </w:r>
      <w:r w:rsidRPr="007939A3">
        <w:rPr>
          <w:rFonts w:asciiTheme="minorHAnsi" w:eastAsia="Calibri" w:hAnsiTheme="minorHAnsi" w:cs="Calibri"/>
          <w:color w:val="23282D"/>
          <w:spacing w:val="1"/>
          <w:sz w:val="24"/>
          <w:szCs w:val="24"/>
        </w:rPr>
        <w:t>fo</w:t>
      </w:r>
      <w:r w:rsidRPr="007939A3">
        <w:rPr>
          <w:rFonts w:asciiTheme="minorHAnsi" w:eastAsia="Calibri" w:hAnsiTheme="minorHAnsi" w:cs="Calibri"/>
          <w:color w:val="23282D"/>
          <w:sz w:val="24"/>
          <w:szCs w:val="24"/>
        </w:rPr>
        <w:t>r</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C</w:t>
      </w:r>
      <w:r w:rsidRPr="007939A3">
        <w:rPr>
          <w:rFonts w:asciiTheme="minorHAnsi" w:eastAsia="Calibri" w:hAnsiTheme="minorHAnsi" w:cs="Calibri"/>
          <w:color w:val="23282D"/>
          <w:spacing w:val="-2"/>
          <w:sz w:val="24"/>
          <w:szCs w:val="24"/>
        </w:rPr>
        <w:t>l</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z w:val="24"/>
          <w:szCs w:val="24"/>
        </w:rPr>
        <w:t>s</w:t>
      </w:r>
      <w:r w:rsidRPr="007939A3">
        <w:rPr>
          <w:rFonts w:asciiTheme="minorHAnsi" w:eastAsia="Calibri" w:hAnsiTheme="minorHAnsi" w:cs="Calibri"/>
          <w:color w:val="23282D"/>
          <w:spacing w:val="1"/>
          <w:sz w:val="24"/>
          <w:szCs w:val="24"/>
        </w:rPr>
        <w:t>te</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f</w:t>
      </w:r>
    </w:p>
    <w:p w14:paraId="024C74A2" w14:textId="77777777" w:rsidR="00BC4550" w:rsidRPr="007939A3" w:rsidRDefault="00F05438">
      <w:pPr>
        <w:ind w:left="120"/>
        <w:rPr>
          <w:rFonts w:asciiTheme="minorHAnsi" w:eastAsia="Calibri" w:hAnsiTheme="minorHAnsi" w:cs="Calibri"/>
          <w:sz w:val="24"/>
          <w:szCs w:val="24"/>
        </w:rPr>
      </w:pPr>
      <w:r w:rsidRPr="007939A3">
        <w:rPr>
          <w:rFonts w:asciiTheme="minorHAnsi" w:eastAsia="Calibri" w:hAnsiTheme="minorHAnsi" w:cs="Calibri"/>
          <w:color w:val="23282D"/>
          <w:spacing w:val="1"/>
          <w:sz w:val="24"/>
          <w:szCs w:val="24"/>
        </w:rPr>
        <w:t>Top</w:t>
      </w:r>
      <w:r w:rsidRPr="007939A3">
        <w:rPr>
          <w:rFonts w:asciiTheme="minorHAnsi" w:eastAsia="Calibri" w:hAnsiTheme="minorHAnsi" w:cs="Calibri"/>
          <w:color w:val="23282D"/>
          <w:sz w:val="24"/>
          <w:szCs w:val="24"/>
        </w:rPr>
        <w:t>ics.</w:t>
      </w:r>
      <w:r w:rsidRPr="007939A3">
        <w:rPr>
          <w:rFonts w:asciiTheme="minorHAnsi" w:hAnsiTheme="minorHAnsi"/>
          <w:color w:val="23282D"/>
          <w:spacing w:val="-10"/>
          <w:sz w:val="24"/>
          <w:szCs w:val="24"/>
        </w:rPr>
        <w:t xml:space="preserve"> </w:t>
      </w:r>
      <w:hyperlink r:id="rId5">
        <w:r w:rsidRPr="007939A3">
          <w:rPr>
            <w:rFonts w:asciiTheme="minorHAnsi" w:eastAsia="Calibri" w:hAnsiTheme="minorHAnsi" w:cs="Calibri"/>
            <w:color w:val="0365D6"/>
            <w:spacing w:val="-1"/>
            <w:sz w:val="24"/>
            <w:szCs w:val="24"/>
          </w:rPr>
          <w:t>www</w:t>
        </w:r>
        <w:r w:rsidRPr="007939A3">
          <w:rPr>
            <w:rFonts w:asciiTheme="minorHAnsi" w:eastAsia="Calibri" w:hAnsiTheme="minorHAnsi" w:cs="Calibri"/>
            <w:color w:val="0365D6"/>
            <w:sz w:val="24"/>
            <w:szCs w:val="24"/>
          </w:rPr>
          <w:t>.</w:t>
        </w:r>
        <w:r w:rsidRPr="007939A3">
          <w:rPr>
            <w:rFonts w:asciiTheme="minorHAnsi" w:eastAsia="Calibri" w:hAnsiTheme="minorHAnsi" w:cs="Calibri"/>
            <w:color w:val="0365D6"/>
            <w:spacing w:val="1"/>
            <w:sz w:val="24"/>
            <w:szCs w:val="24"/>
          </w:rPr>
          <w:t>e</w:t>
        </w:r>
        <w:r w:rsidRPr="007939A3">
          <w:rPr>
            <w:rFonts w:asciiTheme="minorHAnsi" w:eastAsia="Calibri" w:hAnsiTheme="minorHAnsi" w:cs="Calibri"/>
            <w:color w:val="0365D6"/>
            <w:sz w:val="24"/>
            <w:szCs w:val="24"/>
          </w:rPr>
          <w:t>c</w:t>
        </w:r>
        <w:r w:rsidRPr="007939A3">
          <w:rPr>
            <w:rFonts w:asciiTheme="minorHAnsi" w:eastAsia="Calibri" w:hAnsiTheme="minorHAnsi" w:cs="Calibri"/>
            <w:color w:val="0365D6"/>
            <w:spacing w:val="1"/>
            <w:sz w:val="24"/>
            <w:szCs w:val="24"/>
          </w:rPr>
          <w:t>on</w:t>
        </w:r>
        <w:r w:rsidRPr="007939A3">
          <w:rPr>
            <w:rFonts w:asciiTheme="minorHAnsi" w:eastAsia="Calibri" w:hAnsiTheme="minorHAnsi" w:cs="Calibri"/>
            <w:color w:val="0365D6"/>
            <w:sz w:val="24"/>
            <w:szCs w:val="24"/>
          </w:rPr>
          <w:t>li</w:t>
        </w:r>
        <w:r w:rsidRPr="007939A3">
          <w:rPr>
            <w:rFonts w:asciiTheme="minorHAnsi" w:eastAsia="Calibri" w:hAnsiTheme="minorHAnsi" w:cs="Calibri"/>
            <w:color w:val="0365D6"/>
            <w:spacing w:val="1"/>
            <w:sz w:val="24"/>
            <w:szCs w:val="24"/>
          </w:rPr>
          <w:t>b</w:t>
        </w:r>
        <w:r w:rsidRPr="007939A3">
          <w:rPr>
            <w:rFonts w:asciiTheme="minorHAnsi" w:eastAsia="Calibri" w:hAnsiTheme="minorHAnsi" w:cs="Calibri"/>
            <w:color w:val="0365D6"/>
            <w:sz w:val="24"/>
            <w:szCs w:val="24"/>
          </w:rPr>
          <w:t>.</w:t>
        </w:r>
        <w:r w:rsidRPr="007939A3">
          <w:rPr>
            <w:rFonts w:asciiTheme="minorHAnsi" w:eastAsia="Calibri" w:hAnsiTheme="minorHAnsi" w:cs="Calibri"/>
            <w:color w:val="0365D6"/>
            <w:spacing w:val="1"/>
            <w:sz w:val="24"/>
            <w:szCs w:val="24"/>
          </w:rPr>
          <w:t>o</w:t>
        </w:r>
        <w:r w:rsidRPr="007939A3">
          <w:rPr>
            <w:rFonts w:asciiTheme="minorHAnsi" w:eastAsia="Calibri" w:hAnsiTheme="minorHAnsi" w:cs="Calibri"/>
            <w:color w:val="0365D6"/>
            <w:sz w:val="24"/>
            <w:szCs w:val="24"/>
          </w:rPr>
          <w:t>rg</w:t>
        </w:r>
        <w:r w:rsidRPr="007939A3">
          <w:rPr>
            <w:rFonts w:asciiTheme="minorHAnsi" w:eastAsia="Calibri" w:hAnsiTheme="minorHAnsi" w:cs="Calibri"/>
            <w:color w:val="0365D6"/>
            <w:spacing w:val="1"/>
            <w:sz w:val="24"/>
            <w:szCs w:val="24"/>
          </w:rPr>
          <w:t>/e</w:t>
        </w:r>
        <w:r w:rsidRPr="007939A3">
          <w:rPr>
            <w:rFonts w:asciiTheme="minorHAnsi" w:eastAsia="Calibri" w:hAnsiTheme="minorHAnsi" w:cs="Calibri"/>
            <w:color w:val="0365D6"/>
            <w:sz w:val="24"/>
            <w:szCs w:val="24"/>
          </w:rPr>
          <w:t>c</w:t>
        </w:r>
        <w:r w:rsidRPr="007939A3">
          <w:rPr>
            <w:rFonts w:asciiTheme="minorHAnsi" w:eastAsia="Calibri" w:hAnsiTheme="minorHAnsi" w:cs="Calibri"/>
            <w:color w:val="0365D6"/>
            <w:spacing w:val="1"/>
            <w:sz w:val="24"/>
            <w:szCs w:val="24"/>
          </w:rPr>
          <w:t>o</w:t>
        </w:r>
        <w:r w:rsidRPr="007939A3">
          <w:rPr>
            <w:rFonts w:asciiTheme="minorHAnsi" w:eastAsia="Calibri" w:hAnsiTheme="minorHAnsi" w:cs="Calibri"/>
            <w:color w:val="0365D6"/>
            <w:spacing w:val="-1"/>
            <w:sz w:val="24"/>
            <w:szCs w:val="24"/>
          </w:rPr>
          <w:t>n</w:t>
        </w:r>
        <w:r w:rsidRPr="007939A3">
          <w:rPr>
            <w:rFonts w:asciiTheme="minorHAnsi" w:eastAsia="Calibri" w:hAnsiTheme="minorHAnsi" w:cs="Calibri"/>
            <w:color w:val="0365D6"/>
            <w:spacing w:val="1"/>
            <w:sz w:val="24"/>
            <w:szCs w:val="24"/>
          </w:rPr>
          <w:t>t</w:t>
        </w:r>
        <w:r w:rsidRPr="007939A3">
          <w:rPr>
            <w:rFonts w:asciiTheme="minorHAnsi" w:eastAsia="Calibri" w:hAnsiTheme="minorHAnsi" w:cs="Calibri"/>
            <w:color w:val="0365D6"/>
            <w:sz w:val="24"/>
            <w:szCs w:val="24"/>
          </w:rPr>
          <w:t>al</w:t>
        </w:r>
        <w:r w:rsidRPr="007939A3">
          <w:rPr>
            <w:rFonts w:asciiTheme="minorHAnsi" w:eastAsia="Calibri" w:hAnsiTheme="minorHAnsi" w:cs="Calibri"/>
            <w:color w:val="0365D6"/>
            <w:spacing w:val="-1"/>
            <w:sz w:val="24"/>
            <w:szCs w:val="24"/>
          </w:rPr>
          <w:t>k</w:t>
        </w:r>
        <w:r w:rsidRPr="007939A3">
          <w:rPr>
            <w:rFonts w:asciiTheme="minorHAnsi" w:eastAsia="Calibri" w:hAnsiTheme="minorHAnsi" w:cs="Calibri"/>
            <w:color w:val="0365D6"/>
            <w:spacing w:val="1"/>
            <w:sz w:val="24"/>
            <w:szCs w:val="24"/>
          </w:rPr>
          <w:t>-f</w:t>
        </w:r>
        <w:r w:rsidRPr="007939A3">
          <w:rPr>
            <w:rFonts w:asciiTheme="minorHAnsi" w:eastAsia="Calibri" w:hAnsiTheme="minorHAnsi" w:cs="Calibri"/>
            <w:color w:val="0365D6"/>
            <w:sz w:val="24"/>
            <w:szCs w:val="24"/>
          </w:rPr>
          <w:t>av</w:t>
        </w:r>
        <w:r w:rsidRPr="007939A3">
          <w:rPr>
            <w:rFonts w:asciiTheme="minorHAnsi" w:eastAsia="Calibri" w:hAnsiTheme="minorHAnsi" w:cs="Calibri"/>
            <w:color w:val="0365D6"/>
            <w:spacing w:val="1"/>
            <w:sz w:val="24"/>
            <w:szCs w:val="24"/>
          </w:rPr>
          <w:t>o</w:t>
        </w:r>
        <w:r w:rsidRPr="007939A3">
          <w:rPr>
            <w:rFonts w:asciiTheme="minorHAnsi" w:eastAsia="Calibri" w:hAnsiTheme="minorHAnsi" w:cs="Calibri"/>
            <w:color w:val="0365D6"/>
            <w:sz w:val="24"/>
            <w:szCs w:val="24"/>
          </w:rPr>
          <w:t>r</w:t>
        </w:r>
        <w:r w:rsidRPr="007939A3">
          <w:rPr>
            <w:rFonts w:asciiTheme="minorHAnsi" w:eastAsia="Calibri" w:hAnsiTheme="minorHAnsi" w:cs="Calibri"/>
            <w:color w:val="0365D6"/>
            <w:spacing w:val="-2"/>
            <w:sz w:val="24"/>
            <w:szCs w:val="24"/>
          </w:rPr>
          <w:t>i</w:t>
        </w:r>
        <w:r w:rsidRPr="007939A3">
          <w:rPr>
            <w:rFonts w:asciiTheme="minorHAnsi" w:eastAsia="Calibri" w:hAnsiTheme="minorHAnsi" w:cs="Calibri"/>
            <w:color w:val="0365D6"/>
            <w:spacing w:val="1"/>
            <w:sz w:val="24"/>
            <w:szCs w:val="24"/>
          </w:rPr>
          <w:t>t</w:t>
        </w:r>
        <w:r w:rsidRPr="007939A3">
          <w:rPr>
            <w:rFonts w:asciiTheme="minorHAnsi" w:eastAsia="Calibri" w:hAnsiTheme="minorHAnsi" w:cs="Calibri"/>
            <w:color w:val="0365D6"/>
            <w:spacing w:val="-2"/>
            <w:sz w:val="24"/>
            <w:szCs w:val="24"/>
          </w:rPr>
          <w:t>e</w:t>
        </w:r>
        <w:r w:rsidRPr="007939A3">
          <w:rPr>
            <w:rFonts w:asciiTheme="minorHAnsi" w:eastAsia="Calibri" w:hAnsiTheme="minorHAnsi" w:cs="Calibri"/>
            <w:color w:val="0365D6"/>
            <w:spacing w:val="1"/>
            <w:sz w:val="24"/>
            <w:szCs w:val="24"/>
          </w:rPr>
          <w:t>-b</w:t>
        </w:r>
        <w:r w:rsidRPr="007939A3">
          <w:rPr>
            <w:rFonts w:asciiTheme="minorHAnsi" w:eastAsia="Calibri" w:hAnsiTheme="minorHAnsi" w:cs="Calibri"/>
            <w:color w:val="0365D6"/>
            <w:sz w:val="24"/>
            <w:szCs w:val="24"/>
          </w:rPr>
          <w:t>y</w:t>
        </w:r>
        <w:r w:rsidRPr="007939A3">
          <w:rPr>
            <w:rFonts w:asciiTheme="minorHAnsi" w:eastAsia="Calibri" w:hAnsiTheme="minorHAnsi" w:cs="Calibri"/>
            <w:color w:val="0365D6"/>
            <w:spacing w:val="-1"/>
            <w:sz w:val="24"/>
            <w:szCs w:val="24"/>
          </w:rPr>
          <w:t>-</w:t>
        </w:r>
        <w:r w:rsidRPr="007939A3">
          <w:rPr>
            <w:rFonts w:asciiTheme="minorHAnsi" w:eastAsia="Calibri" w:hAnsiTheme="minorHAnsi" w:cs="Calibri"/>
            <w:color w:val="0365D6"/>
            <w:spacing w:val="1"/>
            <w:sz w:val="24"/>
            <w:szCs w:val="24"/>
          </w:rPr>
          <w:t>d</w:t>
        </w:r>
        <w:r w:rsidRPr="007939A3">
          <w:rPr>
            <w:rFonts w:asciiTheme="minorHAnsi" w:eastAsia="Calibri" w:hAnsiTheme="minorHAnsi" w:cs="Calibri"/>
            <w:color w:val="0365D6"/>
            <w:spacing w:val="-2"/>
            <w:sz w:val="24"/>
            <w:szCs w:val="24"/>
          </w:rPr>
          <w:t>a</w:t>
        </w:r>
        <w:r w:rsidRPr="007939A3">
          <w:rPr>
            <w:rFonts w:asciiTheme="minorHAnsi" w:eastAsia="Calibri" w:hAnsiTheme="minorHAnsi" w:cs="Calibri"/>
            <w:color w:val="0365D6"/>
            <w:spacing w:val="1"/>
            <w:sz w:val="24"/>
            <w:szCs w:val="24"/>
          </w:rPr>
          <w:t>t</w:t>
        </w:r>
        <w:r w:rsidRPr="007939A3">
          <w:rPr>
            <w:rFonts w:asciiTheme="minorHAnsi" w:eastAsia="Calibri" w:hAnsiTheme="minorHAnsi" w:cs="Calibri"/>
            <w:color w:val="0365D6"/>
            <w:sz w:val="24"/>
            <w:szCs w:val="24"/>
          </w:rPr>
          <w:t>e</w:t>
        </w:r>
      </w:hyperlink>
    </w:p>
    <w:p w14:paraId="4A231C9B" w14:textId="77777777" w:rsidR="00BC4550" w:rsidRPr="007939A3" w:rsidRDefault="00BC4550">
      <w:pPr>
        <w:spacing w:before="20" w:line="220" w:lineRule="exact"/>
        <w:rPr>
          <w:rFonts w:asciiTheme="minorHAnsi" w:hAnsiTheme="minorHAnsi"/>
          <w:sz w:val="22"/>
          <w:szCs w:val="22"/>
        </w:rPr>
      </w:pPr>
    </w:p>
    <w:p w14:paraId="400D312A" w14:textId="77777777" w:rsidR="00BC4550" w:rsidRPr="007939A3" w:rsidRDefault="00F05438">
      <w:pPr>
        <w:ind w:left="120" w:right="131"/>
        <w:rPr>
          <w:rFonts w:asciiTheme="minorHAnsi" w:eastAsia="Calibri" w:hAnsiTheme="minorHAnsi" w:cs="Calibri"/>
          <w:sz w:val="24"/>
          <w:szCs w:val="24"/>
        </w:rPr>
      </w:pPr>
      <w:r w:rsidRPr="007939A3">
        <w:rPr>
          <w:rFonts w:asciiTheme="minorHAnsi" w:eastAsia="Calibri" w:hAnsiTheme="minorHAnsi" w:cs="Calibri"/>
          <w:b/>
          <w:color w:val="23282D"/>
          <w:spacing w:val="1"/>
          <w:sz w:val="24"/>
          <w:szCs w:val="24"/>
        </w:rPr>
        <w:t>W</w:t>
      </w:r>
      <w:r w:rsidRPr="007939A3">
        <w:rPr>
          <w:rFonts w:asciiTheme="minorHAnsi" w:eastAsia="Calibri" w:hAnsiTheme="minorHAnsi" w:cs="Calibri"/>
          <w:b/>
          <w:color w:val="23282D"/>
          <w:spacing w:val="-1"/>
          <w:sz w:val="24"/>
          <w:szCs w:val="24"/>
        </w:rPr>
        <w:t>e</w:t>
      </w:r>
      <w:r w:rsidRPr="007939A3">
        <w:rPr>
          <w:rFonts w:asciiTheme="minorHAnsi" w:eastAsia="Calibri" w:hAnsiTheme="minorHAnsi" w:cs="Calibri"/>
          <w:b/>
          <w:color w:val="23282D"/>
          <w:sz w:val="24"/>
          <w:szCs w:val="24"/>
        </w:rPr>
        <w:t>b</w:t>
      </w:r>
      <w:r w:rsidRPr="007939A3">
        <w:rPr>
          <w:rFonts w:asciiTheme="minorHAnsi" w:hAnsiTheme="minorHAnsi"/>
          <w:b/>
          <w:color w:val="23282D"/>
          <w:spacing w:val="-9"/>
          <w:sz w:val="24"/>
          <w:szCs w:val="24"/>
        </w:rPr>
        <w:t xml:space="preserve"> </w:t>
      </w:r>
      <w:r w:rsidRPr="007939A3">
        <w:rPr>
          <w:rFonts w:asciiTheme="minorHAnsi" w:eastAsia="Calibri" w:hAnsiTheme="minorHAnsi" w:cs="Calibri"/>
          <w:b/>
          <w:color w:val="23282D"/>
          <w:sz w:val="24"/>
          <w:szCs w:val="24"/>
        </w:rPr>
        <w:t>s</w:t>
      </w:r>
      <w:r w:rsidRPr="007939A3">
        <w:rPr>
          <w:rFonts w:asciiTheme="minorHAnsi" w:eastAsia="Calibri" w:hAnsiTheme="minorHAnsi" w:cs="Calibri"/>
          <w:b/>
          <w:color w:val="23282D"/>
          <w:spacing w:val="1"/>
          <w:sz w:val="24"/>
          <w:szCs w:val="24"/>
        </w:rPr>
        <w:t>cr</w:t>
      </w:r>
      <w:r w:rsidRPr="007939A3">
        <w:rPr>
          <w:rFonts w:asciiTheme="minorHAnsi" w:eastAsia="Calibri" w:hAnsiTheme="minorHAnsi" w:cs="Calibri"/>
          <w:b/>
          <w:color w:val="23282D"/>
          <w:spacing w:val="-1"/>
          <w:sz w:val="24"/>
          <w:szCs w:val="24"/>
        </w:rPr>
        <w:t>ap</w:t>
      </w:r>
      <w:r w:rsidRPr="007939A3">
        <w:rPr>
          <w:rFonts w:asciiTheme="minorHAnsi" w:eastAsia="Calibri" w:hAnsiTheme="minorHAnsi" w:cs="Calibri"/>
          <w:b/>
          <w:color w:val="23282D"/>
          <w:spacing w:val="1"/>
          <w:sz w:val="24"/>
          <w:szCs w:val="24"/>
        </w:rPr>
        <w:t>in</w:t>
      </w:r>
      <w:r w:rsidRPr="007939A3">
        <w:rPr>
          <w:rFonts w:asciiTheme="minorHAnsi" w:eastAsia="Calibri" w:hAnsiTheme="minorHAnsi" w:cs="Calibri"/>
          <w:b/>
          <w:color w:val="23282D"/>
          <w:sz w:val="24"/>
          <w:szCs w:val="24"/>
        </w:rPr>
        <w:t>g</w:t>
      </w:r>
      <w:r w:rsidRPr="007939A3">
        <w:rPr>
          <w:rFonts w:asciiTheme="minorHAnsi" w:hAnsiTheme="minorHAnsi"/>
          <w:b/>
          <w:color w:val="23282D"/>
          <w:spacing w:val="-15"/>
          <w:sz w:val="24"/>
          <w:szCs w:val="24"/>
        </w:rPr>
        <w:t xml:space="preserve"> </w:t>
      </w:r>
      <w:r w:rsidRPr="007939A3">
        <w:rPr>
          <w:rFonts w:asciiTheme="minorHAnsi" w:eastAsia="Calibri" w:hAnsiTheme="minorHAnsi" w:cs="Calibri"/>
          <w:color w:val="23282D"/>
          <w:sz w:val="24"/>
          <w:szCs w:val="24"/>
        </w:rPr>
        <w:t>-</w:t>
      </w:r>
      <w:r w:rsidRPr="007939A3">
        <w:rPr>
          <w:rFonts w:asciiTheme="minorHAnsi" w:hAnsiTheme="minorHAnsi"/>
          <w:color w:val="23282D"/>
          <w:spacing w:val="-5"/>
          <w:sz w:val="24"/>
          <w:szCs w:val="24"/>
        </w:rPr>
        <w:t xml:space="preserve"> </w:t>
      </w:r>
      <w:r w:rsidRPr="007939A3">
        <w:rPr>
          <w:rFonts w:asciiTheme="minorHAnsi" w:eastAsia="Calibri" w:hAnsiTheme="minorHAnsi" w:cs="Calibri"/>
          <w:color w:val="23282D"/>
          <w:sz w:val="24"/>
          <w:szCs w:val="24"/>
        </w:rPr>
        <w:t>W</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z w:val="24"/>
          <w:szCs w:val="24"/>
        </w:rPr>
        <w:t>b</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scr</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z w:val="24"/>
          <w:szCs w:val="24"/>
        </w:rPr>
        <w:t>is</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a</w:t>
      </w:r>
      <w:r w:rsidRPr="007939A3">
        <w:rPr>
          <w:rFonts w:asciiTheme="minorHAnsi" w:hAnsiTheme="minorHAnsi"/>
          <w:color w:val="23282D"/>
          <w:spacing w:val="-5"/>
          <w:sz w:val="24"/>
          <w:szCs w:val="24"/>
        </w:rPr>
        <w:t xml:space="preserve"> </w:t>
      </w:r>
      <w:r w:rsidRPr="007939A3">
        <w:rPr>
          <w:rFonts w:asciiTheme="minorHAnsi" w:eastAsia="Calibri" w:hAnsiTheme="minorHAnsi" w:cs="Calibri"/>
          <w:color w:val="23282D"/>
          <w:spacing w:val="-1"/>
          <w:sz w:val="24"/>
          <w:szCs w:val="24"/>
        </w:rPr>
        <w:t>w</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pacing w:val="1"/>
          <w:sz w:val="24"/>
          <w:szCs w:val="24"/>
        </w:rPr>
        <w:t>de</w:t>
      </w:r>
      <w:r w:rsidRPr="007939A3">
        <w:rPr>
          <w:rFonts w:asciiTheme="minorHAnsi" w:eastAsia="Calibri" w:hAnsiTheme="minorHAnsi" w:cs="Calibri"/>
          <w:color w:val="23282D"/>
          <w:spacing w:val="-2"/>
          <w:sz w:val="24"/>
          <w:szCs w:val="24"/>
        </w:rPr>
        <w:t>r</w:t>
      </w:r>
      <w:r w:rsidRPr="007939A3">
        <w:rPr>
          <w:rFonts w:asciiTheme="minorHAnsi" w:eastAsia="Calibri" w:hAnsiTheme="minorHAnsi" w:cs="Calibri"/>
          <w:color w:val="23282D"/>
          <w:spacing w:val="1"/>
          <w:sz w:val="24"/>
          <w:szCs w:val="24"/>
        </w:rPr>
        <w:t>fu</w:t>
      </w:r>
      <w:r w:rsidRPr="007939A3">
        <w:rPr>
          <w:rFonts w:asciiTheme="minorHAnsi" w:eastAsia="Calibri" w:hAnsiTheme="minorHAnsi" w:cs="Calibri"/>
          <w:color w:val="23282D"/>
          <w:sz w:val="24"/>
          <w:szCs w:val="24"/>
        </w:rPr>
        <w:t>l</w:t>
      </w:r>
      <w:r w:rsidRPr="007939A3">
        <w:rPr>
          <w:rFonts w:asciiTheme="minorHAnsi" w:hAnsiTheme="minorHAnsi"/>
          <w:color w:val="23282D"/>
          <w:spacing w:val="-17"/>
          <w:sz w:val="24"/>
          <w:szCs w:val="24"/>
        </w:rPr>
        <w:t xml:space="preserve"> </w:t>
      </w:r>
      <w:r w:rsidRPr="007939A3">
        <w:rPr>
          <w:rFonts w:asciiTheme="minorHAnsi" w:eastAsia="Calibri" w:hAnsiTheme="minorHAnsi" w:cs="Calibri"/>
          <w:color w:val="23282D"/>
          <w:spacing w:val="1"/>
          <w:sz w:val="24"/>
          <w:szCs w:val="24"/>
        </w:rPr>
        <w:t>te</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q</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z w:val="24"/>
          <w:szCs w:val="24"/>
        </w:rPr>
        <w:t>e</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pacing w:val="-5"/>
          <w:sz w:val="24"/>
          <w:szCs w:val="24"/>
        </w:rPr>
        <w:t xml:space="preserve"> </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3"/>
          <w:sz w:val="24"/>
          <w:szCs w:val="24"/>
        </w:rPr>
        <w:t>x</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ract</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t</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m</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w</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si</w:t>
      </w:r>
      <w:r w:rsidRPr="007939A3">
        <w:rPr>
          <w:rFonts w:asciiTheme="minorHAnsi" w:eastAsia="Calibri" w:hAnsiTheme="minorHAnsi" w:cs="Calibri"/>
          <w:color w:val="23282D"/>
          <w:spacing w:val="1"/>
          <w:sz w:val="24"/>
          <w:szCs w:val="24"/>
        </w:rPr>
        <w:t>te</w:t>
      </w:r>
      <w:r w:rsidRPr="007939A3">
        <w:rPr>
          <w:rFonts w:asciiTheme="minorHAnsi" w:eastAsia="Calibri" w:hAnsiTheme="minorHAnsi" w:cs="Calibri"/>
          <w:color w:val="23282D"/>
          <w:sz w:val="24"/>
          <w:szCs w:val="24"/>
        </w:rPr>
        <w:t>s</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d</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z w:val="24"/>
          <w:szCs w:val="24"/>
        </w:rPr>
        <w:t>cr</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e</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a</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r</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2"/>
          <w:sz w:val="24"/>
          <w:szCs w:val="24"/>
        </w:rPr>
        <w:t>T</w:t>
      </w:r>
      <w:r w:rsidRPr="007939A3">
        <w:rPr>
          <w:rFonts w:asciiTheme="minorHAnsi" w:eastAsia="Calibri" w:hAnsiTheme="minorHAnsi" w:cs="Calibri"/>
          <w:color w:val="23282D"/>
          <w:spacing w:val="1"/>
          <w:sz w:val="24"/>
          <w:szCs w:val="24"/>
        </w:rPr>
        <w:t>op</w:t>
      </w:r>
      <w:r w:rsidRPr="007939A3">
        <w:rPr>
          <w:rFonts w:asciiTheme="minorHAnsi" w:eastAsia="Calibri" w:hAnsiTheme="minorHAnsi" w:cs="Calibri"/>
          <w:color w:val="23282D"/>
          <w:sz w:val="24"/>
          <w:szCs w:val="24"/>
        </w:rPr>
        <w:t>ic</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2"/>
          <w:sz w:val="24"/>
          <w:szCs w:val="24"/>
        </w:rPr>
        <w:t>M</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de</w:t>
      </w:r>
      <w:r w:rsidRPr="007939A3">
        <w:rPr>
          <w:rFonts w:asciiTheme="minorHAnsi" w:eastAsia="Calibri" w:hAnsiTheme="minorHAnsi" w:cs="Calibri"/>
          <w:color w:val="23282D"/>
          <w:sz w:val="24"/>
          <w:szCs w:val="24"/>
        </w:rPr>
        <w:t>li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z w:val="24"/>
          <w:szCs w:val="24"/>
        </w:rPr>
        <w:t>y</w:t>
      </w:r>
      <w:r w:rsidRPr="007939A3">
        <w:rPr>
          <w:rFonts w:asciiTheme="minorHAnsi" w:eastAsia="Calibri" w:hAnsiTheme="minorHAnsi" w:cs="Calibri"/>
          <w:color w:val="23282D"/>
          <w:spacing w:val="1"/>
          <w:sz w:val="24"/>
          <w:szCs w:val="24"/>
        </w:rPr>
        <w:t>ou</w:t>
      </w:r>
      <w:r w:rsidRPr="007939A3">
        <w:rPr>
          <w:rFonts w:asciiTheme="minorHAnsi" w:eastAsia="Calibri" w:hAnsiTheme="minorHAnsi" w:cs="Calibri"/>
          <w:color w:val="23282D"/>
          <w:sz w:val="24"/>
          <w:szCs w:val="24"/>
        </w:rPr>
        <w:t>rs</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2"/>
          <w:sz w:val="24"/>
          <w:szCs w:val="24"/>
        </w:rPr>
        <w:t>l</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z w:val="24"/>
          <w:szCs w:val="24"/>
        </w:rPr>
        <w:t>.</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z w:val="24"/>
          <w:szCs w:val="24"/>
        </w:rPr>
        <w:t>l</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z w:val="24"/>
          <w:szCs w:val="24"/>
        </w:rPr>
        <w:t>S</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z w:val="24"/>
          <w:szCs w:val="24"/>
        </w:rPr>
        <w:t>p</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is</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z w:val="24"/>
          <w:szCs w:val="24"/>
        </w:rPr>
        <w:t>a</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y</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n</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ac</w:t>
      </w:r>
      <w:r w:rsidRPr="007939A3">
        <w:rPr>
          <w:rFonts w:asciiTheme="minorHAnsi" w:eastAsia="Calibri" w:hAnsiTheme="minorHAnsi" w:cs="Calibri"/>
          <w:color w:val="23282D"/>
          <w:spacing w:val="-1"/>
          <w:sz w:val="24"/>
          <w:szCs w:val="24"/>
        </w:rPr>
        <w:t>k</w:t>
      </w:r>
      <w:r w:rsidRPr="007939A3">
        <w:rPr>
          <w:rFonts w:asciiTheme="minorHAnsi" w:eastAsia="Calibri" w:hAnsiTheme="minorHAnsi" w:cs="Calibri"/>
          <w:color w:val="23282D"/>
          <w:sz w:val="24"/>
          <w:szCs w:val="24"/>
        </w:rPr>
        <w:t>age</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z w:val="24"/>
          <w:szCs w:val="24"/>
        </w:rPr>
        <w:t>s</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z w:val="24"/>
          <w:szCs w:val="24"/>
        </w:rPr>
        <w:t>d</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fo</w:t>
      </w:r>
      <w:r w:rsidRPr="007939A3">
        <w:rPr>
          <w:rFonts w:asciiTheme="minorHAnsi" w:eastAsia="Calibri" w:hAnsiTheme="minorHAnsi" w:cs="Calibri"/>
          <w:color w:val="23282D"/>
          <w:sz w:val="24"/>
          <w:szCs w:val="24"/>
        </w:rPr>
        <w:t>r</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w</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z w:val="24"/>
          <w:szCs w:val="24"/>
        </w:rPr>
        <w:t>b</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z w:val="24"/>
          <w:szCs w:val="24"/>
        </w:rPr>
        <w:t>scra</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arse</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z w:val="24"/>
          <w:szCs w:val="24"/>
        </w:rPr>
        <w:t>H</w:t>
      </w:r>
      <w:r w:rsidRPr="007939A3">
        <w:rPr>
          <w:rFonts w:asciiTheme="minorHAnsi" w:eastAsia="Calibri" w:hAnsiTheme="minorHAnsi" w:cs="Calibri"/>
          <w:color w:val="23282D"/>
          <w:spacing w:val="-2"/>
          <w:sz w:val="24"/>
          <w:szCs w:val="24"/>
        </w:rPr>
        <w:t>T</w:t>
      </w:r>
      <w:r w:rsidRPr="007939A3">
        <w:rPr>
          <w:rFonts w:asciiTheme="minorHAnsi" w:eastAsia="Calibri" w:hAnsiTheme="minorHAnsi" w:cs="Calibri"/>
          <w:color w:val="23282D"/>
          <w:spacing w:val="2"/>
          <w:sz w:val="24"/>
          <w:szCs w:val="24"/>
        </w:rPr>
        <w:t>M</w:t>
      </w:r>
      <w:r w:rsidRPr="007939A3">
        <w:rPr>
          <w:rFonts w:asciiTheme="minorHAnsi" w:eastAsia="Calibri" w:hAnsiTheme="minorHAnsi" w:cs="Calibri"/>
          <w:color w:val="23282D"/>
          <w:sz w:val="24"/>
          <w:szCs w:val="24"/>
        </w:rPr>
        <w:t>L</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d</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2"/>
          <w:sz w:val="24"/>
          <w:szCs w:val="24"/>
        </w:rPr>
        <w:t>X</w:t>
      </w:r>
      <w:r w:rsidRPr="007939A3">
        <w:rPr>
          <w:rFonts w:asciiTheme="minorHAnsi" w:eastAsia="Calibri" w:hAnsiTheme="minorHAnsi" w:cs="Calibri"/>
          <w:color w:val="23282D"/>
          <w:spacing w:val="2"/>
          <w:sz w:val="24"/>
          <w:szCs w:val="24"/>
        </w:rPr>
        <w:t>M</w:t>
      </w:r>
      <w:r w:rsidRPr="007939A3">
        <w:rPr>
          <w:rFonts w:asciiTheme="minorHAnsi" w:eastAsia="Calibri" w:hAnsiTheme="minorHAnsi" w:cs="Calibri"/>
          <w:color w:val="23282D"/>
          <w:sz w:val="24"/>
          <w:szCs w:val="24"/>
        </w:rPr>
        <w:t>L</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do</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pacing w:val="-2"/>
          <w:sz w:val="24"/>
          <w:szCs w:val="24"/>
        </w:rPr>
        <w:t>m</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s.</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z w:val="24"/>
          <w:szCs w:val="24"/>
        </w:rPr>
        <w:t>It</w:t>
      </w:r>
      <w:r w:rsidRPr="007939A3">
        <w:rPr>
          <w:rFonts w:asciiTheme="minorHAnsi" w:hAnsiTheme="minorHAnsi"/>
          <w:color w:val="23282D"/>
          <w:spacing w:val="-3"/>
          <w:sz w:val="24"/>
          <w:szCs w:val="24"/>
        </w:rPr>
        <w:t xml:space="preserve"> </w:t>
      </w:r>
      <w:r w:rsidRPr="007939A3">
        <w:rPr>
          <w:rFonts w:asciiTheme="minorHAnsi" w:eastAsia="Calibri" w:hAnsiTheme="minorHAnsi" w:cs="Calibri"/>
          <w:color w:val="23282D"/>
          <w:spacing w:val="-3"/>
          <w:sz w:val="24"/>
          <w:szCs w:val="24"/>
        </w:rPr>
        <w:t>c</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te</w:t>
      </w:r>
      <w:r w:rsidRPr="007939A3">
        <w:rPr>
          <w:rFonts w:asciiTheme="minorHAnsi" w:eastAsia="Calibri" w:hAnsiTheme="minorHAnsi" w:cs="Calibri"/>
          <w:color w:val="23282D"/>
          <w:sz w:val="24"/>
          <w:szCs w:val="24"/>
        </w:rPr>
        <w:t>s</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z w:val="24"/>
          <w:szCs w:val="24"/>
        </w:rPr>
        <w:t>a</w:t>
      </w:r>
      <w:r w:rsidRPr="007939A3">
        <w:rPr>
          <w:rFonts w:asciiTheme="minorHAnsi" w:hAnsiTheme="minorHAnsi"/>
          <w:color w:val="23282D"/>
          <w:spacing w:val="-5"/>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arse</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e</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at</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can</w:t>
      </w:r>
      <w:r w:rsidRPr="007939A3">
        <w:rPr>
          <w:rFonts w:asciiTheme="minorHAnsi" w:hAnsiTheme="minorHAnsi"/>
          <w:color w:val="23282D"/>
          <w:spacing w:val="-5"/>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e</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pacing w:val="-2"/>
          <w:sz w:val="24"/>
          <w:szCs w:val="24"/>
        </w:rPr>
        <w:t>s</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d</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1"/>
          <w:sz w:val="24"/>
          <w:szCs w:val="24"/>
        </w:rPr>
        <w:t>x</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ract</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a</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m</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z w:val="24"/>
          <w:szCs w:val="24"/>
        </w:rPr>
        <w:t>H</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2"/>
          <w:sz w:val="24"/>
          <w:szCs w:val="24"/>
        </w:rPr>
        <w:t>M</w:t>
      </w:r>
      <w:r w:rsidRPr="007939A3">
        <w:rPr>
          <w:rFonts w:asciiTheme="minorHAnsi" w:eastAsia="Calibri" w:hAnsiTheme="minorHAnsi" w:cs="Calibri"/>
          <w:color w:val="23282D"/>
          <w:sz w:val="24"/>
          <w:szCs w:val="24"/>
        </w:rPr>
        <w:t>L.</w:t>
      </w:r>
    </w:p>
    <w:p w14:paraId="5523F458" w14:textId="77777777" w:rsidR="00BC4550" w:rsidRPr="007939A3" w:rsidRDefault="00BC4550">
      <w:pPr>
        <w:spacing w:before="19" w:line="220" w:lineRule="exact"/>
        <w:rPr>
          <w:rFonts w:asciiTheme="minorHAnsi" w:hAnsiTheme="minorHAnsi"/>
          <w:sz w:val="22"/>
          <w:szCs w:val="22"/>
        </w:rPr>
      </w:pPr>
    </w:p>
    <w:p w14:paraId="5F61B6DF" w14:textId="280630B7" w:rsidR="00BC4550" w:rsidRPr="007939A3" w:rsidRDefault="00F05438">
      <w:pPr>
        <w:ind w:left="120" w:right="238"/>
        <w:rPr>
          <w:rFonts w:asciiTheme="minorHAnsi" w:eastAsia="Calibri" w:hAnsiTheme="minorHAnsi" w:cs="Calibri"/>
          <w:sz w:val="24"/>
          <w:szCs w:val="24"/>
        </w:rPr>
        <w:sectPr w:rsidR="00BC4550" w:rsidRPr="007939A3">
          <w:pgSz w:w="12240" w:h="15840"/>
          <w:pgMar w:top="1480" w:right="1360" w:bottom="280" w:left="1320" w:header="720" w:footer="720" w:gutter="0"/>
          <w:cols w:space="720"/>
        </w:sectPr>
      </w:pPr>
      <w:proofErr w:type="gramStart"/>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onT</w:t>
      </w:r>
      <w:r w:rsidRPr="007939A3">
        <w:rPr>
          <w:rFonts w:asciiTheme="minorHAnsi" w:eastAsia="Calibri" w:hAnsiTheme="minorHAnsi" w:cs="Calibri"/>
          <w:color w:val="23282D"/>
          <w:sz w:val="24"/>
          <w:szCs w:val="24"/>
        </w:rPr>
        <w:t>alk</w:t>
      </w:r>
      <w:r w:rsidRPr="007939A3">
        <w:rPr>
          <w:rFonts w:asciiTheme="minorHAnsi" w:hAnsiTheme="minorHAnsi"/>
          <w:color w:val="23282D"/>
          <w:spacing w:val="-13"/>
          <w:sz w:val="24"/>
          <w:szCs w:val="24"/>
        </w:rPr>
        <w:t xml:space="preserve"> </w:t>
      </w:r>
      <w:r w:rsidR="007939A3" w:rsidRPr="007939A3">
        <w:rPr>
          <w:rFonts w:asciiTheme="minorHAnsi" w:hAnsiTheme="minorHAnsi"/>
          <w:color w:val="23282D"/>
          <w:spacing w:val="-13"/>
          <w:sz w:val="24"/>
          <w:szCs w:val="24"/>
        </w:rPr>
        <w:t xml:space="preserve"> </w:t>
      </w:r>
      <w:r w:rsidR="008E6C17">
        <w:rPr>
          <w:rFonts w:asciiTheme="minorHAnsi" w:hAnsiTheme="minorHAnsi"/>
          <w:color w:val="23282D"/>
          <w:spacing w:val="-13"/>
          <w:sz w:val="24"/>
          <w:szCs w:val="24"/>
        </w:rPr>
        <w:t>website</w:t>
      </w:r>
      <w:proofErr w:type="gramEnd"/>
      <w:r w:rsidR="007939A3"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s</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z w:val="24"/>
          <w:szCs w:val="24"/>
        </w:rPr>
        <w:t>rc</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iv</w:t>
      </w:r>
      <w:r w:rsidRPr="007939A3">
        <w:rPr>
          <w:rFonts w:asciiTheme="minorHAnsi" w:eastAsia="Calibri" w:hAnsiTheme="minorHAnsi" w:cs="Calibri"/>
          <w:color w:val="23282D"/>
          <w:spacing w:val="1"/>
          <w:sz w:val="24"/>
          <w:szCs w:val="24"/>
        </w:rPr>
        <w:t>e</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1"/>
          <w:sz w:val="24"/>
          <w:szCs w:val="24"/>
        </w:rPr>
        <w:t>od</w:t>
      </w:r>
      <w:r w:rsidRPr="007939A3">
        <w:rPr>
          <w:rFonts w:asciiTheme="minorHAnsi" w:eastAsia="Calibri" w:hAnsiTheme="minorHAnsi" w:cs="Calibri"/>
          <w:color w:val="23282D"/>
          <w:sz w:val="24"/>
          <w:szCs w:val="24"/>
        </w:rPr>
        <w:t>cas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s</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ack</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unt</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z w:val="24"/>
          <w:szCs w:val="24"/>
        </w:rPr>
        <w:t>l</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2</w:t>
      </w:r>
      <w:r w:rsidRPr="007939A3">
        <w:rPr>
          <w:rFonts w:asciiTheme="minorHAnsi" w:eastAsia="Calibri" w:hAnsiTheme="minorHAnsi" w:cs="Calibri"/>
          <w:color w:val="23282D"/>
          <w:spacing w:val="1"/>
          <w:sz w:val="24"/>
          <w:szCs w:val="24"/>
        </w:rPr>
        <w:t>00</w:t>
      </w:r>
      <w:r w:rsidRPr="007939A3">
        <w:rPr>
          <w:rFonts w:asciiTheme="minorHAnsi" w:eastAsia="Calibri" w:hAnsiTheme="minorHAnsi" w:cs="Calibri"/>
          <w:color w:val="23282D"/>
          <w:sz w:val="24"/>
          <w:szCs w:val="24"/>
        </w:rPr>
        <w:t>6</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w</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ich</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z w:val="24"/>
          <w:szCs w:val="24"/>
        </w:rPr>
        <w:t>aggr</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g</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e</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z w:val="24"/>
          <w:szCs w:val="24"/>
        </w:rPr>
        <w:t>cl</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se</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5</w:t>
      </w:r>
      <w:r w:rsidRPr="007939A3">
        <w:rPr>
          <w:rFonts w:asciiTheme="minorHAnsi" w:eastAsia="Calibri" w:hAnsiTheme="minorHAnsi" w:cs="Calibri"/>
          <w:color w:val="23282D"/>
          <w:spacing w:val="-1"/>
          <w:sz w:val="24"/>
          <w:szCs w:val="24"/>
        </w:rPr>
        <w:t>0</w:t>
      </w:r>
      <w:r w:rsidRPr="007939A3">
        <w:rPr>
          <w:rFonts w:asciiTheme="minorHAnsi" w:eastAsia="Calibri" w:hAnsiTheme="minorHAnsi" w:cs="Calibri"/>
          <w:color w:val="23282D"/>
          <w:sz w:val="24"/>
          <w:szCs w:val="24"/>
        </w:rPr>
        <w:t>0</w:t>
      </w:r>
      <w:r w:rsidRPr="007939A3">
        <w:rPr>
          <w:rFonts w:asciiTheme="minorHAnsi" w:hAnsiTheme="minorHAnsi"/>
          <w:color w:val="23282D"/>
          <w:sz w:val="24"/>
          <w:szCs w:val="24"/>
        </w:rPr>
        <w:t xml:space="preserve"> </w:t>
      </w:r>
      <w:proofErr w:type="spellStart"/>
      <w:r w:rsidRPr="007939A3">
        <w:rPr>
          <w:rFonts w:asciiTheme="minorHAnsi" w:eastAsia="Calibri" w:hAnsiTheme="minorHAnsi" w:cs="Calibri"/>
          <w:color w:val="23282D"/>
          <w:spacing w:val="1"/>
          <w:sz w:val="24"/>
          <w:szCs w:val="24"/>
        </w:rPr>
        <w:t>do</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um</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pacing w:val="1"/>
          <w:sz w:val="24"/>
          <w:szCs w:val="24"/>
        </w:rPr>
        <w:t>nt</w:t>
      </w:r>
      <w:r w:rsidRPr="007939A3">
        <w:rPr>
          <w:rFonts w:asciiTheme="minorHAnsi" w:eastAsia="Calibri" w:hAnsiTheme="minorHAnsi" w:cs="Calibri"/>
          <w:color w:val="23282D"/>
          <w:sz w:val="24"/>
          <w:szCs w:val="24"/>
        </w:rPr>
        <w:t>s.</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pacing w:val="1"/>
          <w:sz w:val="24"/>
          <w:szCs w:val="24"/>
        </w:rPr>
        <w:t>ut</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fu</w:t>
      </w:r>
      <w:r w:rsidRPr="007939A3">
        <w:rPr>
          <w:rFonts w:asciiTheme="minorHAnsi" w:eastAsia="Calibri" w:hAnsiTheme="minorHAnsi" w:cs="Calibri"/>
          <w:color w:val="23282D"/>
          <w:sz w:val="24"/>
          <w:szCs w:val="24"/>
        </w:rPr>
        <w:t>l</w:t>
      </w:r>
      <w:proofErr w:type="spellEnd"/>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z w:val="24"/>
          <w:szCs w:val="24"/>
        </w:rPr>
        <w:t>S</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z w:val="24"/>
          <w:szCs w:val="24"/>
        </w:rPr>
        <w:t>p</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en</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l</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s</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arse</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H</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2"/>
          <w:sz w:val="24"/>
          <w:szCs w:val="24"/>
        </w:rPr>
        <w:t>M</w:t>
      </w:r>
      <w:r w:rsidRPr="007939A3">
        <w:rPr>
          <w:rFonts w:asciiTheme="minorHAnsi" w:eastAsia="Calibri" w:hAnsiTheme="minorHAnsi" w:cs="Calibri"/>
          <w:color w:val="23282D"/>
          <w:sz w:val="24"/>
          <w:szCs w:val="24"/>
        </w:rPr>
        <w:t>L</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pacing w:val="1"/>
          <w:sz w:val="24"/>
          <w:szCs w:val="24"/>
        </w:rPr>
        <w:t>te</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t</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d</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1"/>
          <w:sz w:val="24"/>
          <w:szCs w:val="24"/>
        </w:rPr>
        <w:t>x</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z w:val="24"/>
          <w:szCs w:val="24"/>
        </w:rPr>
        <w:t>ct</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z w:val="24"/>
          <w:szCs w:val="24"/>
        </w:rPr>
        <w:t>all</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th</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URL's</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pod</w:t>
      </w:r>
      <w:r w:rsidRPr="007939A3">
        <w:rPr>
          <w:rFonts w:asciiTheme="minorHAnsi" w:eastAsia="Calibri" w:hAnsiTheme="minorHAnsi" w:cs="Calibri"/>
          <w:color w:val="23282D"/>
          <w:sz w:val="24"/>
          <w:szCs w:val="24"/>
        </w:rPr>
        <w:t>cas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s.</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3"/>
          <w:sz w:val="24"/>
          <w:szCs w:val="24"/>
        </w:rPr>
        <w:t>O</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ce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URL's</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z w:val="24"/>
          <w:szCs w:val="24"/>
        </w:rPr>
        <w:t>are</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3"/>
          <w:sz w:val="24"/>
          <w:szCs w:val="24"/>
        </w:rPr>
        <w:t>x</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rac</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1"/>
          <w:sz w:val="24"/>
          <w:szCs w:val="24"/>
        </w:rPr>
        <w:t>w</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b</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pacing w:val="-1"/>
          <w:sz w:val="24"/>
          <w:szCs w:val="24"/>
        </w:rPr>
        <w:t>nt</w:t>
      </w:r>
      <w:r w:rsidRPr="007939A3">
        <w:rPr>
          <w:rFonts w:asciiTheme="minorHAnsi" w:eastAsia="Calibri" w:hAnsiTheme="minorHAnsi" w:cs="Calibri"/>
          <w:color w:val="23282D"/>
          <w:spacing w:val="1"/>
          <w:sz w:val="24"/>
          <w:szCs w:val="24"/>
        </w:rPr>
        <w:t>en</w:t>
      </w:r>
      <w:r w:rsidRPr="007939A3">
        <w:rPr>
          <w:rFonts w:asciiTheme="minorHAnsi" w:eastAsia="Calibri" w:hAnsiTheme="minorHAnsi" w:cs="Calibri"/>
          <w:color w:val="23282D"/>
          <w:sz w:val="24"/>
          <w:szCs w:val="24"/>
        </w:rPr>
        <w:t>t</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ach</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cast</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z w:val="24"/>
          <w:szCs w:val="24"/>
        </w:rPr>
        <w:t>n</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e</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3"/>
          <w:sz w:val="24"/>
          <w:szCs w:val="24"/>
        </w:rPr>
        <w:t>x</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rac</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z w:val="24"/>
          <w:szCs w:val="24"/>
        </w:rPr>
        <w:t>d</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y</w:t>
      </w:r>
    </w:p>
    <w:p w14:paraId="42B18039" w14:textId="77777777" w:rsidR="00BC4550" w:rsidRPr="007939A3" w:rsidRDefault="00F05438">
      <w:pPr>
        <w:spacing w:before="59"/>
        <w:ind w:left="120" w:right="124"/>
        <w:rPr>
          <w:rFonts w:asciiTheme="minorHAnsi" w:eastAsia="Calibri" w:hAnsiTheme="minorHAnsi" w:cs="Calibri"/>
          <w:sz w:val="24"/>
          <w:szCs w:val="24"/>
        </w:rPr>
      </w:pPr>
      <w:r w:rsidRPr="007939A3">
        <w:rPr>
          <w:rFonts w:asciiTheme="minorHAnsi" w:eastAsia="Calibri" w:hAnsiTheme="minorHAnsi" w:cs="Calibri"/>
          <w:color w:val="23282D"/>
          <w:spacing w:val="1"/>
          <w:sz w:val="24"/>
          <w:szCs w:val="24"/>
        </w:rPr>
        <w:lastRenderedPageBreak/>
        <w:t>n</w:t>
      </w:r>
      <w:r w:rsidRPr="007939A3">
        <w:rPr>
          <w:rFonts w:asciiTheme="minorHAnsi" w:eastAsia="Calibri" w:hAnsiTheme="minorHAnsi" w:cs="Calibri"/>
          <w:color w:val="23282D"/>
          <w:sz w:val="24"/>
          <w:szCs w:val="24"/>
        </w:rPr>
        <w:t>aviga</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pacing w:val="-5"/>
          <w:sz w:val="24"/>
          <w:szCs w:val="24"/>
        </w:rPr>
        <w:t xml:space="preserve"> </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ri</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e</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z w:val="24"/>
          <w:szCs w:val="24"/>
        </w:rPr>
        <w:t>URL</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z w:val="24"/>
          <w:szCs w:val="24"/>
        </w:rPr>
        <w:t>via</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z w:val="24"/>
          <w:szCs w:val="24"/>
        </w:rPr>
        <w:t>l</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2"/>
          <w:sz w:val="24"/>
          <w:szCs w:val="24"/>
        </w:rPr>
        <w:t>S</w:t>
      </w:r>
      <w:r w:rsidRPr="007939A3">
        <w:rPr>
          <w:rFonts w:asciiTheme="minorHAnsi" w:eastAsia="Calibri" w:hAnsiTheme="minorHAnsi" w:cs="Calibri"/>
          <w:color w:val="23282D"/>
          <w:spacing w:val="1"/>
          <w:sz w:val="24"/>
          <w:szCs w:val="24"/>
        </w:rPr>
        <w:t>ou</w:t>
      </w:r>
      <w:r w:rsidRPr="007939A3">
        <w:rPr>
          <w:rFonts w:asciiTheme="minorHAnsi" w:eastAsia="Calibri" w:hAnsiTheme="minorHAnsi" w:cs="Calibri"/>
          <w:color w:val="23282D"/>
          <w:sz w:val="24"/>
          <w:szCs w:val="24"/>
        </w:rPr>
        <w:t>p</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d</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fu</w:t>
      </w:r>
      <w:r w:rsidRPr="007939A3">
        <w:rPr>
          <w:rFonts w:asciiTheme="minorHAnsi" w:eastAsia="Calibri" w:hAnsiTheme="minorHAnsi" w:cs="Calibri"/>
          <w:color w:val="23282D"/>
          <w:spacing w:val="-2"/>
          <w:sz w:val="24"/>
          <w:szCs w:val="24"/>
        </w:rPr>
        <w:t>r</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r</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2"/>
          <w:sz w:val="24"/>
          <w:szCs w:val="24"/>
        </w:rPr>
        <w:t>s</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lit</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ach</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umen</w:t>
      </w:r>
      <w:r w:rsidRPr="007939A3">
        <w:rPr>
          <w:rFonts w:asciiTheme="minorHAnsi" w:eastAsia="Calibri" w:hAnsiTheme="minorHAnsi" w:cs="Calibri"/>
          <w:color w:val="23282D"/>
          <w:sz w:val="24"/>
          <w:szCs w:val="24"/>
        </w:rPr>
        <w:t>t</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pacing w:val="-5"/>
          <w:sz w:val="24"/>
          <w:szCs w:val="24"/>
        </w:rPr>
        <w:t xml:space="preserve"> </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ave</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m</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re</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th</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z w:val="24"/>
          <w:szCs w:val="24"/>
        </w:rPr>
        <w:t>n</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z w:val="24"/>
          <w:szCs w:val="24"/>
        </w:rPr>
        <w:t>sa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d</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um</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s</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r</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2"/>
          <w:sz w:val="24"/>
          <w:szCs w:val="24"/>
        </w:rPr>
        <w:t>T</w:t>
      </w:r>
      <w:r w:rsidRPr="007939A3">
        <w:rPr>
          <w:rFonts w:asciiTheme="minorHAnsi" w:eastAsia="Calibri" w:hAnsiTheme="minorHAnsi" w:cs="Calibri"/>
          <w:color w:val="23282D"/>
          <w:spacing w:val="1"/>
          <w:sz w:val="24"/>
          <w:szCs w:val="24"/>
        </w:rPr>
        <w:t>op</w:t>
      </w:r>
      <w:r w:rsidRPr="007939A3">
        <w:rPr>
          <w:rFonts w:asciiTheme="minorHAnsi" w:eastAsia="Calibri" w:hAnsiTheme="minorHAnsi" w:cs="Calibri"/>
          <w:color w:val="23282D"/>
          <w:sz w:val="24"/>
          <w:szCs w:val="24"/>
        </w:rPr>
        <w:t>ic</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2"/>
          <w:sz w:val="24"/>
          <w:szCs w:val="24"/>
        </w:rPr>
        <w:t>M</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li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p>
    <w:p w14:paraId="2E90E42C" w14:textId="10879B46" w:rsidR="00BC4550" w:rsidRDefault="00BC4550">
      <w:pPr>
        <w:spacing w:before="20" w:line="220" w:lineRule="exact"/>
        <w:rPr>
          <w:rFonts w:asciiTheme="minorHAnsi" w:hAnsiTheme="minorHAnsi"/>
          <w:sz w:val="22"/>
          <w:szCs w:val="22"/>
        </w:rPr>
      </w:pPr>
    </w:p>
    <w:p w14:paraId="3D5C8826" w14:textId="6823BE22" w:rsidR="00F6313D" w:rsidRPr="002D46B7" w:rsidRDefault="00F6313D">
      <w:pPr>
        <w:spacing w:before="20" w:line="220" w:lineRule="exact"/>
        <w:rPr>
          <w:rFonts w:asciiTheme="minorHAnsi" w:eastAsia="Calibri" w:hAnsiTheme="minorHAnsi" w:cs="Calibri"/>
          <w:color w:val="23282D"/>
          <w:spacing w:val="-1"/>
          <w:sz w:val="24"/>
          <w:szCs w:val="24"/>
        </w:rPr>
      </w:pPr>
      <w:r w:rsidRPr="002D46B7">
        <w:rPr>
          <w:rFonts w:asciiTheme="minorHAnsi" w:eastAsia="Calibri" w:hAnsiTheme="minorHAnsi" w:cs="Calibri"/>
          <w:color w:val="23282D"/>
          <w:spacing w:val="-1"/>
          <w:sz w:val="24"/>
          <w:szCs w:val="24"/>
        </w:rPr>
        <w:t xml:space="preserve">These Documents are further split into two half’s based on the size of each document to have around 1000 documents and </w:t>
      </w:r>
      <w:r w:rsidR="002D46B7">
        <w:rPr>
          <w:rFonts w:asciiTheme="minorHAnsi" w:eastAsia="Calibri" w:hAnsiTheme="minorHAnsi" w:cs="Calibri"/>
          <w:color w:val="23282D"/>
          <w:spacing w:val="-1"/>
          <w:sz w:val="24"/>
          <w:szCs w:val="24"/>
        </w:rPr>
        <w:t>this creates a</w:t>
      </w:r>
      <w:r w:rsidRPr="002D46B7">
        <w:rPr>
          <w:rFonts w:asciiTheme="minorHAnsi" w:eastAsia="Calibri" w:hAnsiTheme="minorHAnsi" w:cs="Calibri"/>
          <w:color w:val="23282D"/>
          <w:spacing w:val="-1"/>
          <w:sz w:val="24"/>
          <w:szCs w:val="24"/>
        </w:rPr>
        <w:t xml:space="preserve"> way to estimate the performance of a model </w:t>
      </w:r>
      <w:proofErr w:type="gramStart"/>
      <w:r w:rsidRPr="002D46B7">
        <w:rPr>
          <w:rFonts w:asciiTheme="minorHAnsi" w:eastAsia="Calibri" w:hAnsiTheme="minorHAnsi" w:cs="Calibri"/>
          <w:color w:val="23282D"/>
          <w:spacing w:val="-1"/>
          <w:sz w:val="24"/>
          <w:szCs w:val="24"/>
        </w:rPr>
        <w:t>by  looking</w:t>
      </w:r>
      <w:proofErr w:type="gramEnd"/>
      <w:r w:rsidRPr="002D46B7">
        <w:rPr>
          <w:rFonts w:asciiTheme="minorHAnsi" w:eastAsia="Calibri" w:hAnsiTheme="minorHAnsi" w:cs="Calibri"/>
          <w:color w:val="23282D"/>
          <w:spacing w:val="-1"/>
          <w:sz w:val="24"/>
          <w:szCs w:val="24"/>
        </w:rPr>
        <w:t xml:space="preserve"> </w:t>
      </w:r>
      <w:r w:rsidR="002D46B7" w:rsidRPr="002D46B7">
        <w:rPr>
          <w:rFonts w:asciiTheme="minorHAnsi" w:eastAsia="Calibri" w:hAnsiTheme="minorHAnsi" w:cs="Calibri"/>
          <w:color w:val="23282D"/>
          <w:spacing w:val="-1"/>
          <w:sz w:val="24"/>
          <w:szCs w:val="24"/>
        </w:rPr>
        <w:t xml:space="preserve">out </w:t>
      </w:r>
      <w:r w:rsidR="002D46B7">
        <w:rPr>
          <w:rFonts w:asciiTheme="minorHAnsi" w:eastAsia="Calibri" w:hAnsiTheme="minorHAnsi" w:cs="Calibri"/>
          <w:color w:val="23282D"/>
          <w:spacing w:val="-1"/>
          <w:sz w:val="24"/>
          <w:szCs w:val="24"/>
        </w:rPr>
        <w:t xml:space="preserve">for </w:t>
      </w:r>
      <w:r w:rsidR="002D46B7" w:rsidRPr="002D46B7">
        <w:rPr>
          <w:rFonts w:asciiTheme="minorHAnsi" w:eastAsia="Calibri" w:hAnsiTheme="minorHAnsi" w:cs="Calibri"/>
          <w:color w:val="23282D"/>
          <w:spacing w:val="-1"/>
          <w:sz w:val="24"/>
          <w:szCs w:val="24"/>
        </w:rPr>
        <w:t xml:space="preserve">whether </w:t>
      </w:r>
      <w:r w:rsidRPr="002D46B7">
        <w:rPr>
          <w:rFonts w:asciiTheme="minorHAnsi" w:eastAsia="Calibri" w:hAnsiTheme="minorHAnsi" w:cs="Calibri"/>
          <w:color w:val="23282D"/>
          <w:spacing w:val="-1"/>
          <w:sz w:val="24"/>
          <w:szCs w:val="24"/>
        </w:rPr>
        <w:t xml:space="preserve">the two </w:t>
      </w:r>
      <w:r w:rsidR="002D46B7" w:rsidRPr="002D46B7">
        <w:rPr>
          <w:rFonts w:asciiTheme="minorHAnsi" w:eastAsia="Calibri" w:hAnsiTheme="minorHAnsi" w:cs="Calibri"/>
          <w:color w:val="23282D"/>
          <w:spacing w:val="-1"/>
          <w:sz w:val="24"/>
          <w:szCs w:val="24"/>
        </w:rPr>
        <w:t>half’s</w:t>
      </w:r>
      <w:r w:rsidRPr="002D46B7">
        <w:rPr>
          <w:rFonts w:asciiTheme="minorHAnsi" w:eastAsia="Calibri" w:hAnsiTheme="minorHAnsi" w:cs="Calibri"/>
          <w:color w:val="23282D"/>
          <w:spacing w:val="-1"/>
          <w:sz w:val="24"/>
          <w:szCs w:val="24"/>
        </w:rPr>
        <w:t xml:space="preserve"> </w:t>
      </w:r>
      <w:r w:rsidR="002D46B7" w:rsidRPr="002D46B7">
        <w:rPr>
          <w:rFonts w:asciiTheme="minorHAnsi" w:eastAsia="Calibri" w:hAnsiTheme="minorHAnsi" w:cs="Calibri"/>
          <w:color w:val="23282D"/>
          <w:spacing w:val="-1"/>
          <w:sz w:val="24"/>
          <w:szCs w:val="24"/>
        </w:rPr>
        <w:t>belong to the same mixture of Topics after classification.</w:t>
      </w:r>
    </w:p>
    <w:p w14:paraId="2C183207" w14:textId="77777777" w:rsidR="00C038CF" w:rsidRDefault="00C038CF" w:rsidP="00C038CF">
      <w:pPr>
        <w:ind w:right="119"/>
        <w:rPr>
          <w:rFonts w:asciiTheme="minorHAnsi" w:hAnsiTheme="minorHAnsi"/>
          <w:sz w:val="22"/>
          <w:szCs w:val="22"/>
        </w:rPr>
      </w:pPr>
    </w:p>
    <w:p w14:paraId="078E412E" w14:textId="5FCBE4DF" w:rsidR="00BC4550" w:rsidRPr="007939A3" w:rsidRDefault="00F05438" w:rsidP="00C038CF">
      <w:pPr>
        <w:ind w:right="119"/>
        <w:rPr>
          <w:rFonts w:asciiTheme="minorHAnsi" w:eastAsia="Calibri" w:hAnsiTheme="minorHAnsi" w:cs="Calibri"/>
          <w:sz w:val="24"/>
          <w:szCs w:val="24"/>
        </w:rPr>
      </w:pPr>
      <w:r w:rsidRPr="007939A3">
        <w:rPr>
          <w:rFonts w:asciiTheme="minorHAnsi" w:eastAsia="Calibri" w:hAnsiTheme="minorHAnsi" w:cs="Calibri"/>
          <w:b/>
          <w:color w:val="23282D"/>
          <w:sz w:val="24"/>
          <w:szCs w:val="24"/>
        </w:rPr>
        <w:t>D</w:t>
      </w:r>
      <w:r w:rsidRPr="007939A3">
        <w:rPr>
          <w:rFonts w:asciiTheme="minorHAnsi" w:eastAsia="Calibri" w:hAnsiTheme="minorHAnsi" w:cs="Calibri"/>
          <w:b/>
          <w:color w:val="23282D"/>
          <w:spacing w:val="-1"/>
          <w:sz w:val="24"/>
          <w:szCs w:val="24"/>
        </w:rPr>
        <w:t>a</w:t>
      </w:r>
      <w:r w:rsidRPr="007939A3">
        <w:rPr>
          <w:rFonts w:asciiTheme="minorHAnsi" w:eastAsia="Calibri" w:hAnsiTheme="minorHAnsi" w:cs="Calibri"/>
          <w:b/>
          <w:color w:val="23282D"/>
          <w:spacing w:val="1"/>
          <w:sz w:val="24"/>
          <w:szCs w:val="24"/>
        </w:rPr>
        <w:t>t</w:t>
      </w:r>
      <w:r w:rsidRPr="007939A3">
        <w:rPr>
          <w:rFonts w:asciiTheme="minorHAnsi" w:eastAsia="Calibri" w:hAnsiTheme="minorHAnsi" w:cs="Calibri"/>
          <w:b/>
          <w:color w:val="23282D"/>
          <w:sz w:val="24"/>
          <w:szCs w:val="24"/>
        </w:rPr>
        <w:t>a</w:t>
      </w:r>
      <w:r w:rsidRPr="007939A3">
        <w:rPr>
          <w:rFonts w:asciiTheme="minorHAnsi" w:hAnsiTheme="minorHAnsi"/>
          <w:b/>
          <w:color w:val="23282D"/>
          <w:spacing w:val="-9"/>
          <w:sz w:val="24"/>
          <w:szCs w:val="24"/>
        </w:rPr>
        <w:t xml:space="preserve"> </w:t>
      </w:r>
      <w:r w:rsidRPr="007939A3">
        <w:rPr>
          <w:rFonts w:asciiTheme="minorHAnsi" w:eastAsia="Calibri" w:hAnsiTheme="minorHAnsi" w:cs="Calibri"/>
          <w:b/>
          <w:color w:val="23282D"/>
          <w:sz w:val="24"/>
          <w:szCs w:val="24"/>
        </w:rPr>
        <w:t>P</w:t>
      </w:r>
      <w:r w:rsidRPr="007939A3">
        <w:rPr>
          <w:rFonts w:asciiTheme="minorHAnsi" w:eastAsia="Calibri" w:hAnsiTheme="minorHAnsi" w:cs="Calibri"/>
          <w:b/>
          <w:color w:val="23282D"/>
          <w:spacing w:val="1"/>
          <w:sz w:val="24"/>
          <w:szCs w:val="24"/>
        </w:rPr>
        <w:t>r</w:t>
      </w:r>
      <w:r w:rsidRPr="007939A3">
        <w:rPr>
          <w:rFonts w:asciiTheme="minorHAnsi" w:eastAsia="Calibri" w:hAnsiTheme="minorHAnsi" w:cs="Calibri"/>
          <w:b/>
          <w:color w:val="23282D"/>
          <w:spacing w:val="-1"/>
          <w:sz w:val="24"/>
          <w:szCs w:val="24"/>
        </w:rPr>
        <w:t>e</w:t>
      </w:r>
      <w:r w:rsidRPr="007939A3">
        <w:rPr>
          <w:rFonts w:asciiTheme="minorHAnsi" w:eastAsia="Calibri" w:hAnsiTheme="minorHAnsi" w:cs="Calibri"/>
          <w:b/>
          <w:color w:val="23282D"/>
          <w:spacing w:val="1"/>
          <w:sz w:val="24"/>
          <w:szCs w:val="24"/>
        </w:rPr>
        <w:t>-proc</w:t>
      </w:r>
      <w:r w:rsidRPr="007939A3">
        <w:rPr>
          <w:rFonts w:asciiTheme="minorHAnsi" w:eastAsia="Calibri" w:hAnsiTheme="minorHAnsi" w:cs="Calibri"/>
          <w:b/>
          <w:color w:val="23282D"/>
          <w:spacing w:val="-1"/>
          <w:sz w:val="24"/>
          <w:szCs w:val="24"/>
        </w:rPr>
        <w:t>e</w:t>
      </w:r>
      <w:r w:rsidRPr="007939A3">
        <w:rPr>
          <w:rFonts w:asciiTheme="minorHAnsi" w:eastAsia="Calibri" w:hAnsiTheme="minorHAnsi" w:cs="Calibri"/>
          <w:b/>
          <w:color w:val="23282D"/>
          <w:sz w:val="24"/>
          <w:szCs w:val="24"/>
        </w:rPr>
        <w:t>s</w:t>
      </w:r>
      <w:r w:rsidRPr="007939A3">
        <w:rPr>
          <w:rFonts w:asciiTheme="minorHAnsi" w:eastAsia="Calibri" w:hAnsiTheme="minorHAnsi" w:cs="Calibri"/>
          <w:b/>
          <w:color w:val="23282D"/>
          <w:spacing w:val="-2"/>
          <w:sz w:val="24"/>
          <w:szCs w:val="24"/>
        </w:rPr>
        <w:t>s</w:t>
      </w:r>
      <w:r w:rsidRPr="007939A3">
        <w:rPr>
          <w:rFonts w:asciiTheme="minorHAnsi" w:eastAsia="Calibri" w:hAnsiTheme="minorHAnsi" w:cs="Calibri"/>
          <w:b/>
          <w:color w:val="23282D"/>
          <w:spacing w:val="1"/>
          <w:sz w:val="24"/>
          <w:szCs w:val="24"/>
        </w:rPr>
        <w:t>in</w:t>
      </w:r>
      <w:r w:rsidRPr="007939A3">
        <w:rPr>
          <w:rFonts w:asciiTheme="minorHAnsi" w:eastAsia="Calibri" w:hAnsiTheme="minorHAnsi" w:cs="Calibri"/>
          <w:b/>
          <w:color w:val="23282D"/>
          <w:sz w:val="24"/>
          <w:szCs w:val="24"/>
        </w:rPr>
        <w:t>g</w:t>
      </w:r>
      <w:r w:rsidRPr="007939A3">
        <w:rPr>
          <w:rFonts w:asciiTheme="minorHAnsi" w:hAnsiTheme="minorHAnsi"/>
          <w:b/>
          <w:color w:val="23282D"/>
          <w:spacing w:val="-18"/>
          <w:sz w:val="24"/>
          <w:szCs w:val="24"/>
        </w:rPr>
        <w:t xml:space="preserve"> </w:t>
      </w:r>
      <w:r w:rsidRPr="007939A3">
        <w:rPr>
          <w:rFonts w:asciiTheme="minorHAnsi" w:eastAsia="Calibri" w:hAnsiTheme="minorHAnsi" w:cs="Calibri"/>
          <w:b/>
          <w:color w:val="23282D"/>
          <w:sz w:val="24"/>
          <w:szCs w:val="24"/>
        </w:rPr>
        <w:t>-</w:t>
      </w:r>
      <w:r w:rsidRPr="007939A3">
        <w:rPr>
          <w:rFonts w:asciiTheme="minorHAnsi" w:hAnsiTheme="minorHAnsi"/>
          <w:b/>
          <w:color w:val="23282D"/>
          <w:spacing w:val="-7"/>
          <w:sz w:val="24"/>
          <w:szCs w:val="24"/>
        </w:rPr>
        <w:t xml:space="preserve"> </w:t>
      </w:r>
      <w:proofErr w:type="spellStart"/>
      <w:r w:rsidRPr="007939A3">
        <w:rPr>
          <w:rFonts w:asciiTheme="minorHAnsi" w:eastAsia="Calibri" w:hAnsiTheme="minorHAnsi" w:cs="Calibri"/>
          <w:color w:val="23282D"/>
          <w:sz w:val="24"/>
          <w:szCs w:val="24"/>
        </w:rPr>
        <w:t>G</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sim</w:t>
      </w:r>
      <w:proofErr w:type="spellEnd"/>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2"/>
          <w:sz w:val="24"/>
          <w:szCs w:val="24"/>
        </w:rPr>
        <w:t>r</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vi</w:t>
      </w:r>
      <w:r w:rsidRPr="007939A3">
        <w:rPr>
          <w:rFonts w:asciiTheme="minorHAnsi" w:eastAsia="Calibri" w:hAnsiTheme="minorHAnsi" w:cs="Calibri"/>
          <w:color w:val="23282D"/>
          <w:spacing w:val="1"/>
          <w:sz w:val="24"/>
          <w:szCs w:val="24"/>
        </w:rPr>
        <w:t>de</w:t>
      </w:r>
      <w:r w:rsidRPr="007939A3">
        <w:rPr>
          <w:rFonts w:asciiTheme="minorHAnsi" w:eastAsia="Calibri" w:hAnsiTheme="minorHAnsi" w:cs="Calibri"/>
          <w:color w:val="23282D"/>
          <w:sz w:val="24"/>
          <w:szCs w:val="24"/>
        </w:rPr>
        <w:t>s</w:t>
      </w:r>
      <w:r w:rsidRPr="007939A3">
        <w:rPr>
          <w:rFonts w:asciiTheme="minorHAnsi" w:hAnsiTheme="minorHAnsi"/>
          <w:color w:val="23282D"/>
          <w:spacing w:val="-15"/>
          <w:sz w:val="24"/>
          <w:szCs w:val="24"/>
        </w:rPr>
        <w:t xml:space="preserve"> </w:t>
      </w:r>
      <w:r w:rsidR="00C038CF">
        <w:rPr>
          <w:rFonts w:asciiTheme="minorHAnsi" w:hAnsiTheme="minorHAnsi"/>
          <w:color w:val="23282D"/>
          <w:spacing w:val="-15"/>
          <w:sz w:val="24"/>
          <w:szCs w:val="24"/>
        </w:rPr>
        <w:t xml:space="preserve">a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ac</w:t>
      </w:r>
      <w:r w:rsidRPr="007939A3">
        <w:rPr>
          <w:rFonts w:asciiTheme="minorHAnsi" w:eastAsia="Calibri" w:hAnsiTheme="minorHAnsi" w:cs="Calibri"/>
          <w:color w:val="23282D"/>
          <w:spacing w:val="-1"/>
          <w:sz w:val="24"/>
          <w:szCs w:val="24"/>
        </w:rPr>
        <w:t>k</w:t>
      </w:r>
      <w:r w:rsidRPr="007939A3">
        <w:rPr>
          <w:rFonts w:asciiTheme="minorHAnsi" w:eastAsia="Calibri" w:hAnsiTheme="minorHAnsi" w:cs="Calibri"/>
          <w:color w:val="23282D"/>
          <w:sz w:val="24"/>
          <w:szCs w:val="24"/>
        </w:rPr>
        <w:t>age</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pacing w:val="-5"/>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ss</w:t>
      </w:r>
      <w:r w:rsidRPr="007939A3">
        <w:rPr>
          <w:rFonts w:asciiTheme="minorHAnsi" w:hAnsiTheme="minorHAnsi"/>
          <w:color w:val="23282D"/>
          <w:spacing w:val="-17"/>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pacing w:val="1"/>
          <w:sz w:val="24"/>
          <w:szCs w:val="24"/>
        </w:rPr>
        <w:t>Te</w:t>
      </w:r>
      <w:r w:rsidRPr="007939A3">
        <w:rPr>
          <w:rFonts w:asciiTheme="minorHAnsi" w:eastAsia="Calibri" w:hAnsiTheme="minorHAnsi" w:cs="Calibri"/>
          <w:color w:val="23282D"/>
          <w:spacing w:val="-3"/>
          <w:sz w:val="24"/>
          <w:szCs w:val="24"/>
        </w:rPr>
        <w:t>x</w:t>
      </w:r>
      <w:r w:rsidRPr="007939A3">
        <w:rPr>
          <w:rFonts w:asciiTheme="minorHAnsi" w:eastAsia="Calibri" w:hAnsiTheme="minorHAnsi" w:cs="Calibri"/>
          <w:color w:val="23282D"/>
          <w:sz w:val="24"/>
          <w:szCs w:val="24"/>
        </w:rPr>
        <w:t>t</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nt</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t</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pacing w:val="1"/>
          <w:sz w:val="24"/>
          <w:szCs w:val="24"/>
        </w:rPr>
        <w:t>fo</w:t>
      </w:r>
      <w:r w:rsidRPr="007939A3">
        <w:rPr>
          <w:rFonts w:asciiTheme="minorHAnsi" w:eastAsia="Calibri" w:hAnsiTheme="minorHAnsi" w:cs="Calibri"/>
          <w:color w:val="23282D"/>
          <w:sz w:val="24"/>
          <w:szCs w:val="24"/>
        </w:rPr>
        <w:t>re</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lyi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th</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m</w:t>
      </w:r>
      <w:r w:rsidRPr="007939A3">
        <w:rPr>
          <w:rFonts w:asciiTheme="minorHAnsi" w:eastAsia="Calibri" w:hAnsiTheme="minorHAnsi" w:cs="Calibri"/>
          <w:color w:val="23282D"/>
          <w:sz w:val="24"/>
          <w:szCs w:val="24"/>
        </w:rPr>
        <w:t>ac</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e</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z w:val="24"/>
          <w:szCs w:val="24"/>
        </w:rPr>
        <w:t>L</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pacing w:val="1"/>
          <w:sz w:val="24"/>
          <w:szCs w:val="24"/>
        </w:rPr>
        <w:t>A</w:t>
      </w:r>
      <w:r w:rsidRPr="007939A3">
        <w:rPr>
          <w:rFonts w:asciiTheme="minorHAnsi" w:eastAsia="Calibri" w:hAnsiTheme="minorHAnsi" w:cs="Calibri"/>
          <w:color w:val="23282D"/>
          <w:spacing w:val="-2"/>
          <w:sz w:val="24"/>
          <w:szCs w:val="24"/>
        </w:rPr>
        <w:t>l</w:t>
      </w:r>
      <w:r w:rsidRPr="007939A3">
        <w:rPr>
          <w:rFonts w:asciiTheme="minorHAnsi" w:eastAsia="Calibri" w:hAnsiTheme="minorHAnsi" w:cs="Calibri"/>
          <w:color w:val="23282D"/>
          <w:sz w:val="24"/>
          <w:szCs w:val="24"/>
        </w:rPr>
        <w:t>g</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ri</w:t>
      </w:r>
      <w:r w:rsidRPr="007939A3">
        <w:rPr>
          <w:rFonts w:asciiTheme="minorHAnsi" w:eastAsia="Calibri" w:hAnsiTheme="minorHAnsi" w:cs="Calibri"/>
          <w:color w:val="23282D"/>
          <w:spacing w:val="1"/>
          <w:sz w:val="24"/>
          <w:szCs w:val="24"/>
        </w:rPr>
        <w:t>thm</w:t>
      </w:r>
      <w:r w:rsidRPr="007939A3">
        <w:rPr>
          <w:rFonts w:asciiTheme="minorHAnsi" w:eastAsia="Calibri" w:hAnsiTheme="minorHAnsi" w:cs="Calibri"/>
          <w:color w:val="23282D"/>
          <w:sz w:val="24"/>
          <w:szCs w:val="24"/>
        </w:rPr>
        <w:t>s.</w:t>
      </w:r>
      <w:r w:rsidR="00C038CF">
        <w:rPr>
          <w:rFonts w:asciiTheme="minorHAnsi" w:eastAsia="Calibri" w:hAnsiTheme="minorHAnsi" w:cs="Calibri"/>
          <w:color w:val="23282D"/>
          <w:sz w:val="24"/>
          <w:szCs w:val="24"/>
        </w:rPr>
        <w:t xml:space="preserve"> </w:t>
      </w:r>
    </w:p>
    <w:p w14:paraId="77674957" w14:textId="77777777" w:rsidR="00BC4550" w:rsidRPr="007939A3" w:rsidRDefault="00BC4550">
      <w:pPr>
        <w:spacing w:before="20" w:line="220" w:lineRule="exact"/>
        <w:rPr>
          <w:rFonts w:asciiTheme="minorHAnsi" w:hAnsiTheme="minorHAnsi"/>
          <w:sz w:val="22"/>
          <w:szCs w:val="22"/>
        </w:rPr>
      </w:pPr>
    </w:p>
    <w:p w14:paraId="50758152" w14:textId="62429545" w:rsidR="00BC4550" w:rsidRPr="00C038CF" w:rsidRDefault="00F05438" w:rsidP="00C038CF">
      <w:pPr>
        <w:pStyle w:val="ListParagraph"/>
        <w:numPr>
          <w:ilvl w:val="0"/>
          <w:numId w:val="2"/>
        </w:numPr>
        <w:tabs>
          <w:tab w:val="left" w:pos="820"/>
        </w:tabs>
        <w:ind w:right="107"/>
        <w:rPr>
          <w:rFonts w:asciiTheme="minorHAnsi" w:eastAsia="Calibri" w:hAnsiTheme="minorHAnsi" w:cs="Calibri"/>
          <w:sz w:val="24"/>
          <w:szCs w:val="24"/>
        </w:rPr>
      </w:pPr>
      <w:r w:rsidRPr="00C038CF">
        <w:rPr>
          <w:rFonts w:asciiTheme="minorHAnsi" w:eastAsia="Calibri" w:hAnsiTheme="minorHAnsi" w:cs="Calibri"/>
          <w:b/>
          <w:color w:val="23282D"/>
          <w:spacing w:val="1"/>
          <w:sz w:val="24"/>
          <w:szCs w:val="24"/>
        </w:rPr>
        <w:t>To</w:t>
      </w:r>
      <w:r w:rsidRPr="00C038CF">
        <w:rPr>
          <w:rFonts w:asciiTheme="minorHAnsi" w:eastAsia="Calibri" w:hAnsiTheme="minorHAnsi" w:cs="Calibri"/>
          <w:b/>
          <w:color w:val="23282D"/>
          <w:sz w:val="24"/>
          <w:szCs w:val="24"/>
        </w:rPr>
        <w:t>k</w:t>
      </w:r>
      <w:r w:rsidRPr="00C038CF">
        <w:rPr>
          <w:rFonts w:asciiTheme="minorHAnsi" w:eastAsia="Calibri" w:hAnsiTheme="minorHAnsi" w:cs="Calibri"/>
          <w:b/>
          <w:color w:val="23282D"/>
          <w:spacing w:val="-1"/>
          <w:sz w:val="24"/>
          <w:szCs w:val="24"/>
        </w:rPr>
        <w:t>e</w:t>
      </w:r>
      <w:r w:rsidRPr="00C038CF">
        <w:rPr>
          <w:rFonts w:asciiTheme="minorHAnsi" w:eastAsia="Calibri" w:hAnsiTheme="minorHAnsi" w:cs="Calibri"/>
          <w:b/>
          <w:color w:val="23282D"/>
          <w:spacing w:val="1"/>
          <w:sz w:val="24"/>
          <w:szCs w:val="24"/>
        </w:rPr>
        <w:t>niz</w:t>
      </w:r>
      <w:r w:rsidRPr="00C038CF">
        <w:rPr>
          <w:rFonts w:asciiTheme="minorHAnsi" w:eastAsia="Calibri" w:hAnsiTheme="minorHAnsi" w:cs="Calibri"/>
          <w:b/>
          <w:color w:val="23282D"/>
          <w:spacing w:val="-1"/>
          <w:sz w:val="24"/>
          <w:szCs w:val="24"/>
        </w:rPr>
        <w:t>at</w:t>
      </w:r>
      <w:r w:rsidRPr="00C038CF">
        <w:rPr>
          <w:rFonts w:asciiTheme="minorHAnsi" w:eastAsia="Calibri" w:hAnsiTheme="minorHAnsi" w:cs="Calibri"/>
          <w:b/>
          <w:color w:val="23282D"/>
          <w:spacing w:val="1"/>
          <w:sz w:val="24"/>
          <w:szCs w:val="24"/>
        </w:rPr>
        <w:t>io</w:t>
      </w:r>
      <w:r w:rsidRPr="00C038CF">
        <w:rPr>
          <w:rFonts w:asciiTheme="minorHAnsi" w:eastAsia="Calibri" w:hAnsiTheme="minorHAnsi" w:cs="Calibri"/>
          <w:b/>
          <w:color w:val="23282D"/>
          <w:spacing w:val="-1"/>
          <w:sz w:val="24"/>
          <w:szCs w:val="24"/>
        </w:rPr>
        <w:t>n</w:t>
      </w:r>
      <w:r w:rsidRPr="00C038CF">
        <w:rPr>
          <w:rFonts w:asciiTheme="minorHAnsi" w:eastAsia="Calibri" w:hAnsiTheme="minorHAnsi" w:cs="Calibri"/>
          <w:color w:val="23282D"/>
          <w:sz w:val="24"/>
          <w:szCs w:val="24"/>
        </w:rPr>
        <w:t>:</w:t>
      </w:r>
      <w:r w:rsidRPr="00C038CF">
        <w:rPr>
          <w:rFonts w:asciiTheme="minorHAnsi" w:hAnsiTheme="minorHAnsi"/>
          <w:color w:val="23282D"/>
          <w:spacing w:val="-14"/>
          <w:sz w:val="24"/>
          <w:szCs w:val="24"/>
        </w:rPr>
        <w:t xml:space="preserve"> </w:t>
      </w:r>
      <w:r w:rsidRPr="00C038CF">
        <w:rPr>
          <w:rFonts w:asciiTheme="minorHAnsi" w:eastAsia="Calibri" w:hAnsiTheme="minorHAnsi" w:cs="Calibri"/>
          <w:color w:val="23282D"/>
          <w:sz w:val="24"/>
          <w:szCs w:val="24"/>
        </w:rPr>
        <w:t>S</w:t>
      </w:r>
      <w:r w:rsidRPr="00C038CF">
        <w:rPr>
          <w:rFonts w:asciiTheme="minorHAnsi" w:eastAsia="Calibri" w:hAnsiTheme="minorHAnsi" w:cs="Calibri"/>
          <w:color w:val="23282D"/>
          <w:spacing w:val="-1"/>
          <w:sz w:val="24"/>
          <w:szCs w:val="24"/>
        </w:rPr>
        <w:t>p</w:t>
      </w:r>
      <w:r w:rsidRPr="00C038CF">
        <w:rPr>
          <w:rFonts w:asciiTheme="minorHAnsi" w:eastAsia="Calibri" w:hAnsiTheme="minorHAnsi" w:cs="Calibri"/>
          <w:color w:val="23282D"/>
          <w:sz w:val="24"/>
          <w:szCs w:val="24"/>
        </w:rPr>
        <w:t>lit</w:t>
      </w:r>
      <w:r w:rsidRPr="00C038CF">
        <w:rPr>
          <w:rFonts w:asciiTheme="minorHAnsi" w:hAnsiTheme="minorHAnsi"/>
          <w:color w:val="23282D"/>
          <w:spacing w:val="-8"/>
          <w:sz w:val="24"/>
          <w:szCs w:val="24"/>
        </w:rPr>
        <w:t xml:space="preserve"> </w:t>
      </w:r>
      <w:r w:rsidRPr="00C038CF">
        <w:rPr>
          <w:rFonts w:asciiTheme="minorHAnsi" w:eastAsia="Calibri" w:hAnsiTheme="minorHAnsi" w:cs="Calibri"/>
          <w:color w:val="23282D"/>
          <w:spacing w:val="1"/>
          <w:sz w:val="24"/>
          <w:szCs w:val="24"/>
        </w:rPr>
        <w:t>t</w:t>
      </w:r>
      <w:r w:rsidRPr="00C038CF">
        <w:rPr>
          <w:rFonts w:asciiTheme="minorHAnsi" w:eastAsia="Calibri" w:hAnsiTheme="minorHAnsi" w:cs="Calibri"/>
          <w:color w:val="23282D"/>
          <w:spacing w:val="-1"/>
          <w:sz w:val="24"/>
          <w:szCs w:val="24"/>
        </w:rPr>
        <w:t>h</w:t>
      </w:r>
      <w:r w:rsidRPr="00C038CF">
        <w:rPr>
          <w:rFonts w:asciiTheme="minorHAnsi" w:eastAsia="Calibri" w:hAnsiTheme="minorHAnsi" w:cs="Calibri"/>
          <w:color w:val="23282D"/>
          <w:sz w:val="24"/>
          <w:szCs w:val="24"/>
        </w:rPr>
        <w:t>e</w:t>
      </w:r>
      <w:r w:rsidRPr="00C038CF">
        <w:rPr>
          <w:rFonts w:asciiTheme="minorHAnsi" w:hAnsiTheme="minorHAnsi"/>
          <w:color w:val="23282D"/>
          <w:spacing w:val="-8"/>
          <w:sz w:val="24"/>
          <w:szCs w:val="24"/>
        </w:rPr>
        <w:t xml:space="preserve"> </w:t>
      </w:r>
      <w:r w:rsidRPr="00C038CF">
        <w:rPr>
          <w:rFonts w:asciiTheme="minorHAnsi" w:eastAsia="Calibri" w:hAnsiTheme="minorHAnsi" w:cs="Calibri"/>
          <w:color w:val="23282D"/>
          <w:spacing w:val="-1"/>
          <w:sz w:val="24"/>
          <w:szCs w:val="24"/>
        </w:rPr>
        <w:t>t</w:t>
      </w:r>
      <w:r w:rsidRPr="00C038CF">
        <w:rPr>
          <w:rFonts w:asciiTheme="minorHAnsi" w:eastAsia="Calibri" w:hAnsiTheme="minorHAnsi" w:cs="Calibri"/>
          <w:color w:val="23282D"/>
          <w:spacing w:val="1"/>
          <w:sz w:val="24"/>
          <w:szCs w:val="24"/>
        </w:rPr>
        <w:t>e</w:t>
      </w:r>
      <w:r w:rsidRPr="00C038CF">
        <w:rPr>
          <w:rFonts w:asciiTheme="minorHAnsi" w:eastAsia="Calibri" w:hAnsiTheme="minorHAnsi" w:cs="Calibri"/>
          <w:color w:val="23282D"/>
          <w:spacing w:val="-1"/>
          <w:sz w:val="24"/>
          <w:szCs w:val="24"/>
        </w:rPr>
        <w:t>x</w:t>
      </w:r>
      <w:r w:rsidRPr="00C038CF">
        <w:rPr>
          <w:rFonts w:asciiTheme="minorHAnsi" w:eastAsia="Calibri" w:hAnsiTheme="minorHAnsi" w:cs="Calibri"/>
          <w:color w:val="23282D"/>
          <w:sz w:val="24"/>
          <w:szCs w:val="24"/>
        </w:rPr>
        <w:t>t</w:t>
      </w:r>
      <w:r w:rsidRPr="00C038CF">
        <w:rPr>
          <w:rFonts w:asciiTheme="minorHAnsi" w:hAnsiTheme="minorHAnsi"/>
          <w:color w:val="23282D"/>
          <w:spacing w:val="-5"/>
          <w:sz w:val="24"/>
          <w:szCs w:val="24"/>
        </w:rPr>
        <w:t xml:space="preserve"> </w:t>
      </w:r>
      <w:r w:rsidRPr="00C038CF">
        <w:rPr>
          <w:rFonts w:asciiTheme="minorHAnsi" w:eastAsia="Calibri" w:hAnsiTheme="minorHAnsi" w:cs="Calibri"/>
          <w:color w:val="23282D"/>
          <w:sz w:val="24"/>
          <w:szCs w:val="24"/>
        </w:rPr>
        <w:t>i</w:t>
      </w:r>
      <w:r w:rsidRPr="00C038CF">
        <w:rPr>
          <w:rFonts w:asciiTheme="minorHAnsi" w:eastAsia="Calibri" w:hAnsiTheme="minorHAnsi" w:cs="Calibri"/>
          <w:color w:val="23282D"/>
          <w:spacing w:val="-1"/>
          <w:sz w:val="24"/>
          <w:szCs w:val="24"/>
        </w:rPr>
        <w:t>n</w:t>
      </w:r>
      <w:r w:rsidRPr="00C038CF">
        <w:rPr>
          <w:rFonts w:asciiTheme="minorHAnsi" w:eastAsia="Calibri" w:hAnsiTheme="minorHAnsi" w:cs="Calibri"/>
          <w:color w:val="23282D"/>
          <w:spacing w:val="1"/>
          <w:sz w:val="24"/>
          <w:szCs w:val="24"/>
        </w:rPr>
        <w:t>t</w:t>
      </w:r>
      <w:r w:rsidRPr="00C038CF">
        <w:rPr>
          <w:rFonts w:asciiTheme="minorHAnsi" w:eastAsia="Calibri" w:hAnsiTheme="minorHAnsi" w:cs="Calibri"/>
          <w:color w:val="23282D"/>
          <w:sz w:val="24"/>
          <w:szCs w:val="24"/>
        </w:rPr>
        <w:t>o</w:t>
      </w:r>
      <w:r w:rsidRPr="00C038CF">
        <w:rPr>
          <w:rFonts w:asciiTheme="minorHAnsi" w:hAnsiTheme="minorHAnsi"/>
          <w:color w:val="23282D"/>
          <w:spacing w:val="-7"/>
          <w:sz w:val="24"/>
          <w:szCs w:val="24"/>
        </w:rPr>
        <w:t xml:space="preserve"> </w:t>
      </w:r>
      <w:r w:rsidRPr="00C038CF">
        <w:rPr>
          <w:rFonts w:asciiTheme="minorHAnsi" w:eastAsia="Calibri" w:hAnsiTheme="minorHAnsi" w:cs="Calibri"/>
          <w:color w:val="23282D"/>
          <w:spacing w:val="-2"/>
          <w:sz w:val="24"/>
          <w:szCs w:val="24"/>
        </w:rPr>
        <w:t>s</w:t>
      </w:r>
      <w:r w:rsidRPr="00C038CF">
        <w:rPr>
          <w:rFonts w:asciiTheme="minorHAnsi" w:eastAsia="Calibri" w:hAnsiTheme="minorHAnsi" w:cs="Calibri"/>
          <w:color w:val="23282D"/>
          <w:spacing w:val="1"/>
          <w:sz w:val="24"/>
          <w:szCs w:val="24"/>
        </w:rPr>
        <w:t>e</w:t>
      </w:r>
      <w:r w:rsidRPr="00C038CF">
        <w:rPr>
          <w:rFonts w:asciiTheme="minorHAnsi" w:eastAsia="Calibri" w:hAnsiTheme="minorHAnsi" w:cs="Calibri"/>
          <w:color w:val="23282D"/>
          <w:spacing w:val="-1"/>
          <w:sz w:val="24"/>
          <w:szCs w:val="24"/>
        </w:rPr>
        <w:t>n</w:t>
      </w:r>
      <w:r w:rsidRPr="00C038CF">
        <w:rPr>
          <w:rFonts w:asciiTheme="minorHAnsi" w:eastAsia="Calibri" w:hAnsiTheme="minorHAnsi" w:cs="Calibri"/>
          <w:color w:val="23282D"/>
          <w:spacing w:val="1"/>
          <w:sz w:val="24"/>
          <w:szCs w:val="24"/>
        </w:rPr>
        <w:t>ten</w:t>
      </w:r>
      <w:r w:rsidRPr="00C038CF">
        <w:rPr>
          <w:rFonts w:asciiTheme="minorHAnsi" w:eastAsia="Calibri" w:hAnsiTheme="minorHAnsi" w:cs="Calibri"/>
          <w:color w:val="23282D"/>
          <w:sz w:val="24"/>
          <w:szCs w:val="24"/>
        </w:rPr>
        <w:t>c</w:t>
      </w:r>
      <w:r w:rsidRPr="00C038CF">
        <w:rPr>
          <w:rFonts w:asciiTheme="minorHAnsi" w:eastAsia="Calibri" w:hAnsiTheme="minorHAnsi" w:cs="Calibri"/>
          <w:color w:val="23282D"/>
          <w:spacing w:val="1"/>
          <w:sz w:val="24"/>
          <w:szCs w:val="24"/>
        </w:rPr>
        <w:t>e</w:t>
      </w:r>
      <w:r w:rsidRPr="00C038CF">
        <w:rPr>
          <w:rFonts w:asciiTheme="minorHAnsi" w:eastAsia="Calibri" w:hAnsiTheme="minorHAnsi" w:cs="Calibri"/>
          <w:color w:val="23282D"/>
          <w:sz w:val="24"/>
          <w:szCs w:val="24"/>
        </w:rPr>
        <w:t>s</w:t>
      </w:r>
      <w:r w:rsidRPr="00C038CF">
        <w:rPr>
          <w:rFonts w:asciiTheme="minorHAnsi" w:hAnsiTheme="minorHAnsi"/>
          <w:color w:val="23282D"/>
          <w:spacing w:val="-15"/>
          <w:sz w:val="24"/>
          <w:szCs w:val="24"/>
        </w:rPr>
        <w:t xml:space="preserve"> </w:t>
      </w:r>
      <w:r w:rsidRPr="00C038CF">
        <w:rPr>
          <w:rFonts w:asciiTheme="minorHAnsi" w:eastAsia="Calibri" w:hAnsiTheme="minorHAnsi" w:cs="Calibri"/>
          <w:color w:val="23282D"/>
          <w:sz w:val="24"/>
          <w:szCs w:val="24"/>
        </w:rPr>
        <w:t>a</w:t>
      </w:r>
      <w:r w:rsidRPr="00C038CF">
        <w:rPr>
          <w:rFonts w:asciiTheme="minorHAnsi" w:eastAsia="Calibri" w:hAnsiTheme="minorHAnsi" w:cs="Calibri"/>
          <w:color w:val="23282D"/>
          <w:spacing w:val="1"/>
          <w:sz w:val="24"/>
          <w:szCs w:val="24"/>
        </w:rPr>
        <w:t>n</w:t>
      </w:r>
      <w:r w:rsidRPr="00C038CF">
        <w:rPr>
          <w:rFonts w:asciiTheme="minorHAnsi" w:eastAsia="Calibri" w:hAnsiTheme="minorHAnsi" w:cs="Calibri"/>
          <w:color w:val="23282D"/>
          <w:sz w:val="24"/>
          <w:szCs w:val="24"/>
        </w:rPr>
        <w:t>d</w:t>
      </w:r>
      <w:r w:rsidRPr="00C038CF">
        <w:rPr>
          <w:rFonts w:asciiTheme="minorHAnsi" w:hAnsiTheme="minorHAnsi"/>
          <w:color w:val="23282D"/>
          <w:spacing w:val="-10"/>
          <w:sz w:val="24"/>
          <w:szCs w:val="24"/>
        </w:rPr>
        <w:t xml:space="preserve"> </w:t>
      </w:r>
      <w:r w:rsidRPr="00C038CF">
        <w:rPr>
          <w:rFonts w:asciiTheme="minorHAnsi" w:eastAsia="Calibri" w:hAnsiTheme="minorHAnsi" w:cs="Calibri"/>
          <w:color w:val="23282D"/>
          <w:spacing w:val="-1"/>
          <w:sz w:val="24"/>
          <w:szCs w:val="24"/>
        </w:rPr>
        <w:t>t</w:t>
      </w:r>
      <w:r w:rsidRPr="00C038CF">
        <w:rPr>
          <w:rFonts w:asciiTheme="minorHAnsi" w:eastAsia="Calibri" w:hAnsiTheme="minorHAnsi" w:cs="Calibri"/>
          <w:color w:val="23282D"/>
          <w:spacing w:val="1"/>
          <w:sz w:val="24"/>
          <w:szCs w:val="24"/>
        </w:rPr>
        <w:t>h</w:t>
      </w:r>
      <w:r w:rsidRPr="00C038CF">
        <w:rPr>
          <w:rFonts w:asciiTheme="minorHAnsi" w:eastAsia="Calibri" w:hAnsiTheme="minorHAnsi" w:cs="Calibri"/>
          <w:color w:val="23282D"/>
          <w:sz w:val="24"/>
          <w:szCs w:val="24"/>
        </w:rPr>
        <w:t>e</w:t>
      </w:r>
      <w:r w:rsidRPr="00C038CF">
        <w:rPr>
          <w:rFonts w:asciiTheme="minorHAnsi" w:hAnsiTheme="minorHAnsi"/>
          <w:color w:val="23282D"/>
          <w:spacing w:val="-6"/>
          <w:sz w:val="24"/>
          <w:szCs w:val="24"/>
        </w:rPr>
        <w:t xml:space="preserve"> </w:t>
      </w:r>
      <w:r w:rsidRPr="00C038CF">
        <w:rPr>
          <w:rFonts w:asciiTheme="minorHAnsi" w:eastAsia="Calibri" w:hAnsiTheme="minorHAnsi" w:cs="Calibri"/>
          <w:color w:val="23282D"/>
          <w:sz w:val="24"/>
          <w:szCs w:val="24"/>
        </w:rPr>
        <w:t>s</w:t>
      </w:r>
      <w:r w:rsidRPr="00C038CF">
        <w:rPr>
          <w:rFonts w:asciiTheme="minorHAnsi" w:eastAsia="Calibri" w:hAnsiTheme="minorHAnsi" w:cs="Calibri"/>
          <w:color w:val="23282D"/>
          <w:spacing w:val="-2"/>
          <w:sz w:val="24"/>
          <w:szCs w:val="24"/>
        </w:rPr>
        <w:t>e</w:t>
      </w:r>
      <w:r w:rsidRPr="00C038CF">
        <w:rPr>
          <w:rFonts w:asciiTheme="minorHAnsi" w:eastAsia="Calibri" w:hAnsiTheme="minorHAnsi" w:cs="Calibri"/>
          <w:color w:val="23282D"/>
          <w:spacing w:val="1"/>
          <w:sz w:val="24"/>
          <w:szCs w:val="24"/>
        </w:rPr>
        <w:t>nt</w:t>
      </w:r>
      <w:r w:rsidRPr="00C038CF">
        <w:rPr>
          <w:rFonts w:asciiTheme="minorHAnsi" w:eastAsia="Calibri" w:hAnsiTheme="minorHAnsi" w:cs="Calibri"/>
          <w:color w:val="23282D"/>
          <w:spacing w:val="-2"/>
          <w:sz w:val="24"/>
          <w:szCs w:val="24"/>
        </w:rPr>
        <w:t>e</w:t>
      </w:r>
      <w:r w:rsidRPr="00C038CF">
        <w:rPr>
          <w:rFonts w:asciiTheme="minorHAnsi" w:eastAsia="Calibri" w:hAnsiTheme="minorHAnsi" w:cs="Calibri"/>
          <w:color w:val="23282D"/>
          <w:spacing w:val="1"/>
          <w:sz w:val="24"/>
          <w:szCs w:val="24"/>
        </w:rPr>
        <w:t>n</w:t>
      </w:r>
      <w:r w:rsidRPr="00C038CF">
        <w:rPr>
          <w:rFonts w:asciiTheme="minorHAnsi" w:eastAsia="Calibri" w:hAnsiTheme="minorHAnsi" w:cs="Calibri"/>
          <w:color w:val="23282D"/>
          <w:sz w:val="24"/>
          <w:szCs w:val="24"/>
        </w:rPr>
        <w:t>c</w:t>
      </w:r>
      <w:r w:rsidRPr="00C038CF">
        <w:rPr>
          <w:rFonts w:asciiTheme="minorHAnsi" w:eastAsia="Calibri" w:hAnsiTheme="minorHAnsi" w:cs="Calibri"/>
          <w:color w:val="23282D"/>
          <w:spacing w:val="1"/>
          <w:sz w:val="24"/>
          <w:szCs w:val="24"/>
        </w:rPr>
        <w:t>e</w:t>
      </w:r>
      <w:r w:rsidRPr="00C038CF">
        <w:rPr>
          <w:rFonts w:asciiTheme="minorHAnsi" w:eastAsia="Calibri" w:hAnsiTheme="minorHAnsi" w:cs="Calibri"/>
          <w:color w:val="23282D"/>
          <w:sz w:val="24"/>
          <w:szCs w:val="24"/>
        </w:rPr>
        <w:t>s</w:t>
      </w:r>
      <w:r w:rsidRPr="00C038CF">
        <w:rPr>
          <w:rFonts w:asciiTheme="minorHAnsi" w:hAnsiTheme="minorHAnsi"/>
          <w:color w:val="23282D"/>
          <w:spacing w:val="-13"/>
          <w:sz w:val="24"/>
          <w:szCs w:val="24"/>
        </w:rPr>
        <w:t xml:space="preserve"> </w:t>
      </w:r>
      <w:r w:rsidRPr="00C038CF">
        <w:rPr>
          <w:rFonts w:asciiTheme="minorHAnsi" w:eastAsia="Calibri" w:hAnsiTheme="minorHAnsi" w:cs="Calibri"/>
          <w:color w:val="23282D"/>
          <w:spacing w:val="-2"/>
          <w:sz w:val="24"/>
          <w:szCs w:val="24"/>
        </w:rPr>
        <w:t>i</w:t>
      </w:r>
      <w:r w:rsidRPr="00C038CF">
        <w:rPr>
          <w:rFonts w:asciiTheme="minorHAnsi" w:eastAsia="Calibri" w:hAnsiTheme="minorHAnsi" w:cs="Calibri"/>
          <w:color w:val="23282D"/>
          <w:spacing w:val="1"/>
          <w:sz w:val="24"/>
          <w:szCs w:val="24"/>
        </w:rPr>
        <w:t>nt</w:t>
      </w:r>
      <w:r w:rsidRPr="00C038CF">
        <w:rPr>
          <w:rFonts w:asciiTheme="minorHAnsi" w:eastAsia="Calibri" w:hAnsiTheme="minorHAnsi" w:cs="Calibri"/>
          <w:color w:val="23282D"/>
          <w:sz w:val="24"/>
          <w:szCs w:val="24"/>
        </w:rPr>
        <w:t>o</w:t>
      </w:r>
      <w:r w:rsidRPr="00C038CF">
        <w:rPr>
          <w:rFonts w:asciiTheme="minorHAnsi" w:hAnsiTheme="minorHAnsi"/>
          <w:color w:val="23282D"/>
          <w:spacing w:val="-9"/>
          <w:sz w:val="24"/>
          <w:szCs w:val="24"/>
        </w:rPr>
        <w:t xml:space="preserve"> </w:t>
      </w:r>
      <w:r w:rsidRPr="00C038CF">
        <w:rPr>
          <w:rFonts w:asciiTheme="minorHAnsi" w:eastAsia="Calibri" w:hAnsiTheme="minorHAnsi" w:cs="Calibri"/>
          <w:color w:val="23282D"/>
          <w:spacing w:val="-1"/>
          <w:sz w:val="24"/>
          <w:szCs w:val="24"/>
        </w:rPr>
        <w:t>w</w:t>
      </w:r>
      <w:r w:rsidRPr="00C038CF">
        <w:rPr>
          <w:rFonts w:asciiTheme="minorHAnsi" w:eastAsia="Calibri" w:hAnsiTheme="minorHAnsi" w:cs="Calibri"/>
          <w:color w:val="23282D"/>
          <w:spacing w:val="1"/>
          <w:sz w:val="24"/>
          <w:szCs w:val="24"/>
        </w:rPr>
        <w:t>o</w:t>
      </w:r>
      <w:r w:rsidRPr="00C038CF">
        <w:rPr>
          <w:rFonts w:asciiTheme="minorHAnsi" w:eastAsia="Calibri" w:hAnsiTheme="minorHAnsi" w:cs="Calibri"/>
          <w:color w:val="23282D"/>
          <w:sz w:val="24"/>
          <w:szCs w:val="24"/>
        </w:rPr>
        <w:t>r</w:t>
      </w:r>
      <w:r w:rsidRPr="00C038CF">
        <w:rPr>
          <w:rFonts w:asciiTheme="minorHAnsi" w:eastAsia="Calibri" w:hAnsiTheme="minorHAnsi" w:cs="Calibri"/>
          <w:color w:val="23282D"/>
          <w:spacing w:val="1"/>
          <w:sz w:val="24"/>
          <w:szCs w:val="24"/>
        </w:rPr>
        <w:t>d</w:t>
      </w:r>
      <w:r w:rsidRPr="00C038CF">
        <w:rPr>
          <w:rFonts w:asciiTheme="minorHAnsi" w:eastAsia="Calibri" w:hAnsiTheme="minorHAnsi" w:cs="Calibri"/>
          <w:color w:val="23282D"/>
          <w:sz w:val="24"/>
          <w:szCs w:val="24"/>
        </w:rPr>
        <w:t>s.</w:t>
      </w:r>
      <w:r w:rsidRPr="00C038CF">
        <w:rPr>
          <w:rFonts w:asciiTheme="minorHAnsi" w:hAnsiTheme="minorHAnsi"/>
          <w:color w:val="23282D"/>
          <w:spacing w:val="-15"/>
          <w:sz w:val="24"/>
          <w:szCs w:val="24"/>
        </w:rPr>
        <w:t xml:space="preserve"> </w:t>
      </w:r>
      <w:r w:rsidRPr="00C038CF">
        <w:rPr>
          <w:rFonts w:asciiTheme="minorHAnsi" w:eastAsia="Calibri" w:hAnsiTheme="minorHAnsi" w:cs="Calibri"/>
          <w:color w:val="23282D"/>
          <w:sz w:val="24"/>
          <w:szCs w:val="24"/>
        </w:rPr>
        <w:t>L</w:t>
      </w:r>
      <w:r w:rsidRPr="00C038CF">
        <w:rPr>
          <w:rFonts w:asciiTheme="minorHAnsi" w:eastAsia="Calibri" w:hAnsiTheme="minorHAnsi" w:cs="Calibri"/>
          <w:color w:val="23282D"/>
          <w:spacing w:val="1"/>
          <w:sz w:val="24"/>
          <w:szCs w:val="24"/>
        </w:rPr>
        <w:t>o</w:t>
      </w:r>
      <w:r w:rsidRPr="00C038CF">
        <w:rPr>
          <w:rFonts w:asciiTheme="minorHAnsi" w:eastAsia="Calibri" w:hAnsiTheme="minorHAnsi" w:cs="Calibri"/>
          <w:color w:val="23282D"/>
          <w:spacing w:val="-1"/>
          <w:sz w:val="24"/>
          <w:szCs w:val="24"/>
        </w:rPr>
        <w:t>w</w:t>
      </w:r>
      <w:r w:rsidRPr="00C038CF">
        <w:rPr>
          <w:rFonts w:asciiTheme="minorHAnsi" w:eastAsia="Calibri" w:hAnsiTheme="minorHAnsi" w:cs="Calibri"/>
          <w:color w:val="23282D"/>
          <w:spacing w:val="1"/>
          <w:sz w:val="24"/>
          <w:szCs w:val="24"/>
        </w:rPr>
        <w:t>e</w:t>
      </w:r>
      <w:r w:rsidRPr="00C038CF">
        <w:rPr>
          <w:rFonts w:asciiTheme="minorHAnsi" w:eastAsia="Calibri" w:hAnsiTheme="minorHAnsi" w:cs="Calibri"/>
          <w:color w:val="23282D"/>
          <w:sz w:val="24"/>
          <w:szCs w:val="24"/>
        </w:rPr>
        <w:t>rcase</w:t>
      </w:r>
      <w:r w:rsidRPr="00C038CF">
        <w:rPr>
          <w:rFonts w:asciiTheme="minorHAnsi" w:hAnsiTheme="minorHAnsi"/>
          <w:color w:val="23282D"/>
          <w:spacing w:val="-13"/>
          <w:sz w:val="24"/>
          <w:szCs w:val="24"/>
        </w:rPr>
        <w:t xml:space="preserve"> </w:t>
      </w:r>
      <w:r w:rsidRPr="00C038CF">
        <w:rPr>
          <w:rFonts w:asciiTheme="minorHAnsi" w:eastAsia="Calibri" w:hAnsiTheme="minorHAnsi" w:cs="Calibri"/>
          <w:color w:val="23282D"/>
          <w:spacing w:val="-1"/>
          <w:sz w:val="24"/>
          <w:szCs w:val="24"/>
        </w:rPr>
        <w:t>t</w:t>
      </w:r>
      <w:r w:rsidRPr="00C038CF">
        <w:rPr>
          <w:rFonts w:asciiTheme="minorHAnsi" w:eastAsia="Calibri" w:hAnsiTheme="minorHAnsi" w:cs="Calibri"/>
          <w:color w:val="23282D"/>
          <w:spacing w:val="1"/>
          <w:sz w:val="24"/>
          <w:szCs w:val="24"/>
        </w:rPr>
        <w:t>h</w:t>
      </w:r>
      <w:r w:rsidRPr="00C038CF">
        <w:rPr>
          <w:rFonts w:asciiTheme="minorHAnsi" w:eastAsia="Calibri" w:hAnsiTheme="minorHAnsi" w:cs="Calibri"/>
          <w:color w:val="23282D"/>
          <w:sz w:val="24"/>
          <w:szCs w:val="24"/>
        </w:rPr>
        <w:t>e</w:t>
      </w:r>
      <w:r w:rsidRPr="00C038CF">
        <w:rPr>
          <w:rFonts w:asciiTheme="minorHAnsi" w:hAnsiTheme="minorHAnsi"/>
          <w:color w:val="23282D"/>
          <w:sz w:val="24"/>
          <w:szCs w:val="24"/>
        </w:rPr>
        <w:t xml:space="preserve"> </w:t>
      </w:r>
      <w:r w:rsidRPr="00C038CF">
        <w:rPr>
          <w:rFonts w:asciiTheme="minorHAnsi" w:eastAsia="Calibri" w:hAnsiTheme="minorHAnsi" w:cs="Calibri"/>
          <w:color w:val="23282D"/>
          <w:spacing w:val="-1"/>
          <w:sz w:val="24"/>
          <w:szCs w:val="24"/>
        </w:rPr>
        <w:t>w</w:t>
      </w:r>
      <w:r w:rsidRPr="00C038CF">
        <w:rPr>
          <w:rFonts w:asciiTheme="minorHAnsi" w:eastAsia="Calibri" w:hAnsiTheme="minorHAnsi" w:cs="Calibri"/>
          <w:color w:val="23282D"/>
          <w:spacing w:val="1"/>
          <w:sz w:val="24"/>
          <w:szCs w:val="24"/>
        </w:rPr>
        <w:t>o</w:t>
      </w:r>
      <w:r w:rsidRPr="00C038CF">
        <w:rPr>
          <w:rFonts w:asciiTheme="minorHAnsi" w:eastAsia="Calibri" w:hAnsiTheme="minorHAnsi" w:cs="Calibri"/>
          <w:color w:val="23282D"/>
          <w:sz w:val="24"/>
          <w:szCs w:val="24"/>
        </w:rPr>
        <w:t>r</w:t>
      </w:r>
      <w:r w:rsidRPr="00C038CF">
        <w:rPr>
          <w:rFonts w:asciiTheme="minorHAnsi" w:eastAsia="Calibri" w:hAnsiTheme="minorHAnsi" w:cs="Calibri"/>
          <w:color w:val="23282D"/>
          <w:spacing w:val="1"/>
          <w:sz w:val="24"/>
          <w:szCs w:val="24"/>
        </w:rPr>
        <w:t>d</w:t>
      </w:r>
      <w:r w:rsidRPr="00C038CF">
        <w:rPr>
          <w:rFonts w:asciiTheme="minorHAnsi" w:eastAsia="Calibri" w:hAnsiTheme="minorHAnsi" w:cs="Calibri"/>
          <w:color w:val="23282D"/>
          <w:sz w:val="24"/>
          <w:szCs w:val="24"/>
        </w:rPr>
        <w:t>s</w:t>
      </w:r>
      <w:r w:rsidRPr="00C038CF">
        <w:rPr>
          <w:rFonts w:asciiTheme="minorHAnsi" w:hAnsiTheme="minorHAnsi"/>
          <w:color w:val="23282D"/>
          <w:spacing w:val="-11"/>
          <w:sz w:val="24"/>
          <w:szCs w:val="24"/>
        </w:rPr>
        <w:t xml:space="preserve"> </w:t>
      </w:r>
      <w:r w:rsidRPr="00C038CF">
        <w:rPr>
          <w:rFonts w:asciiTheme="minorHAnsi" w:eastAsia="Calibri" w:hAnsiTheme="minorHAnsi" w:cs="Calibri"/>
          <w:color w:val="23282D"/>
          <w:sz w:val="24"/>
          <w:szCs w:val="24"/>
        </w:rPr>
        <w:t>a</w:t>
      </w:r>
      <w:r w:rsidRPr="00C038CF">
        <w:rPr>
          <w:rFonts w:asciiTheme="minorHAnsi" w:eastAsia="Calibri" w:hAnsiTheme="minorHAnsi" w:cs="Calibri"/>
          <w:color w:val="23282D"/>
          <w:spacing w:val="-1"/>
          <w:sz w:val="24"/>
          <w:szCs w:val="24"/>
        </w:rPr>
        <w:t>n</w:t>
      </w:r>
      <w:r w:rsidRPr="00C038CF">
        <w:rPr>
          <w:rFonts w:asciiTheme="minorHAnsi" w:eastAsia="Calibri" w:hAnsiTheme="minorHAnsi" w:cs="Calibri"/>
          <w:color w:val="23282D"/>
          <w:sz w:val="24"/>
          <w:szCs w:val="24"/>
        </w:rPr>
        <w:t>d</w:t>
      </w:r>
      <w:r w:rsidRPr="00C038CF">
        <w:rPr>
          <w:rFonts w:asciiTheme="minorHAnsi" w:hAnsiTheme="minorHAnsi"/>
          <w:color w:val="23282D"/>
          <w:spacing w:val="-7"/>
          <w:sz w:val="24"/>
          <w:szCs w:val="24"/>
        </w:rPr>
        <w:t xml:space="preserve"> </w:t>
      </w:r>
      <w:r w:rsidRPr="00C038CF">
        <w:rPr>
          <w:rFonts w:asciiTheme="minorHAnsi" w:eastAsia="Calibri" w:hAnsiTheme="minorHAnsi" w:cs="Calibri"/>
          <w:color w:val="23282D"/>
          <w:sz w:val="24"/>
          <w:szCs w:val="24"/>
        </w:rPr>
        <w:t>r</w:t>
      </w:r>
      <w:r w:rsidRPr="00C038CF">
        <w:rPr>
          <w:rFonts w:asciiTheme="minorHAnsi" w:eastAsia="Calibri" w:hAnsiTheme="minorHAnsi" w:cs="Calibri"/>
          <w:color w:val="23282D"/>
          <w:spacing w:val="-2"/>
          <w:sz w:val="24"/>
          <w:szCs w:val="24"/>
        </w:rPr>
        <w:t>e</w:t>
      </w:r>
      <w:r w:rsidRPr="00C038CF">
        <w:rPr>
          <w:rFonts w:asciiTheme="minorHAnsi" w:eastAsia="Calibri" w:hAnsiTheme="minorHAnsi" w:cs="Calibri"/>
          <w:color w:val="23282D"/>
          <w:spacing w:val="1"/>
          <w:sz w:val="24"/>
          <w:szCs w:val="24"/>
        </w:rPr>
        <w:t>mo</w:t>
      </w:r>
      <w:r w:rsidRPr="00C038CF">
        <w:rPr>
          <w:rFonts w:asciiTheme="minorHAnsi" w:eastAsia="Calibri" w:hAnsiTheme="minorHAnsi" w:cs="Calibri"/>
          <w:color w:val="23282D"/>
          <w:sz w:val="24"/>
          <w:szCs w:val="24"/>
        </w:rPr>
        <w:t>ve</w:t>
      </w:r>
      <w:r w:rsidRPr="00C038CF">
        <w:rPr>
          <w:rFonts w:asciiTheme="minorHAnsi" w:hAnsiTheme="minorHAnsi"/>
          <w:color w:val="23282D"/>
          <w:spacing w:val="-13"/>
          <w:sz w:val="24"/>
          <w:szCs w:val="24"/>
        </w:rPr>
        <w:t xml:space="preserve"> </w:t>
      </w:r>
      <w:r w:rsidRPr="00C038CF">
        <w:rPr>
          <w:rFonts w:asciiTheme="minorHAnsi" w:eastAsia="Calibri" w:hAnsiTheme="minorHAnsi" w:cs="Calibri"/>
          <w:color w:val="23282D"/>
          <w:spacing w:val="1"/>
          <w:sz w:val="24"/>
          <w:szCs w:val="24"/>
        </w:rPr>
        <w:t>p</w:t>
      </w:r>
      <w:r w:rsidRPr="00C038CF">
        <w:rPr>
          <w:rFonts w:asciiTheme="minorHAnsi" w:eastAsia="Calibri" w:hAnsiTheme="minorHAnsi" w:cs="Calibri"/>
          <w:color w:val="23282D"/>
          <w:spacing w:val="-1"/>
          <w:sz w:val="24"/>
          <w:szCs w:val="24"/>
        </w:rPr>
        <w:t>u</w:t>
      </w:r>
      <w:r w:rsidRPr="00C038CF">
        <w:rPr>
          <w:rFonts w:asciiTheme="minorHAnsi" w:eastAsia="Calibri" w:hAnsiTheme="minorHAnsi" w:cs="Calibri"/>
          <w:color w:val="23282D"/>
          <w:spacing w:val="1"/>
          <w:sz w:val="24"/>
          <w:szCs w:val="24"/>
        </w:rPr>
        <w:t>n</w:t>
      </w:r>
      <w:r w:rsidRPr="00C038CF">
        <w:rPr>
          <w:rFonts w:asciiTheme="minorHAnsi" w:eastAsia="Calibri" w:hAnsiTheme="minorHAnsi" w:cs="Calibri"/>
          <w:color w:val="23282D"/>
          <w:sz w:val="24"/>
          <w:szCs w:val="24"/>
        </w:rPr>
        <w:t>c</w:t>
      </w:r>
      <w:r w:rsidRPr="00C038CF">
        <w:rPr>
          <w:rFonts w:asciiTheme="minorHAnsi" w:eastAsia="Calibri" w:hAnsiTheme="minorHAnsi" w:cs="Calibri"/>
          <w:color w:val="23282D"/>
          <w:spacing w:val="-1"/>
          <w:sz w:val="24"/>
          <w:szCs w:val="24"/>
        </w:rPr>
        <w:t>t</w:t>
      </w:r>
      <w:r w:rsidRPr="00C038CF">
        <w:rPr>
          <w:rFonts w:asciiTheme="minorHAnsi" w:eastAsia="Calibri" w:hAnsiTheme="minorHAnsi" w:cs="Calibri"/>
          <w:color w:val="23282D"/>
          <w:spacing w:val="1"/>
          <w:sz w:val="24"/>
          <w:szCs w:val="24"/>
        </w:rPr>
        <w:t>u</w:t>
      </w:r>
      <w:r w:rsidRPr="00C038CF">
        <w:rPr>
          <w:rFonts w:asciiTheme="minorHAnsi" w:eastAsia="Calibri" w:hAnsiTheme="minorHAnsi" w:cs="Calibri"/>
          <w:color w:val="23282D"/>
          <w:sz w:val="24"/>
          <w:szCs w:val="24"/>
        </w:rPr>
        <w:t>a</w:t>
      </w:r>
      <w:r w:rsidRPr="00C038CF">
        <w:rPr>
          <w:rFonts w:asciiTheme="minorHAnsi" w:eastAsia="Calibri" w:hAnsiTheme="minorHAnsi" w:cs="Calibri"/>
          <w:color w:val="23282D"/>
          <w:spacing w:val="1"/>
          <w:sz w:val="24"/>
          <w:szCs w:val="24"/>
        </w:rPr>
        <w:t>t</w:t>
      </w:r>
      <w:r w:rsidRPr="00C038CF">
        <w:rPr>
          <w:rFonts w:asciiTheme="minorHAnsi" w:eastAsia="Calibri" w:hAnsiTheme="minorHAnsi" w:cs="Calibri"/>
          <w:color w:val="23282D"/>
          <w:sz w:val="24"/>
          <w:szCs w:val="24"/>
        </w:rPr>
        <w:t>i</w:t>
      </w:r>
      <w:r w:rsidRPr="00C038CF">
        <w:rPr>
          <w:rFonts w:asciiTheme="minorHAnsi" w:eastAsia="Calibri" w:hAnsiTheme="minorHAnsi" w:cs="Calibri"/>
          <w:color w:val="23282D"/>
          <w:spacing w:val="-2"/>
          <w:sz w:val="24"/>
          <w:szCs w:val="24"/>
        </w:rPr>
        <w:t>o</w:t>
      </w:r>
      <w:r w:rsidRPr="00C038CF">
        <w:rPr>
          <w:rFonts w:asciiTheme="minorHAnsi" w:eastAsia="Calibri" w:hAnsiTheme="minorHAnsi" w:cs="Calibri"/>
          <w:color w:val="23282D"/>
          <w:spacing w:val="1"/>
          <w:sz w:val="24"/>
          <w:szCs w:val="24"/>
        </w:rPr>
        <w:t>n</w:t>
      </w:r>
      <w:r w:rsidRPr="00C038CF">
        <w:rPr>
          <w:rFonts w:asciiTheme="minorHAnsi" w:eastAsia="Calibri" w:hAnsiTheme="minorHAnsi" w:cs="Calibri"/>
          <w:color w:val="23282D"/>
          <w:sz w:val="24"/>
          <w:szCs w:val="24"/>
        </w:rPr>
        <w:t>.</w:t>
      </w:r>
    </w:p>
    <w:p w14:paraId="61F28E3C" w14:textId="77777777" w:rsidR="00C038CF" w:rsidRDefault="00C038CF" w:rsidP="00C038CF">
      <w:pPr>
        <w:rPr>
          <w:rFonts w:asciiTheme="minorHAnsi" w:hAnsiTheme="minorHAnsi"/>
          <w:sz w:val="22"/>
          <w:szCs w:val="22"/>
        </w:rPr>
      </w:pPr>
    </w:p>
    <w:p w14:paraId="5A81EBF4" w14:textId="70860ECC" w:rsidR="00BC4550" w:rsidRPr="00C038CF" w:rsidRDefault="00F05438" w:rsidP="00C038CF">
      <w:pPr>
        <w:pStyle w:val="ListParagraph"/>
        <w:numPr>
          <w:ilvl w:val="0"/>
          <w:numId w:val="2"/>
        </w:numPr>
        <w:rPr>
          <w:rFonts w:asciiTheme="minorHAnsi" w:eastAsia="Calibri" w:hAnsiTheme="minorHAnsi" w:cs="Calibri"/>
          <w:sz w:val="24"/>
          <w:szCs w:val="24"/>
        </w:rPr>
      </w:pPr>
      <w:r w:rsidRPr="00C038CF">
        <w:rPr>
          <w:rFonts w:asciiTheme="minorHAnsi" w:eastAsia="Calibri" w:hAnsiTheme="minorHAnsi" w:cs="Calibri"/>
          <w:color w:val="23282D"/>
          <w:sz w:val="24"/>
          <w:szCs w:val="24"/>
        </w:rPr>
        <w:t>W</w:t>
      </w:r>
      <w:r w:rsidRPr="00C038CF">
        <w:rPr>
          <w:rFonts w:asciiTheme="minorHAnsi" w:eastAsia="Calibri" w:hAnsiTheme="minorHAnsi" w:cs="Calibri"/>
          <w:color w:val="23282D"/>
          <w:spacing w:val="1"/>
          <w:sz w:val="24"/>
          <w:szCs w:val="24"/>
        </w:rPr>
        <w:t>o</w:t>
      </w:r>
      <w:r w:rsidRPr="00C038CF">
        <w:rPr>
          <w:rFonts w:asciiTheme="minorHAnsi" w:eastAsia="Calibri" w:hAnsiTheme="minorHAnsi" w:cs="Calibri"/>
          <w:color w:val="23282D"/>
          <w:sz w:val="24"/>
          <w:szCs w:val="24"/>
        </w:rPr>
        <w:t>r</w:t>
      </w:r>
      <w:r w:rsidRPr="00C038CF">
        <w:rPr>
          <w:rFonts w:asciiTheme="minorHAnsi" w:eastAsia="Calibri" w:hAnsiTheme="minorHAnsi" w:cs="Calibri"/>
          <w:color w:val="23282D"/>
          <w:spacing w:val="1"/>
          <w:sz w:val="24"/>
          <w:szCs w:val="24"/>
        </w:rPr>
        <w:t>d</w:t>
      </w:r>
      <w:r w:rsidRPr="00C038CF">
        <w:rPr>
          <w:rFonts w:asciiTheme="minorHAnsi" w:eastAsia="Calibri" w:hAnsiTheme="minorHAnsi" w:cs="Calibri"/>
          <w:color w:val="23282D"/>
          <w:sz w:val="24"/>
          <w:szCs w:val="24"/>
        </w:rPr>
        <w:t>s</w:t>
      </w:r>
      <w:r w:rsidRPr="00C038CF">
        <w:rPr>
          <w:rFonts w:asciiTheme="minorHAnsi" w:hAnsiTheme="minorHAnsi"/>
          <w:color w:val="23282D"/>
          <w:spacing w:val="-13"/>
          <w:sz w:val="24"/>
          <w:szCs w:val="24"/>
        </w:rPr>
        <w:t xml:space="preserve"> </w:t>
      </w:r>
      <w:r w:rsidRPr="00C038CF">
        <w:rPr>
          <w:rFonts w:asciiTheme="minorHAnsi" w:eastAsia="Calibri" w:hAnsiTheme="minorHAnsi" w:cs="Calibri"/>
          <w:color w:val="23282D"/>
          <w:spacing w:val="1"/>
          <w:sz w:val="24"/>
          <w:szCs w:val="24"/>
        </w:rPr>
        <w:t>th</w:t>
      </w:r>
      <w:r w:rsidRPr="00C038CF">
        <w:rPr>
          <w:rFonts w:asciiTheme="minorHAnsi" w:eastAsia="Calibri" w:hAnsiTheme="minorHAnsi" w:cs="Calibri"/>
          <w:color w:val="23282D"/>
          <w:spacing w:val="-2"/>
          <w:sz w:val="24"/>
          <w:szCs w:val="24"/>
        </w:rPr>
        <w:t>a</w:t>
      </w:r>
      <w:r w:rsidRPr="00C038CF">
        <w:rPr>
          <w:rFonts w:asciiTheme="minorHAnsi" w:eastAsia="Calibri" w:hAnsiTheme="minorHAnsi" w:cs="Calibri"/>
          <w:color w:val="23282D"/>
          <w:sz w:val="24"/>
          <w:szCs w:val="24"/>
        </w:rPr>
        <w:t>t</w:t>
      </w:r>
      <w:r w:rsidRPr="00C038CF">
        <w:rPr>
          <w:rFonts w:asciiTheme="minorHAnsi" w:hAnsiTheme="minorHAnsi"/>
          <w:color w:val="23282D"/>
          <w:spacing w:val="-8"/>
          <w:sz w:val="24"/>
          <w:szCs w:val="24"/>
        </w:rPr>
        <w:t xml:space="preserve"> </w:t>
      </w:r>
      <w:r w:rsidRPr="00C038CF">
        <w:rPr>
          <w:rFonts w:asciiTheme="minorHAnsi" w:eastAsia="Calibri" w:hAnsiTheme="minorHAnsi" w:cs="Calibri"/>
          <w:color w:val="23282D"/>
          <w:spacing w:val="1"/>
          <w:sz w:val="24"/>
          <w:szCs w:val="24"/>
        </w:rPr>
        <w:t>h</w:t>
      </w:r>
      <w:r w:rsidRPr="00C038CF">
        <w:rPr>
          <w:rFonts w:asciiTheme="minorHAnsi" w:eastAsia="Calibri" w:hAnsiTheme="minorHAnsi" w:cs="Calibri"/>
          <w:color w:val="23282D"/>
          <w:sz w:val="24"/>
          <w:szCs w:val="24"/>
        </w:rPr>
        <w:t>ave</w:t>
      </w:r>
      <w:r w:rsidRPr="00C038CF">
        <w:rPr>
          <w:rFonts w:asciiTheme="minorHAnsi" w:hAnsiTheme="minorHAnsi"/>
          <w:color w:val="23282D"/>
          <w:spacing w:val="-11"/>
          <w:sz w:val="24"/>
          <w:szCs w:val="24"/>
        </w:rPr>
        <w:t xml:space="preserve"> </w:t>
      </w:r>
      <w:r w:rsidRPr="00C038CF">
        <w:rPr>
          <w:rFonts w:asciiTheme="minorHAnsi" w:eastAsia="Calibri" w:hAnsiTheme="minorHAnsi" w:cs="Calibri"/>
          <w:color w:val="23282D"/>
          <w:spacing w:val="1"/>
          <w:sz w:val="24"/>
          <w:szCs w:val="24"/>
        </w:rPr>
        <w:t>fe</w:t>
      </w:r>
      <w:r w:rsidRPr="00C038CF">
        <w:rPr>
          <w:rFonts w:asciiTheme="minorHAnsi" w:eastAsia="Calibri" w:hAnsiTheme="minorHAnsi" w:cs="Calibri"/>
          <w:color w:val="23282D"/>
          <w:spacing w:val="-1"/>
          <w:sz w:val="24"/>
          <w:szCs w:val="24"/>
        </w:rPr>
        <w:t>w</w:t>
      </w:r>
      <w:r w:rsidRPr="00C038CF">
        <w:rPr>
          <w:rFonts w:asciiTheme="minorHAnsi" w:eastAsia="Calibri" w:hAnsiTheme="minorHAnsi" w:cs="Calibri"/>
          <w:color w:val="23282D"/>
          <w:spacing w:val="1"/>
          <w:sz w:val="24"/>
          <w:szCs w:val="24"/>
        </w:rPr>
        <w:t>e</w:t>
      </w:r>
      <w:r w:rsidRPr="00C038CF">
        <w:rPr>
          <w:rFonts w:asciiTheme="minorHAnsi" w:eastAsia="Calibri" w:hAnsiTheme="minorHAnsi" w:cs="Calibri"/>
          <w:color w:val="23282D"/>
          <w:sz w:val="24"/>
          <w:szCs w:val="24"/>
        </w:rPr>
        <w:t>r</w:t>
      </w:r>
      <w:r w:rsidRPr="00C038CF">
        <w:rPr>
          <w:rFonts w:asciiTheme="minorHAnsi" w:hAnsiTheme="minorHAnsi"/>
          <w:color w:val="23282D"/>
          <w:spacing w:val="-13"/>
          <w:sz w:val="24"/>
          <w:szCs w:val="24"/>
        </w:rPr>
        <w:t xml:space="preserve"> </w:t>
      </w:r>
      <w:r w:rsidRPr="00C038CF">
        <w:rPr>
          <w:rFonts w:asciiTheme="minorHAnsi" w:eastAsia="Calibri" w:hAnsiTheme="minorHAnsi" w:cs="Calibri"/>
          <w:color w:val="23282D"/>
          <w:spacing w:val="-1"/>
          <w:sz w:val="24"/>
          <w:szCs w:val="24"/>
        </w:rPr>
        <w:t>t</w:t>
      </w:r>
      <w:r w:rsidRPr="00C038CF">
        <w:rPr>
          <w:rFonts w:asciiTheme="minorHAnsi" w:eastAsia="Calibri" w:hAnsiTheme="minorHAnsi" w:cs="Calibri"/>
          <w:color w:val="23282D"/>
          <w:spacing w:val="1"/>
          <w:sz w:val="24"/>
          <w:szCs w:val="24"/>
        </w:rPr>
        <w:t>h</w:t>
      </w:r>
      <w:r w:rsidRPr="00C038CF">
        <w:rPr>
          <w:rFonts w:asciiTheme="minorHAnsi" w:eastAsia="Calibri" w:hAnsiTheme="minorHAnsi" w:cs="Calibri"/>
          <w:color w:val="23282D"/>
          <w:sz w:val="24"/>
          <w:szCs w:val="24"/>
        </w:rPr>
        <w:t>an</w:t>
      </w:r>
      <w:r w:rsidRPr="00C038CF">
        <w:rPr>
          <w:rFonts w:asciiTheme="minorHAnsi" w:hAnsiTheme="minorHAnsi"/>
          <w:color w:val="23282D"/>
          <w:spacing w:val="-10"/>
          <w:sz w:val="24"/>
          <w:szCs w:val="24"/>
        </w:rPr>
        <w:t xml:space="preserve"> </w:t>
      </w:r>
      <w:r w:rsidRPr="00C038CF">
        <w:rPr>
          <w:rFonts w:asciiTheme="minorHAnsi" w:eastAsia="Calibri" w:hAnsiTheme="minorHAnsi" w:cs="Calibri"/>
          <w:color w:val="23282D"/>
          <w:sz w:val="24"/>
          <w:szCs w:val="24"/>
        </w:rPr>
        <w:t>3</w:t>
      </w:r>
      <w:r w:rsidRPr="00C038CF">
        <w:rPr>
          <w:rFonts w:asciiTheme="minorHAnsi" w:hAnsiTheme="minorHAnsi"/>
          <w:color w:val="23282D"/>
          <w:spacing w:val="-5"/>
          <w:sz w:val="24"/>
          <w:szCs w:val="24"/>
        </w:rPr>
        <w:t xml:space="preserve"> </w:t>
      </w:r>
      <w:r w:rsidRPr="00C038CF">
        <w:rPr>
          <w:rFonts w:asciiTheme="minorHAnsi" w:eastAsia="Calibri" w:hAnsiTheme="minorHAnsi" w:cs="Calibri"/>
          <w:color w:val="23282D"/>
          <w:sz w:val="24"/>
          <w:szCs w:val="24"/>
        </w:rPr>
        <w:t>c</w:t>
      </w:r>
      <w:r w:rsidRPr="00C038CF">
        <w:rPr>
          <w:rFonts w:asciiTheme="minorHAnsi" w:eastAsia="Calibri" w:hAnsiTheme="minorHAnsi" w:cs="Calibri"/>
          <w:color w:val="23282D"/>
          <w:spacing w:val="1"/>
          <w:sz w:val="24"/>
          <w:szCs w:val="24"/>
        </w:rPr>
        <w:t>h</w:t>
      </w:r>
      <w:r w:rsidRPr="00C038CF">
        <w:rPr>
          <w:rFonts w:asciiTheme="minorHAnsi" w:eastAsia="Calibri" w:hAnsiTheme="minorHAnsi" w:cs="Calibri"/>
          <w:color w:val="23282D"/>
          <w:spacing w:val="-2"/>
          <w:sz w:val="24"/>
          <w:szCs w:val="24"/>
        </w:rPr>
        <w:t>a</w:t>
      </w:r>
      <w:r w:rsidRPr="00C038CF">
        <w:rPr>
          <w:rFonts w:asciiTheme="minorHAnsi" w:eastAsia="Calibri" w:hAnsiTheme="minorHAnsi" w:cs="Calibri"/>
          <w:color w:val="23282D"/>
          <w:sz w:val="24"/>
          <w:szCs w:val="24"/>
        </w:rPr>
        <w:t>rac</w:t>
      </w:r>
      <w:r w:rsidRPr="00C038CF">
        <w:rPr>
          <w:rFonts w:asciiTheme="minorHAnsi" w:eastAsia="Calibri" w:hAnsiTheme="minorHAnsi" w:cs="Calibri"/>
          <w:color w:val="23282D"/>
          <w:spacing w:val="1"/>
          <w:sz w:val="24"/>
          <w:szCs w:val="24"/>
        </w:rPr>
        <w:t>te</w:t>
      </w:r>
      <w:r w:rsidRPr="00C038CF">
        <w:rPr>
          <w:rFonts w:asciiTheme="minorHAnsi" w:eastAsia="Calibri" w:hAnsiTheme="minorHAnsi" w:cs="Calibri"/>
          <w:color w:val="23282D"/>
          <w:sz w:val="24"/>
          <w:szCs w:val="24"/>
        </w:rPr>
        <w:t>rs</w:t>
      </w:r>
      <w:r w:rsidRPr="00C038CF">
        <w:rPr>
          <w:rFonts w:asciiTheme="minorHAnsi" w:hAnsiTheme="minorHAnsi"/>
          <w:color w:val="23282D"/>
          <w:spacing w:val="-14"/>
          <w:sz w:val="24"/>
          <w:szCs w:val="24"/>
        </w:rPr>
        <w:t xml:space="preserve"> </w:t>
      </w:r>
      <w:r w:rsidRPr="00C038CF">
        <w:rPr>
          <w:rFonts w:asciiTheme="minorHAnsi" w:eastAsia="Calibri" w:hAnsiTheme="minorHAnsi" w:cs="Calibri"/>
          <w:color w:val="23282D"/>
          <w:sz w:val="24"/>
          <w:szCs w:val="24"/>
        </w:rPr>
        <w:t>are</w:t>
      </w:r>
      <w:r w:rsidRPr="00C038CF">
        <w:rPr>
          <w:rFonts w:asciiTheme="minorHAnsi" w:hAnsiTheme="minorHAnsi"/>
          <w:color w:val="23282D"/>
          <w:spacing w:val="-7"/>
          <w:sz w:val="24"/>
          <w:szCs w:val="24"/>
        </w:rPr>
        <w:t xml:space="preserve"> </w:t>
      </w:r>
      <w:r w:rsidRPr="00C038CF">
        <w:rPr>
          <w:rFonts w:asciiTheme="minorHAnsi" w:eastAsia="Calibri" w:hAnsiTheme="minorHAnsi" w:cs="Calibri"/>
          <w:color w:val="23282D"/>
          <w:spacing w:val="-2"/>
          <w:sz w:val="24"/>
          <w:szCs w:val="24"/>
        </w:rPr>
        <w:t>r</w:t>
      </w:r>
      <w:r w:rsidRPr="00C038CF">
        <w:rPr>
          <w:rFonts w:asciiTheme="minorHAnsi" w:eastAsia="Calibri" w:hAnsiTheme="minorHAnsi" w:cs="Calibri"/>
          <w:color w:val="23282D"/>
          <w:spacing w:val="1"/>
          <w:sz w:val="24"/>
          <w:szCs w:val="24"/>
        </w:rPr>
        <w:t>e</w:t>
      </w:r>
      <w:r w:rsidRPr="00C038CF">
        <w:rPr>
          <w:rFonts w:asciiTheme="minorHAnsi" w:eastAsia="Calibri" w:hAnsiTheme="minorHAnsi" w:cs="Calibri"/>
          <w:color w:val="23282D"/>
          <w:spacing w:val="-2"/>
          <w:sz w:val="24"/>
          <w:szCs w:val="24"/>
        </w:rPr>
        <w:t>m</w:t>
      </w:r>
      <w:r w:rsidRPr="00C038CF">
        <w:rPr>
          <w:rFonts w:asciiTheme="minorHAnsi" w:eastAsia="Calibri" w:hAnsiTheme="minorHAnsi" w:cs="Calibri"/>
          <w:color w:val="23282D"/>
          <w:spacing w:val="1"/>
          <w:sz w:val="24"/>
          <w:szCs w:val="24"/>
        </w:rPr>
        <w:t>o</w:t>
      </w:r>
      <w:r w:rsidRPr="00C038CF">
        <w:rPr>
          <w:rFonts w:asciiTheme="minorHAnsi" w:eastAsia="Calibri" w:hAnsiTheme="minorHAnsi" w:cs="Calibri"/>
          <w:color w:val="23282D"/>
          <w:sz w:val="24"/>
          <w:szCs w:val="24"/>
        </w:rPr>
        <w:t>v</w:t>
      </w:r>
      <w:r w:rsidRPr="00C038CF">
        <w:rPr>
          <w:rFonts w:asciiTheme="minorHAnsi" w:eastAsia="Calibri" w:hAnsiTheme="minorHAnsi" w:cs="Calibri"/>
          <w:color w:val="23282D"/>
          <w:spacing w:val="1"/>
          <w:sz w:val="24"/>
          <w:szCs w:val="24"/>
        </w:rPr>
        <w:t>ed</w:t>
      </w:r>
      <w:r w:rsidRPr="00C038CF">
        <w:rPr>
          <w:rFonts w:asciiTheme="minorHAnsi" w:eastAsia="Calibri" w:hAnsiTheme="minorHAnsi" w:cs="Calibri"/>
          <w:color w:val="23282D"/>
          <w:sz w:val="24"/>
          <w:szCs w:val="24"/>
        </w:rPr>
        <w:t>.</w:t>
      </w:r>
    </w:p>
    <w:p w14:paraId="1487D3E9" w14:textId="77777777" w:rsidR="00C038CF" w:rsidRDefault="00C038CF" w:rsidP="00C038CF">
      <w:pPr>
        <w:rPr>
          <w:rFonts w:asciiTheme="minorHAnsi" w:hAnsiTheme="minorHAnsi"/>
          <w:color w:val="23282D"/>
          <w:spacing w:val="3"/>
          <w:w w:val="76"/>
        </w:rPr>
      </w:pPr>
    </w:p>
    <w:p w14:paraId="2058107B" w14:textId="201D8540" w:rsidR="00BC4550" w:rsidRPr="00C038CF" w:rsidRDefault="00F05438" w:rsidP="00C038CF">
      <w:pPr>
        <w:pStyle w:val="ListParagraph"/>
        <w:numPr>
          <w:ilvl w:val="0"/>
          <w:numId w:val="2"/>
        </w:numPr>
        <w:rPr>
          <w:rFonts w:asciiTheme="minorHAnsi" w:eastAsia="Calibri" w:hAnsiTheme="minorHAnsi" w:cs="Calibri"/>
          <w:sz w:val="24"/>
          <w:szCs w:val="24"/>
        </w:rPr>
      </w:pPr>
      <w:r w:rsidRPr="00C038CF">
        <w:rPr>
          <w:rFonts w:asciiTheme="minorHAnsi" w:eastAsia="Calibri" w:hAnsiTheme="minorHAnsi" w:cs="Calibri"/>
          <w:color w:val="23282D"/>
          <w:spacing w:val="1"/>
          <w:sz w:val="24"/>
          <w:szCs w:val="24"/>
        </w:rPr>
        <w:t>A</w:t>
      </w:r>
      <w:r w:rsidRPr="00C038CF">
        <w:rPr>
          <w:rFonts w:asciiTheme="minorHAnsi" w:eastAsia="Calibri" w:hAnsiTheme="minorHAnsi" w:cs="Calibri"/>
          <w:color w:val="23282D"/>
          <w:sz w:val="24"/>
          <w:szCs w:val="24"/>
        </w:rPr>
        <w:t>ll</w:t>
      </w:r>
      <w:r w:rsidRPr="00C038CF">
        <w:rPr>
          <w:rFonts w:asciiTheme="minorHAnsi" w:hAnsiTheme="minorHAnsi"/>
          <w:color w:val="23282D"/>
          <w:spacing w:val="-6"/>
          <w:sz w:val="24"/>
          <w:szCs w:val="24"/>
        </w:rPr>
        <w:t xml:space="preserve"> </w:t>
      </w:r>
      <w:r w:rsidRPr="00C038CF">
        <w:rPr>
          <w:rFonts w:asciiTheme="minorHAnsi" w:eastAsia="Calibri" w:hAnsiTheme="minorHAnsi" w:cs="Calibri"/>
          <w:color w:val="23282D"/>
          <w:spacing w:val="-1"/>
          <w:sz w:val="24"/>
          <w:szCs w:val="24"/>
        </w:rPr>
        <w:t>t</w:t>
      </w:r>
      <w:r w:rsidRPr="00C038CF">
        <w:rPr>
          <w:rFonts w:asciiTheme="minorHAnsi" w:eastAsia="Calibri" w:hAnsiTheme="minorHAnsi" w:cs="Calibri"/>
          <w:color w:val="23282D"/>
          <w:spacing w:val="1"/>
          <w:sz w:val="24"/>
          <w:szCs w:val="24"/>
        </w:rPr>
        <w:t>h</w:t>
      </w:r>
      <w:r w:rsidRPr="00C038CF">
        <w:rPr>
          <w:rFonts w:asciiTheme="minorHAnsi" w:eastAsia="Calibri" w:hAnsiTheme="minorHAnsi" w:cs="Calibri"/>
          <w:color w:val="23282D"/>
          <w:sz w:val="24"/>
          <w:szCs w:val="24"/>
        </w:rPr>
        <w:t>e</w:t>
      </w:r>
      <w:r w:rsidRPr="00C038CF">
        <w:rPr>
          <w:rFonts w:asciiTheme="minorHAnsi" w:hAnsiTheme="minorHAnsi"/>
          <w:color w:val="23282D"/>
          <w:spacing w:val="-6"/>
          <w:sz w:val="24"/>
          <w:szCs w:val="24"/>
        </w:rPr>
        <w:t xml:space="preserve"> </w:t>
      </w:r>
      <w:proofErr w:type="spellStart"/>
      <w:r w:rsidRPr="00C038CF">
        <w:rPr>
          <w:rFonts w:asciiTheme="minorHAnsi" w:eastAsia="Calibri" w:hAnsiTheme="minorHAnsi" w:cs="Calibri"/>
          <w:b/>
          <w:color w:val="23282D"/>
          <w:spacing w:val="-2"/>
          <w:sz w:val="24"/>
          <w:szCs w:val="24"/>
        </w:rPr>
        <w:t>s</w:t>
      </w:r>
      <w:r w:rsidRPr="00C038CF">
        <w:rPr>
          <w:rFonts w:asciiTheme="minorHAnsi" w:eastAsia="Calibri" w:hAnsiTheme="minorHAnsi" w:cs="Calibri"/>
          <w:b/>
          <w:color w:val="23282D"/>
          <w:spacing w:val="1"/>
          <w:sz w:val="24"/>
          <w:szCs w:val="24"/>
        </w:rPr>
        <w:t>to</w:t>
      </w:r>
      <w:r w:rsidRPr="00C038CF">
        <w:rPr>
          <w:rFonts w:asciiTheme="minorHAnsi" w:eastAsia="Calibri" w:hAnsiTheme="minorHAnsi" w:cs="Calibri"/>
          <w:b/>
          <w:color w:val="23282D"/>
          <w:spacing w:val="-1"/>
          <w:sz w:val="24"/>
          <w:szCs w:val="24"/>
        </w:rPr>
        <w:t>p</w:t>
      </w:r>
      <w:r w:rsidRPr="00C038CF">
        <w:rPr>
          <w:rFonts w:asciiTheme="minorHAnsi" w:eastAsia="Calibri" w:hAnsiTheme="minorHAnsi" w:cs="Calibri"/>
          <w:b/>
          <w:color w:val="23282D"/>
          <w:spacing w:val="2"/>
          <w:sz w:val="24"/>
          <w:szCs w:val="24"/>
        </w:rPr>
        <w:t>w</w:t>
      </w:r>
      <w:r w:rsidRPr="00C038CF">
        <w:rPr>
          <w:rFonts w:asciiTheme="minorHAnsi" w:eastAsia="Calibri" w:hAnsiTheme="minorHAnsi" w:cs="Calibri"/>
          <w:b/>
          <w:color w:val="23282D"/>
          <w:spacing w:val="1"/>
          <w:sz w:val="24"/>
          <w:szCs w:val="24"/>
        </w:rPr>
        <w:t>o</w:t>
      </w:r>
      <w:r w:rsidRPr="00C038CF">
        <w:rPr>
          <w:rFonts w:asciiTheme="minorHAnsi" w:eastAsia="Calibri" w:hAnsiTheme="minorHAnsi" w:cs="Calibri"/>
          <w:b/>
          <w:color w:val="23282D"/>
          <w:spacing w:val="-1"/>
          <w:sz w:val="24"/>
          <w:szCs w:val="24"/>
        </w:rPr>
        <w:t>r</w:t>
      </w:r>
      <w:r w:rsidRPr="00C038CF">
        <w:rPr>
          <w:rFonts w:asciiTheme="minorHAnsi" w:eastAsia="Calibri" w:hAnsiTheme="minorHAnsi" w:cs="Calibri"/>
          <w:b/>
          <w:color w:val="23282D"/>
          <w:spacing w:val="1"/>
          <w:sz w:val="24"/>
          <w:szCs w:val="24"/>
        </w:rPr>
        <w:t>d</w:t>
      </w:r>
      <w:r w:rsidRPr="00C038CF">
        <w:rPr>
          <w:rFonts w:asciiTheme="minorHAnsi" w:eastAsia="Calibri" w:hAnsiTheme="minorHAnsi" w:cs="Calibri"/>
          <w:b/>
          <w:color w:val="23282D"/>
          <w:sz w:val="24"/>
          <w:szCs w:val="24"/>
        </w:rPr>
        <w:t>s</w:t>
      </w:r>
      <w:proofErr w:type="spellEnd"/>
      <w:r w:rsidRPr="00C038CF">
        <w:rPr>
          <w:rFonts w:asciiTheme="minorHAnsi" w:hAnsiTheme="minorHAnsi"/>
          <w:b/>
          <w:color w:val="23282D"/>
          <w:spacing w:val="-12"/>
          <w:sz w:val="24"/>
          <w:szCs w:val="24"/>
        </w:rPr>
        <w:t xml:space="preserve"> </w:t>
      </w:r>
      <w:r w:rsidRPr="00C038CF">
        <w:rPr>
          <w:rFonts w:asciiTheme="minorHAnsi" w:eastAsia="Calibri" w:hAnsiTheme="minorHAnsi" w:cs="Calibri"/>
          <w:color w:val="23282D"/>
          <w:sz w:val="24"/>
          <w:szCs w:val="24"/>
        </w:rPr>
        <w:t>a</w:t>
      </w:r>
      <w:r w:rsidRPr="00C038CF">
        <w:rPr>
          <w:rFonts w:asciiTheme="minorHAnsi" w:eastAsia="Calibri" w:hAnsiTheme="minorHAnsi" w:cs="Calibri"/>
          <w:color w:val="23282D"/>
          <w:spacing w:val="-2"/>
          <w:sz w:val="24"/>
          <w:szCs w:val="24"/>
        </w:rPr>
        <w:t>r</w:t>
      </w:r>
      <w:r w:rsidRPr="00C038CF">
        <w:rPr>
          <w:rFonts w:asciiTheme="minorHAnsi" w:eastAsia="Calibri" w:hAnsiTheme="minorHAnsi" w:cs="Calibri"/>
          <w:color w:val="23282D"/>
          <w:sz w:val="24"/>
          <w:szCs w:val="24"/>
        </w:rPr>
        <w:t>e</w:t>
      </w:r>
      <w:r w:rsidRPr="00C038CF">
        <w:rPr>
          <w:rFonts w:asciiTheme="minorHAnsi" w:hAnsiTheme="minorHAnsi"/>
          <w:color w:val="23282D"/>
          <w:spacing w:val="-7"/>
          <w:sz w:val="24"/>
          <w:szCs w:val="24"/>
        </w:rPr>
        <w:t xml:space="preserve"> </w:t>
      </w:r>
      <w:r w:rsidRPr="00C038CF">
        <w:rPr>
          <w:rFonts w:asciiTheme="minorHAnsi" w:eastAsia="Calibri" w:hAnsiTheme="minorHAnsi" w:cs="Calibri"/>
          <w:color w:val="23282D"/>
          <w:sz w:val="24"/>
          <w:szCs w:val="24"/>
        </w:rPr>
        <w:t>r</w:t>
      </w:r>
      <w:r w:rsidRPr="00C038CF">
        <w:rPr>
          <w:rFonts w:asciiTheme="minorHAnsi" w:eastAsia="Calibri" w:hAnsiTheme="minorHAnsi" w:cs="Calibri"/>
          <w:color w:val="23282D"/>
          <w:spacing w:val="-2"/>
          <w:sz w:val="24"/>
          <w:szCs w:val="24"/>
        </w:rPr>
        <w:t>e</w:t>
      </w:r>
      <w:r w:rsidRPr="00C038CF">
        <w:rPr>
          <w:rFonts w:asciiTheme="minorHAnsi" w:eastAsia="Calibri" w:hAnsiTheme="minorHAnsi" w:cs="Calibri"/>
          <w:color w:val="23282D"/>
          <w:spacing w:val="1"/>
          <w:sz w:val="24"/>
          <w:szCs w:val="24"/>
        </w:rPr>
        <w:t>mo</w:t>
      </w:r>
      <w:r w:rsidRPr="00C038CF">
        <w:rPr>
          <w:rFonts w:asciiTheme="minorHAnsi" w:eastAsia="Calibri" w:hAnsiTheme="minorHAnsi" w:cs="Calibri"/>
          <w:color w:val="23282D"/>
          <w:sz w:val="24"/>
          <w:szCs w:val="24"/>
        </w:rPr>
        <w:t>v</w:t>
      </w:r>
      <w:r w:rsidRPr="00C038CF">
        <w:rPr>
          <w:rFonts w:asciiTheme="minorHAnsi" w:eastAsia="Calibri" w:hAnsiTheme="minorHAnsi" w:cs="Calibri"/>
          <w:color w:val="23282D"/>
          <w:spacing w:val="1"/>
          <w:sz w:val="24"/>
          <w:szCs w:val="24"/>
        </w:rPr>
        <w:t>ed</w:t>
      </w:r>
      <w:r w:rsidRPr="00C038CF">
        <w:rPr>
          <w:rFonts w:asciiTheme="minorHAnsi" w:eastAsia="Calibri" w:hAnsiTheme="minorHAnsi" w:cs="Calibri"/>
          <w:color w:val="23282D"/>
          <w:sz w:val="24"/>
          <w:szCs w:val="24"/>
        </w:rPr>
        <w:t>.</w:t>
      </w:r>
    </w:p>
    <w:p w14:paraId="6D7CFAD9" w14:textId="77777777" w:rsidR="00BC4550" w:rsidRPr="007939A3" w:rsidRDefault="00BC4550">
      <w:pPr>
        <w:spacing w:before="2" w:line="240" w:lineRule="exact"/>
        <w:rPr>
          <w:rFonts w:asciiTheme="minorHAnsi" w:hAnsiTheme="minorHAnsi"/>
          <w:sz w:val="24"/>
          <w:szCs w:val="24"/>
        </w:rPr>
      </w:pPr>
    </w:p>
    <w:p w14:paraId="193315BE" w14:textId="39D9444C" w:rsidR="00BC4550" w:rsidRPr="00C038CF" w:rsidRDefault="00F05438" w:rsidP="00C038CF">
      <w:pPr>
        <w:pStyle w:val="ListParagraph"/>
        <w:numPr>
          <w:ilvl w:val="0"/>
          <w:numId w:val="2"/>
        </w:numPr>
        <w:tabs>
          <w:tab w:val="left" w:pos="820"/>
        </w:tabs>
        <w:ind w:right="151"/>
        <w:rPr>
          <w:rFonts w:asciiTheme="minorHAnsi" w:eastAsia="Calibri" w:hAnsiTheme="minorHAnsi" w:cs="Calibri"/>
          <w:color w:val="23282D"/>
          <w:sz w:val="24"/>
          <w:szCs w:val="24"/>
        </w:rPr>
      </w:pPr>
      <w:r w:rsidRPr="00C038CF">
        <w:rPr>
          <w:rFonts w:asciiTheme="minorHAnsi" w:eastAsia="Calibri" w:hAnsiTheme="minorHAnsi" w:cs="Calibri"/>
          <w:color w:val="23282D"/>
          <w:sz w:val="24"/>
          <w:szCs w:val="24"/>
        </w:rPr>
        <w:t>W</w:t>
      </w:r>
      <w:r w:rsidRPr="00C038CF">
        <w:rPr>
          <w:rFonts w:asciiTheme="minorHAnsi" w:eastAsia="Calibri" w:hAnsiTheme="minorHAnsi" w:cs="Calibri"/>
          <w:color w:val="23282D"/>
          <w:spacing w:val="1"/>
          <w:sz w:val="24"/>
          <w:szCs w:val="24"/>
        </w:rPr>
        <w:t>o</w:t>
      </w:r>
      <w:r w:rsidRPr="00C038CF">
        <w:rPr>
          <w:rFonts w:asciiTheme="minorHAnsi" w:eastAsia="Calibri" w:hAnsiTheme="minorHAnsi" w:cs="Calibri"/>
          <w:color w:val="23282D"/>
          <w:sz w:val="24"/>
          <w:szCs w:val="24"/>
        </w:rPr>
        <w:t>r</w:t>
      </w:r>
      <w:r w:rsidRPr="00C038CF">
        <w:rPr>
          <w:rFonts w:asciiTheme="minorHAnsi" w:eastAsia="Calibri" w:hAnsiTheme="minorHAnsi" w:cs="Calibri"/>
          <w:color w:val="23282D"/>
          <w:spacing w:val="1"/>
          <w:sz w:val="24"/>
          <w:szCs w:val="24"/>
        </w:rPr>
        <w:t>d</w:t>
      </w:r>
      <w:r w:rsidRPr="00C038CF">
        <w:rPr>
          <w:rFonts w:asciiTheme="minorHAnsi" w:eastAsia="Calibri" w:hAnsiTheme="minorHAnsi" w:cs="Calibri"/>
          <w:color w:val="23282D"/>
          <w:sz w:val="24"/>
          <w:szCs w:val="24"/>
        </w:rPr>
        <w:t>s</w:t>
      </w:r>
      <w:r w:rsidRPr="00C038CF">
        <w:rPr>
          <w:rFonts w:asciiTheme="minorHAnsi" w:hAnsiTheme="minorHAnsi"/>
          <w:color w:val="23282D"/>
          <w:spacing w:val="-11"/>
          <w:sz w:val="24"/>
          <w:szCs w:val="24"/>
        </w:rPr>
        <w:t xml:space="preserve"> </w:t>
      </w:r>
      <w:r w:rsidRPr="00C038CF">
        <w:rPr>
          <w:rFonts w:asciiTheme="minorHAnsi" w:eastAsia="Calibri" w:hAnsiTheme="minorHAnsi" w:cs="Calibri"/>
          <w:color w:val="23282D"/>
          <w:sz w:val="24"/>
          <w:szCs w:val="24"/>
        </w:rPr>
        <w:t>a</w:t>
      </w:r>
      <w:r w:rsidRPr="00C038CF">
        <w:rPr>
          <w:rFonts w:asciiTheme="minorHAnsi" w:eastAsia="Calibri" w:hAnsiTheme="minorHAnsi" w:cs="Calibri"/>
          <w:color w:val="23282D"/>
          <w:spacing w:val="-2"/>
          <w:sz w:val="24"/>
          <w:szCs w:val="24"/>
        </w:rPr>
        <w:t>r</w:t>
      </w:r>
      <w:r w:rsidRPr="00C038CF">
        <w:rPr>
          <w:rFonts w:asciiTheme="minorHAnsi" w:eastAsia="Calibri" w:hAnsiTheme="minorHAnsi" w:cs="Calibri"/>
          <w:color w:val="23282D"/>
          <w:sz w:val="24"/>
          <w:szCs w:val="24"/>
        </w:rPr>
        <w:t>e</w:t>
      </w:r>
      <w:r w:rsidRPr="00C038CF">
        <w:rPr>
          <w:rFonts w:asciiTheme="minorHAnsi" w:hAnsiTheme="minorHAnsi"/>
          <w:color w:val="23282D"/>
          <w:spacing w:val="-7"/>
          <w:sz w:val="24"/>
          <w:szCs w:val="24"/>
        </w:rPr>
        <w:t xml:space="preserve"> </w:t>
      </w:r>
      <w:r w:rsidRPr="00C038CF">
        <w:rPr>
          <w:rFonts w:asciiTheme="minorHAnsi" w:eastAsia="Calibri" w:hAnsiTheme="minorHAnsi" w:cs="Calibri"/>
          <w:b/>
          <w:color w:val="23282D"/>
          <w:spacing w:val="1"/>
          <w:w w:val="99"/>
          <w:sz w:val="24"/>
          <w:szCs w:val="24"/>
        </w:rPr>
        <w:t>l</w:t>
      </w:r>
      <w:r w:rsidRPr="00C038CF">
        <w:rPr>
          <w:rFonts w:asciiTheme="minorHAnsi" w:eastAsia="Calibri" w:hAnsiTheme="minorHAnsi" w:cs="Calibri"/>
          <w:b/>
          <w:color w:val="23282D"/>
          <w:spacing w:val="-1"/>
          <w:w w:val="99"/>
          <w:sz w:val="24"/>
          <w:szCs w:val="24"/>
        </w:rPr>
        <w:t>e</w:t>
      </w:r>
      <w:r w:rsidRPr="00C038CF">
        <w:rPr>
          <w:rFonts w:asciiTheme="minorHAnsi" w:eastAsia="Calibri" w:hAnsiTheme="minorHAnsi" w:cs="Calibri"/>
          <w:b/>
          <w:color w:val="23282D"/>
          <w:w w:val="99"/>
          <w:sz w:val="24"/>
          <w:szCs w:val="24"/>
        </w:rPr>
        <w:t>mm</w:t>
      </w:r>
      <w:r w:rsidRPr="00C038CF">
        <w:rPr>
          <w:rFonts w:asciiTheme="minorHAnsi" w:eastAsia="Calibri" w:hAnsiTheme="minorHAnsi" w:cs="Calibri"/>
          <w:b/>
          <w:color w:val="23282D"/>
          <w:spacing w:val="-1"/>
          <w:w w:val="99"/>
          <w:sz w:val="24"/>
          <w:szCs w:val="24"/>
        </w:rPr>
        <w:t>a</w:t>
      </w:r>
      <w:r w:rsidRPr="00C038CF">
        <w:rPr>
          <w:rFonts w:asciiTheme="minorHAnsi" w:eastAsia="Calibri" w:hAnsiTheme="minorHAnsi" w:cs="Calibri"/>
          <w:b/>
          <w:color w:val="23282D"/>
          <w:spacing w:val="1"/>
          <w:w w:val="99"/>
          <w:sz w:val="24"/>
          <w:szCs w:val="24"/>
        </w:rPr>
        <w:t>tiz</w:t>
      </w:r>
      <w:r w:rsidRPr="00C038CF">
        <w:rPr>
          <w:rFonts w:asciiTheme="minorHAnsi" w:eastAsia="Calibri" w:hAnsiTheme="minorHAnsi" w:cs="Calibri"/>
          <w:b/>
          <w:color w:val="23282D"/>
          <w:spacing w:val="-1"/>
          <w:w w:val="99"/>
          <w:sz w:val="24"/>
          <w:szCs w:val="24"/>
        </w:rPr>
        <w:t>ed</w:t>
      </w:r>
      <w:r w:rsidRPr="00C038CF">
        <w:rPr>
          <w:rFonts w:asciiTheme="minorHAnsi" w:eastAsia="Calibri" w:hAnsiTheme="minorHAnsi" w:cs="Calibri"/>
          <w:color w:val="23282D"/>
          <w:spacing w:val="-1"/>
          <w:w w:val="99"/>
          <w:sz w:val="24"/>
          <w:szCs w:val="24"/>
        </w:rPr>
        <w:t> </w:t>
      </w:r>
      <w:r w:rsidRPr="00C038CF">
        <w:rPr>
          <w:rFonts w:asciiTheme="minorHAnsi" w:eastAsia="Calibri" w:hAnsiTheme="minorHAnsi" w:cs="Calibri"/>
          <w:color w:val="23282D"/>
          <w:spacing w:val="1"/>
          <w:w w:val="99"/>
          <w:sz w:val="24"/>
          <w:szCs w:val="24"/>
        </w:rPr>
        <w:t>— </w:t>
      </w:r>
      <w:r w:rsidRPr="00C038CF">
        <w:rPr>
          <w:rFonts w:asciiTheme="minorHAnsi" w:eastAsia="Calibri" w:hAnsiTheme="minorHAnsi" w:cs="Calibri"/>
          <w:color w:val="23282D"/>
          <w:spacing w:val="-1"/>
          <w:w w:val="99"/>
          <w:sz w:val="24"/>
          <w:szCs w:val="24"/>
        </w:rPr>
        <w:t>w</w:t>
      </w:r>
      <w:r w:rsidRPr="00C038CF">
        <w:rPr>
          <w:rFonts w:asciiTheme="minorHAnsi" w:eastAsia="Calibri" w:hAnsiTheme="minorHAnsi" w:cs="Calibri"/>
          <w:color w:val="23282D"/>
          <w:spacing w:val="1"/>
          <w:w w:val="99"/>
          <w:sz w:val="24"/>
          <w:szCs w:val="24"/>
        </w:rPr>
        <w:t>o</w:t>
      </w:r>
      <w:r w:rsidRPr="00C038CF">
        <w:rPr>
          <w:rFonts w:asciiTheme="minorHAnsi" w:eastAsia="Calibri" w:hAnsiTheme="minorHAnsi" w:cs="Calibri"/>
          <w:color w:val="23282D"/>
          <w:w w:val="99"/>
          <w:sz w:val="24"/>
          <w:szCs w:val="24"/>
        </w:rPr>
        <w:t>r</w:t>
      </w:r>
      <w:r w:rsidRPr="00C038CF">
        <w:rPr>
          <w:rFonts w:asciiTheme="minorHAnsi" w:eastAsia="Calibri" w:hAnsiTheme="minorHAnsi" w:cs="Calibri"/>
          <w:color w:val="23282D"/>
          <w:spacing w:val="1"/>
          <w:w w:val="99"/>
          <w:sz w:val="24"/>
          <w:szCs w:val="24"/>
        </w:rPr>
        <w:t>d</w:t>
      </w:r>
      <w:r w:rsidRPr="00C038CF">
        <w:rPr>
          <w:rFonts w:asciiTheme="minorHAnsi" w:eastAsia="Calibri" w:hAnsiTheme="minorHAnsi" w:cs="Calibri"/>
          <w:color w:val="23282D"/>
          <w:w w:val="99"/>
          <w:sz w:val="24"/>
          <w:szCs w:val="24"/>
        </w:rPr>
        <w:t>s</w:t>
      </w:r>
      <w:r w:rsidRPr="00C038CF">
        <w:rPr>
          <w:rFonts w:asciiTheme="minorHAnsi" w:hAnsiTheme="minorHAnsi"/>
          <w:color w:val="23282D"/>
          <w:spacing w:val="-4"/>
          <w:w w:val="99"/>
          <w:sz w:val="24"/>
          <w:szCs w:val="24"/>
        </w:rPr>
        <w:t xml:space="preserve"> </w:t>
      </w:r>
      <w:r w:rsidRPr="00C038CF">
        <w:rPr>
          <w:rFonts w:asciiTheme="minorHAnsi" w:eastAsia="Calibri" w:hAnsiTheme="minorHAnsi" w:cs="Calibri"/>
          <w:color w:val="23282D"/>
          <w:sz w:val="24"/>
          <w:szCs w:val="24"/>
        </w:rPr>
        <w:t>in</w:t>
      </w:r>
      <w:r w:rsidRPr="00C038CF">
        <w:rPr>
          <w:rFonts w:asciiTheme="minorHAnsi" w:hAnsiTheme="minorHAnsi"/>
          <w:color w:val="23282D"/>
          <w:spacing w:val="-7"/>
          <w:sz w:val="24"/>
          <w:szCs w:val="24"/>
        </w:rPr>
        <w:t xml:space="preserve"> </w:t>
      </w:r>
      <w:r w:rsidRPr="00C038CF">
        <w:rPr>
          <w:rFonts w:asciiTheme="minorHAnsi" w:eastAsia="Calibri" w:hAnsiTheme="minorHAnsi" w:cs="Calibri"/>
          <w:color w:val="23282D"/>
          <w:spacing w:val="1"/>
          <w:sz w:val="24"/>
          <w:szCs w:val="24"/>
        </w:rPr>
        <w:t>t</w:t>
      </w:r>
      <w:r w:rsidRPr="00C038CF">
        <w:rPr>
          <w:rFonts w:asciiTheme="minorHAnsi" w:eastAsia="Calibri" w:hAnsiTheme="minorHAnsi" w:cs="Calibri"/>
          <w:color w:val="23282D"/>
          <w:spacing w:val="-1"/>
          <w:sz w:val="24"/>
          <w:szCs w:val="24"/>
        </w:rPr>
        <w:t>h</w:t>
      </w:r>
      <w:r w:rsidRPr="00C038CF">
        <w:rPr>
          <w:rFonts w:asciiTheme="minorHAnsi" w:eastAsia="Calibri" w:hAnsiTheme="minorHAnsi" w:cs="Calibri"/>
          <w:color w:val="23282D"/>
          <w:sz w:val="24"/>
          <w:szCs w:val="24"/>
        </w:rPr>
        <w:t>ird</w:t>
      </w:r>
      <w:r w:rsidRPr="00C038CF">
        <w:rPr>
          <w:rFonts w:asciiTheme="minorHAnsi" w:hAnsiTheme="minorHAnsi"/>
          <w:color w:val="23282D"/>
          <w:spacing w:val="-9"/>
          <w:sz w:val="24"/>
          <w:szCs w:val="24"/>
        </w:rPr>
        <w:t xml:space="preserve"> </w:t>
      </w:r>
      <w:r w:rsidRPr="00C038CF">
        <w:rPr>
          <w:rFonts w:asciiTheme="minorHAnsi" w:eastAsia="Calibri" w:hAnsiTheme="minorHAnsi" w:cs="Calibri"/>
          <w:color w:val="23282D"/>
          <w:spacing w:val="1"/>
          <w:sz w:val="24"/>
          <w:szCs w:val="24"/>
        </w:rPr>
        <w:t>pe</w:t>
      </w:r>
      <w:r w:rsidRPr="00C038CF">
        <w:rPr>
          <w:rFonts w:asciiTheme="minorHAnsi" w:eastAsia="Calibri" w:hAnsiTheme="minorHAnsi" w:cs="Calibri"/>
          <w:color w:val="23282D"/>
          <w:sz w:val="24"/>
          <w:szCs w:val="24"/>
        </w:rPr>
        <w:t>rs</w:t>
      </w:r>
      <w:r w:rsidRPr="00C038CF">
        <w:rPr>
          <w:rFonts w:asciiTheme="minorHAnsi" w:eastAsia="Calibri" w:hAnsiTheme="minorHAnsi" w:cs="Calibri"/>
          <w:color w:val="23282D"/>
          <w:spacing w:val="-2"/>
          <w:sz w:val="24"/>
          <w:szCs w:val="24"/>
        </w:rPr>
        <w:t>o</w:t>
      </w:r>
      <w:r w:rsidRPr="00C038CF">
        <w:rPr>
          <w:rFonts w:asciiTheme="minorHAnsi" w:eastAsia="Calibri" w:hAnsiTheme="minorHAnsi" w:cs="Calibri"/>
          <w:color w:val="23282D"/>
          <w:sz w:val="24"/>
          <w:szCs w:val="24"/>
        </w:rPr>
        <w:t>n</w:t>
      </w:r>
      <w:r w:rsidRPr="00C038CF">
        <w:rPr>
          <w:rFonts w:asciiTheme="minorHAnsi" w:hAnsiTheme="minorHAnsi"/>
          <w:color w:val="23282D"/>
          <w:spacing w:val="-13"/>
          <w:sz w:val="24"/>
          <w:szCs w:val="24"/>
        </w:rPr>
        <w:t xml:space="preserve"> </w:t>
      </w:r>
      <w:r w:rsidRPr="00C038CF">
        <w:rPr>
          <w:rFonts w:asciiTheme="minorHAnsi" w:eastAsia="Calibri" w:hAnsiTheme="minorHAnsi" w:cs="Calibri"/>
          <w:color w:val="23282D"/>
          <w:sz w:val="24"/>
          <w:szCs w:val="24"/>
        </w:rPr>
        <w:t>are</w:t>
      </w:r>
      <w:r w:rsidRPr="00C038CF">
        <w:rPr>
          <w:rFonts w:asciiTheme="minorHAnsi" w:hAnsiTheme="minorHAnsi"/>
          <w:color w:val="23282D"/>
          <w:spacing w:val="-7"/>
          <w:sz w:val="24"/>
          <w:szCs w:val="24"/>
        </w:rPr>
        <w:t xml:space="preserve"> </w:t>
      </w:r>
      <w:r w:rsidRPr="00C038CF">
        <w:rPr>
          <w:rFonts w:asciiTheme="minorHAnsi" w:eastAsia="Calibri" w:hAnsiTheme="minorHAnsi" w:cs="Calibri"/>
          <w:color w:val="23282D"/>
          <w:sz w:val="24"/>
          <w:szCs w:val="24"/>
        </w:rPr>
        <w:t>c</w:t>
      </w:r>
      <w:r w:rsidRPr="00C038CF">
        <w:rPr>
          <w:rFonts w:asciiTheme="minorHAnsi" w:eastAsia="Calibri" w:hAnsiTheme="minorHAnsi" w:cs="Calibri"/>
          <w:color w:val="23282D"/>
          <w:spacing w:val="1"/>
          <w:sz w:val="24"/>
          <w:szCs w:val="24"/>
        </w:rPr>
        <w:t>h</w:t>
      </w:r>
      <w:r w:rsidRPr="00C038CF">
        <w:rPr>
          <w:rFonts w:asciiTheme="minorHAnsi" w:eastAsia="Calibri" w:hAnsiTheme="minorHAnsi" w:cs="Calibri"/>
          <w:color w:val="23282D"/>
          <w:spacing w:val="-2"/>
          <w:sz w:val="24"/>
          <w:szCs w:val="24"/>
        </w:rPr>
        <w:t>a</w:t>
      </w:r>
      <w:r w:rsidRPr="00C038CF">
        <w:rPr>
          <w:rFonts w:asciiTheme="minorHAnsi" w:eastAsia="Calibri" w:hAnsiTheme="minorHAnsi" w:cs="Calibri"/>
          <w:color w:val="23282D"/>
          <w:spacing w:val="1"/>
          <w:sz w:val="24"/>
          <w:szCs w:val="24"/>
        </w:rPr>
        <w:t>n</w:t>
      </w:r>
      <w:r w:rsidRPr="00C038CF">
        <w:rPr>
          <w:rFonts w:asciiTheme="minorHAnsi" w:eastAsia="Calibri" w:hAnsiTheme="minorHAnsi" w:cs="Calibri"/>
          <w:color w:val="23282D"/>
          <w:sz w:val="24"/>
          <w:szCs w:val="24"/>
        </w:rPr>
        <w:t>g</w:t>
      </w:r>
      <w:r w:rsidRPr="00C038CF">
        <w:rPr>
          <w:rFonts w:asciiTheme="minorHAnsi" w:eastAsia="Calibri" w:hAnsiTheme="minorHAnsi" w:cs="Calibri"/>
          <w:color w:val="23282D"/>
          <w:spacing w:val="1"/>
          <w:sz w:val="24"/>
          <w:szCs w:val="24"/>
        </w:rPr>
        <w:t>e</w:t>
      </w:r>
      <w:r w:rsidRPr="00C038CF">
        <w:rPr>
          <w:rFonts w:asciiTheme="minorHAnsi" w:eastAsia="Calibri" w:hAnsiTheme="minorHAnsi" w:cs="Calibri"/>
          <w:color w:val="23282D"/>
          <w:sz w:val="24"/>
          <w:szCs w:val="24"/>
        </w:rPr>
        <w:t>d</w:t>
      </w:r>
      <w:r w:rsidRPr="00C038CF">
        <w:rPr>
          <w:rFonts w:asciiTheme="minorHAnsi" w:hAnsiTheme="minorHAnsi"/>
          <w:color w:val="23282D"/>
          <w:spacing w:val="-13"/>
          <w:sz w:val="24"/>
          <w:szCs w:val="24"/>
        </w:rPr>
        <w:t xml:space="preserve"> </w:t>
      </w:r>
      <w:r w:rsidRPr="00C038CF">
        <w:rPr>
          <w:rFonts w:asciiTheme="minorHAnsi" w:eastAsia="Calibri" w:hAnsiTheme="minorHAnsi" w:cs="Calibri"/>
          <w:color w:val="23282D"/>
          <w:spacing w:val="1"/>
          <w:sz w:val="24"/>
          <w:szCs w:val="24"/>
        </w:rPr>
        <w:t>t</w:t>
      </w:r>
      <w:r w:rsidRPr="00C038CF">
        <w:rPr>
          <w:rFonts w:asciiTheme="minorHAnsi" w:eastAsia="Calibri" w:hAnsiTheme="minorHAnsi" w:cs="Calibri"/>
          <w:color w:val="23282D"/>
          <w:sz w:val="24"/>
          <w:szCs w:val="24"/>
        </w:rPr>
        <w:t>o</w:t>
      </w:r>
      <w:r w:rsidRPr="00C038CF">
        <w:rPr>
          <w:rFonts w:asciiTheme="minorHAnsi" w:hAnsiTheme="minorHAnsi"/>
          <w:color w:val="23282D"/>
          <w:spacing w:val="-7"/>
          <w:sz w:val="24"/>
          <w:szCs w:val="24"/>
        </w:rPr>
        <w:t xml:space="preserve"> </w:t>
      </w:r>
      <w:r w:rsidRPr="00C038CF">
        <w:rPr>
          <w:rFonts w:asciiTheme="minorHAnsi" w:eastAsia="Calibri" w:hAnsiTheme="minorHAnsi" w:cs="Calibri"/>
          <w:color w:val="23282D"/>
          <w:spacing w:val="1"/>
          <w:sz w:val="24"/>
          <w:szCs w:val="24"/>
        </w:rPr>
        <w:t>f</w:t>
      </w:r>
      <w:r w:rsidRPr="00C038CF">
        <w:rPr>
          <w:rFonts w:asciiTheme="minorHAnsi" w:eastAsia="Calibri" w:hAnsiTheme="minorHAnsi" w:cs="Calibri"/>
          <w:color w:val="23282D"/>
          <w:sz w:val="24"/>
          <w:szCs w:val="24"/>
        </w:rPr>
        <w:t>ir</w:t>
      </w:r>
      <w:r w:rsidRPr="00C038CF">
        <w:rPr>
          <w:rFonts w:asciiTheme="minorHAnsi" w:eastAsia="Calibri" w:hAnsiTheme="minorHAnsi" w:cs="Calibri"/>
          <w:color w:val="23282D"/>
          <w:spacing w:val="-2"/>
          <w:sz w:val="24"/>
          <w:szCs w:val="24"/>
        </w:rPr>
        <w:t>s</w:t>
      </w:r>
      <w:r w:rsidRPr="00C038CF">
        <w:rPr>
          <w:rFonts w:asciiTheme="minorHAnsi" w:eastAsia="Calibri" w:hAnsiTheme="minorHAnsi" w:cs="Calibri"/>
          <w:color w:val="23282D"/>
          <w:sz w:val="24"/>
          <w:szCs w:val="24"/>
        </w:rPr>
        <w:t>t</w:t>
      </w:r>
      <w:r w:rsidRPr="00C038CF">
        <w:rPr>
          <w:rFonts w:asciiTheme="minorHAnsi" w:hAnsiTheme="minorHAnsi"/>
          <w:color w:val="23282D"/>
          <w:spacing w:val="-8"/>
          <w:sz w:val="24"/>
          <w:szCs w:val="24"/>
        </w:rPr>
        <w:t xml:space="preserve"> </w:t>
      </w:r>
      <w:r w:rsidRPr="00C038CF">
        <w:rPr>
          <w:rFonts w:asciiTheme="minorHAnsi" w:eastAsia="Calibri" w:hAnsiTheme="minorHAnsi" w:cs="Calibri"/>
          <w:color w:val="23282D"/>
          <w:spacing w:val="1"/>
          <w:sz w:val="24"/>
          <w:szCs w:val="24"/>
        </w:rPr>
        <w:t>pe</w:t>
      </w:r>
      <w:r w:rsidRPr="00C038CF">
        <w:rPr>
          <w:rFonts w:asciiTheme="minorHAnsi" w:eastAsia="Calibri" w:hAnsiTheme="minorHAnsi" w:cs="Calibri"/>
          <w:color w:val="23282D"/>
          <w:sz w:val="24"/>
          <w:szCs w:val="24"/>
        </w:rPr>
        <w:t>r</w:t>
      </w:r>
      <w:r w:rsidRPr="00C038CF">
        <w:rPr>
          <w:rFonts w:asciiTheme="minorHAnsi" w:eastAsia="Calibri" w:hAnsiTheme="minorHAnsi" w:cs="Calibri"/>
          <w:color w:val="23282D"/>
          <w:spacing w:val="-2"/>
          <w:sz w:val="24"/>
          <w:szCs w:val="24"/>
        </w:rPr>
        <w:t>s</w:t>
      </w:r>
      <w:r w:rsidRPr="00C038CF">
        <w:rPr>
          <w:rFonts w:asciiTheme="minorHAnsi" w:eastAsia="Calibri" w:hAnsiTheme="minorHAnsi" w:cs="Calibri"/>
          <w:color w:val="23282D"/>
          <w:spacing w:val="1"/>
          <w:sz w:val="24"/>
          <w:szCs w:val="24"/>
        </w:rPr>
        <w:t>o</w:t>
      </w:r>
      <w:r w:rsidRPr="00C038CF">
        <w:rPr>
          <w:rFonts w:asciiTheme="minorHAnsi" w:eastAsia="Calibri" w:hAnsiTheme="minorHAnsi" w:cs="Calibri"/>
          <w:color w:val="23282D"/>
          <w:sz w:val="24"/>
          <w:szCs w:val="24"/>
        </w:rPr>
        <w:t>n</w:t>
      </w:r>
      <w:r w:rsidRPr="00C038CF">
        <w:rPr>
          <w:rFonts w:asciiTheme="minorHAnsi" w:hAnsiTheme="minorHAnsi"/>
          <w:color w:val="23282D"/>
          <w:spacing w:val="-10"/>
          <w:sz w:val="24"/>
          <w:szCs w:val="24"/>
        </w:rPr>
        <w:t xml:space="preserve"> </w:t>
      </w:r>
      <w:r w:rsidRPr="00C038CF">
        <w:rPr>
          <w:rFonts w:asciiTheme="minorHAnsi" w:eastAsia="Calibri" w:hAnsiTheme="minorHAnsi" w:cs="Calibri"/>
          <w:color w:val="23282D"/>
          <w:spacing w:val="-2"/>
          <w:sz w:val="24"/>
          <w:szCs w:val="24"/>
        </w:rPr>
        <w:t>a</w:t>
      </w:r>
      <w:r w:rsidRPr="00C038CF">
        <w:rPr>
          <w:rFonts w:asciiTheme="minorHAnsi" w:eastAsia="Calibri" w:hAnsiTheme="minorHAnsi" w:cs="Calibri"/>
          <w:color w:val="23282D"/>
          <w:spacing w:val="1"/>
          <w:sz w:val="24"/>
          <w:szCs w:val="24"/>
        </w:rPr>
        <w:t>n</w:t>
      </w:r>
      <w:r w:rsidRPr="00C038CF">
        <w:rPr>
          <w:rFonts w:asciiTheme="minorHAnsi" w:eastAsia="Calibri" w:hAnsiTheme="minorHAnsi" w:cs="Calibri"/>
          <w:color w:val="23282D"/>
          <w:sz w:val="24"/>
          <w:szCs w:val="24"/>
        </w:rPr>
        <w:t>d</w:t>
      </w:r>
      <w:r w:rsidRPr="00C038CF">
        <w:rPr>
          <w:rFonts w:asciiTheme="minorHAnsi" w:hAnsiTheme="minorHAnsi"/>
          <w:color w:val="23282D"/>
          <w:spacing w:val="-10"/>
          <w:sz w:val="24"/>
          <w:szCs w:val="24"/>
        </w:rPr>
        <w:t xml:space="preserve"> </w:t>
      </w:r>
      <w:r w:rsidRPr="00C038CF">
        <w:rPr>
          <w:rFonts w:asciiTheme="minorHAnsi" w:eastAsia="Calibri" w:hAnsiTheme="minorHAnsi" w:cs="Calibri"/>
          <w:color w:val="23282D"/>
          <w:sz w:val="24"/>
          <w:szCs w:val="24"/>
        </w:rPr>
        <w:t>v</w:t>
      </w:r>
      <w:r w:rsidRPr="00C038CF">
        <w:rPr>
          <w:rFonts w:asciiTheme="minorHAnsi" w:eastAsia="Calibri" w:hAnsiTheme="minorHAnsi" w:cs="Calibri"/>
          <w:color w:val="23282D"/>
          <w:spacing w:val="1"/>
          <w:sz w:val="24"/>
          <w:szCs w:val="24"/>
        </w:rPr>
        <w:t>e</w:t>
      </w:r>
      <w:r w:rsidRPr="00C038CF">
        <w:rPr>
          <w:rFonts w:asciiTheme="minorHAnsi" w:eastAsia="Calibri" w:hAnsiTheme="minorHAnsi" w:cs="Calibri"/>
          <w:color w:val="23282D"/>
          <w:sz w:val="24"/>
          <w:szCs w:val="24"/>
        </w:rPr>
        <w:t>r</w:t>
      </w:r>
      <w:r w:rsidRPr="00C038CF">
        <w:rPr>
          <w:rFonts w:asciiTheme="minorHAnsi" w:eastAsia="Calibri" w:hAnsiTheme="minorHAnsi" w:cs="Calibri"/>
          <w:color w:val="23282D"/>
          <w:spacing w:val="1"/>
          <w:sz w:val="24"/>
          <w:szCs w:val="24"/>
        </w:rPr>
        <w:t>b</w:t>
      </w:r>
      <w:r w:rsidRPr="00C038CF">
        <w:rPr>
          <w:rFonts w:asciiTheme="minorHAnsi" w:eastAsia="Calibri" w:hAnsiTheme="minorHAnsi" w:cs="Calibri"/>
          <w:color w:val="23282D"/>
          <w:sz w:val="24"/>
          <w:szCs w:val="24"/>
        </w:rPr>
        <w:t>s</w:t>
      </w:r>
      <w:r w:rsidRPr="00C038CF">
        <w:rPr>
          <w:rFonts w:asciiTheme="minorHAnsi" w:hAnsiTheme="minorHAnsi"/>
          <w:color w:val="23282D"/>
          <w:spacing w:val="-10"/>
          <w:sz w:val="24"/>
          <w:szCs w:val="24"/>
        </w:rPr>
        <w:t xml:space="preserve"> </w:t>
      </w:r>
      <w:r w:rsidRPr="00C038CF">
        <w:rPr>
          <w:rFonts w:asciiTheme="minorHAnsi" w:eastAsia="Calibri" w:hAnsiTheme="minorHAnsi" w:cs="Calibri"/>
          <w:color w:val="23282D"/>
          <w:spacing w:val="-2"/>
          <w:sz w:val="24"/>
          <w:szCs w:val="24"/>
        </w:rPr>
        <w:t>i</w:t>
      </w:r>
      <w:r w:rsidRPr="00C038CF">
        <w:rPr>
          <w:rFonts w:asciiTheme="minorHAnsi" w:eastAsia="Calibri" w:hAnsiTheme="minorHAnsi" w:cs="Calibri"/>
          <w:color w:val="23282D"/>
          <w:sz w:val="24"/>
          <w:szCs w:val="24"/>
        </w:rPr>
        <w:t>n</w:t>
      </w:r>
      <w:r w:rsidRPr="00C038CF">
        <w:rPr>
          <w:rFonts w:asciiTheme="minorHAnsi" w:hAnsiTheme="minorHAnsi"/>
          <w:color w:val="23282D"/>
          <w:sz w:val="24"/>
          <w:szCs w:val="24"/>
        </w:rPr>
        <w:t xml:space="preserve"> </w:t>
      </w:r>
      <w:r w:rsidRPr="00C038CF">
        <w:rPr>
          <w:rFonts w:asciiTheme="minorHAnsi" w:eastAsia="Calibri" w:hAnsiTheme="minorHAnsi" w:cs="Calibri"/>
          <w:color w:val="23282D"/>
          <w:spacing w:val="1"/>
          <w:sz w:val="24"/>
          <w:szCs w:val="24"/>
        </w:rPr>
        <w:t>p</w:t>
      </w:r>
      <w:r w:rsidRPr="00C038CF">
        <w:rPr>
          <w:rFonts w:asciiTheme="minorHAnsi" w:eastAsia="Calibri" w:hAnsiTheme="minorHAnsi" w:cs="Calibri"/>
          <w:color w:val="23282D"/>
          <w:sz w:val="24"/>
          <w:szCs w:val="24"/>
        </w:rPr>
        <w:t>ast</w:t>
      </w:r>
      <w:r w:rsidRPr="00C038CF">
        <w:rPr>
          <w:rFonts w:asciiTheme="minorHAnsi" w:hAnsiTheme="minorHAnsi"/>
          <w:color w:val="23282D"/>
          <w:spacing w:val="-6"/>
          <w:sz w:val="24"/>
          <w:szCs w:val="24"/>
        </w:rPr>
        <w:t xml:space="preserve"> </w:t>
      </w:r>
      <w:r w:rsidRPr="00C038CF">
        <w:rPr>
          <w:rFonts w:asciiTheme="minorHAnsi" w:eastAsia="Calibri" w:hAnsiTheme="minorHAnsi" w:cs="Calibri"/>
          <w:color w:val="23282D"/>
          <w:spacing w:val="-2"/>
          <w:sz w:val="24"/>
          <w:szCs w:val="24"/>
        </w:rPr>
        <w:t>a</w:t>
      </w:r>
      <w:r w:rsidRPr="00C038CF">
        <w:rPr>
          <w:rFonts w:asciiTheme="minorHAnsi" w:eastAsia="Calibri" w:hAnsiTheme="minorHAnsi" w:cs="Calibri"/>
          <w:color w:val="23282D"/>
          <w:spacing w:val="1"/>
          <w:sz w:val="24"/>
          <w:szCs w:val="24"/>
        </w:rPr>
        <w:t>n</w:t>
      </w:r>
      <w:r w:rsidRPr="00C038CF">
        <w:rPr>
          <w:rFonts w:asciiTheme="minorHAnsi" w:eastAsia="Calibri" w:hAnsiTheme="minorHAnsi" w:cs="Calibri"/>
          <w:color w:val="23282D"/>
          <w:sz w:val="24"/>
          <w:szCs w:val="24"/>
        </w:rPr>
        <w:t>d</w:t>
      </w:r>
      <w:r w:rsidRPr="00C038CF">
        <w:rPr>
          <w:rFonts w:asciiTheme="minorHAnsi" w:hAnsiTheme="minorHAnsi"/>
          <w:color w:val="23282D"/>
          <w:spacing w:val="-10"/>
          <w:sz w:val="24"/>
          <w:szCs w:val="24"/>
        </w:rPr>
        <w:t xml:space="preserve"> </w:t>
      </w:r>
      <w:r w:rsidRPr="00C038CF">
        <w:rPr>
          <w:rFonts w:asciiTheme="minorHAnsi" w:eastAsia="Calibri" w:hAnsiTheme="minorHAnsi" w:cs="Calibri"/>
          <w:color w:val="23282D"/>
          <w:spacing w:val="-1"/>
          <w:sz w:val="24"/>
          <w:szCs w:val="24"/>
        </w:rPr>
        <w:t>f</w:t>
      </w:r>
      <w:r w:rsidRPr="00C038CF">
        <w:rPr>
          <w:rFonts w:asciiTheme="minorHAnsi" w:eastAsia="Calibri" w:hAnsiTheme="minorHAnsi" w:cs="Calibri"/>
          <w:color w:val="23282D"/>
          <w:spacing w:val="1"/>
          <w:sz w:val="24"/>
          <w:szCs w:val="24"/>
        </w:rPr>
        <w:t>u</w:t>
      </w:r>
      <w:r w:rsidRPr="00C038CF">
        <w:rPr>
          <w:rFonts w:asciiTheme="minorHAnsi" w:eastAsia="Calibri" w:hAnsiTheme="minorHAnsi" w:cs="Calibri"/>
          <w:color w:val="23282D"/>
          <w:spacing w:val="-1"/>
          <w:sz w:val="24"/>
          <w:szCs w:val="24"/>
        </w:rPr>
        <w:t>t</w:t>
      </w:r>
      <w:r w:rsidRPr="00C038CF">
        <w:rPr>
          <w:rFonts w:asciiTheme="minorHAnsi" w:eastAsia="Calibri" w:hAnsiTheme="minorHAnsi" w:cs="Calibri"/>
          <w:color w:val="23282D"/>
          <w:spacing w:val="1"/>
          <w:sz w:val="24"/>
          <w:szCs w:val="24"/>
        </w:rPr>
        <w:t>u</w:t>
      </w:r>
      <w:r w:rsidRPr="00C038CF">
        <w:rPr>
          <w:rFonts w:asciiTheme="minorHAnsi" w:eastAsia="Calibri" w:hAnsiTheme="minorHAnsi" w:cs="Calibri"/>
          <w:color w:val="23282D"/>
          <w:sz w:val="24"/>
          <w:szCs w:val="24"/>
        </w:rPr>
        <w:t>re</w:t>
      </w:r>
      <w:r w:rsidRPr="00C038CF">
        <w:rPr>
          <w:rFonts w:asciiTheme="minorHAnsi" w:hAnsiTheme="minorHAnsi"/>
          <w:color w:val="23282D"/>
          <w:spacing w:val="-11"/>
          <w:sz w:val="24"/>
          <w:szCs w:val="24"/>
        </w:rPr>
        <w:t xml:space="preserve"> </w:t>
      </w:r>
      <w:r w:rsidRPr="00C038CF">
        <w:rPr>
          <w:rFonts w:asciiTheme="minorHAnsi" w:eastAsia="Calibri" w:hAnsiTheme="minorHAnsi" w:cs="Calibri"/>
          <w:color w:val="23282D"/>
          <w:spacing w:val="1"/>
          <w:sz w:val="24"/>
          <w:szCs w:val="24"/>
        </w:rPr>
        <w:t>t</w:t>
      </w:r>
      <w:r w:rsidRPr="00C038CF">
        <w:rPr>
          <w:rFonts w:asciiTheme="minorHAnsi" w:eastAsia="Calibri" w:hAnsiTheme="minorHAnsi" w:cs="Calibri"/>
          <w:color w:val="23282D"/>
          <w:spacing w:val="-2"/>
          <w:sz w:val="24"/>
          <w:szCs w:val="24"/>
        </w:rPr>
        <w:t>e</w:t>
      </w:r>
      <w:r w:rsidRPr="00C038CF">
        <w:rPr>
          <w:rFonts w:asciiTheme="minorHAnsi" w:eastAsia="Calibri" w:hAnsiTheme="minorHAnsi" w:cs="Calibri"/>
          <w:color w:val="23282D"/>
          <w:spacing w:val="1"/>
          <w:sz w:val="24"/>
          <w:szCs w:val="24"/>
        </w:rPr>
        <w:t>n</w:t>
      </w:r>
      <w:r w:rsidRPr="00C038CF">
        <w:rPr>
          <w:rFonts w:asciiTheme="minorHAnsi" w:eastAsia="Calibri" w:hAnsiTheme="minorHAnsi" w:cs="Calibri"/>
          <w:color w:val="23282D"/>
          <w:sz w:val="24"/>
          <w:szCs w:val="24"/>
        </w:rPr>
        <w:t>s</w:t>
      </w:r>
      <w:r w:rsidRPr="00C038CF">
        <w:rPr>
          <w:rFonts w:asciiTheme="minorHAnsi" w:eastAsia="Calibri" w:hAnsiTheme="minorHAnsi" w:cs="Calibri"/>
          <w:color w:val="23282D"/>
          <w:spacing w:val="1"/>
          <w:sz w:val="24"/>
          <w:szCs w:val="24"/>
        </w:rPr>
        <w:t>e</w:t>
      </w:r>
      <w:r w:rsidRPr="00C038CF">
        <w:rPr>
          <w:rFonts w:asciiTheme="minorHAnsi" w:eastAsia="Calibri" w:hAnsiTheme="minorHAnsi" w:cs="Calibri"/>
          <w:color w:val="23282D"/>
          <w:sz w:val="24"/>
          <w:szCs w:val="24"/>
        </w:rPr>
        <w:t>s</w:t>
      </w:r>
      <w:r w:rsidRPr="00C038CF">
        <w:rPr>
          <w:rFonts w:asciiTheme="minorHAnsi" w:hAnsiTheme="minorHAnsi"/>
          <w:color w:val="23282D"/>
          <w:spacing w:val="-11"/>
          <w:sz w:val="24"/>
          <w:szCs w:val="24"/>
        </w:rPr>
        <w:t xml:space="preserve"> </w:t>
      </w:r>
      <w:r w:rsidRPr="00C038CF">
        <w:rPr>
          <w:rFonts w:asciiTheme="minorHAnsi" w:eastAsia="Calibri" w:hAnsiTheme="minorHAnsi" w:cs="Calibri"/>
          <w:color w:val="23282D"/>
          <w:sz w:val="24"/>
          <w:szCs w:val="24"/>
        </w:rPr>
        <w:t>a</w:t>
      </w:r>
      <w:r w:rsidRPr="00C038CF">
        <w:rPr>
          <w:rFonts w:asciiTheme="minorHAnsi" w:eastAsia="Calibri" w:hAnsiTheme="minorHAnsi" w:cs="Calibri"/>
          <w:color w:val="23282D"/>
          <w:spacing w:val="-2"/>
          <w:sz w:val="24"/>
          <w:szCs w:val="24"/>
        </w:rPr>
        <w:t>r</w:t>
      </w:r>
      <w:r w:rsidRPr="00C038CF">
        <w:rPr>
          <w:rFonts w:asciiTheme="minorHAnsi" w:eastAsia="Calibri" w:hAnsiTheme="minorHAnsi" w:cs="Calibri"/>
          <w:color w:val="23282D"/>
          <w:sz w:val="24"/>
          <w:szCs w:val="24"/>
        </w:rPr>
        <w:t>e</w:t>
      </w:r>
      <w:r w:rsidRPr="00C038CF">
        <w:rPr>
          <w:rFonts w:asciiTheme="minorHAnsi" w:hAnsiTheme="minorHAnsi"/>
          <w:color w:val="23282D"/>
          <w:spacing w:val="-7"/>
          <w:sz w:val="24"/>
          <w:szCs w:val="24"/>
        </w:rPr>
        <w:t xml:space="preserve"> </w:t>
      </w:r>
      <w:r w:rsidRPr="00C038CF">
        <w:rPr>
          <w:rFonts w:asciiTheme="minorHAnsi" w:eastAsia="Calibri" w:hAnsiTheme="minorHAnsi" w:cs="Calibri"/>
          <w:color w:val="23282D"/>
          <w:sz w:val="24"/>
          <w:szCs w:val="24"/>
        </w:rPr>
        <w:t>c</w:t>
      </w:r>
      <w:r w:rsidRPr="00C038CF">
        <w:rPr>
          <w:rFonts w:asciiTheme="minorHAnsi" w:eastAsia="Calibri" w:hAnsiTheme="minorHAnsi" w:cs="Calibri"/>
          <w:color w:val="23282D"/>
          <w:spacing w:val="1"/>
          <w:sz w:val="24"/>
          <w:szCs w:val="24"/>
        </w:rPr>
        <w:t>h</w:t>
      </w:r>
      <w:r w:rsidRPr="00C038CF">
        <w:rPr>
          <w:rFonts w:asciiTheme="minorHAnsi" w:eastAsia="Calibri" w:hAnsiTheme="minorHAnsi" w:cs="Calibri"/>
          <w:color w:val="23282D"/>
          <w:sz w:val="24"/>
          <w:szCs w:val="24"/>
        </w:rPr>
        <w:t>a</w:t>
      </w:r>
      <w:r w:rsidRPr="00C038CF">
        <w:rPr>
          <w:rFonts w:asciiTheme="minorHAnsi" w:eastAsia="Calibri" w:hAnsiTheme="minorHAnsi" w:cs="Calibri"/>
          <w:color w:val="23282D"/>
          <w:spacing w:val="1"/>
          <w:sz w:val="24"/>
          <w:szCs w:val="24"/>
        </w:rPr>
        <w:t>n</w:t>
      </w:r>
      <w:r w:rsidRPr="00C038CF">
        <w:rPr>
          <w:rFonts w:asciiTheme="minorHAnsi" w:eastAsia="Calibri" w:hAnsiTheme="minorHAnsi" w:cs="Calibri"/>
          <w:color w:val="23282D"/>
          <w:spacing w:val="-2"/>
          <w:sz w:val="24"/>
          <w:szCs w:val="24"/>
        </w:rPr>
        <w:t>g</w:t>
      </w:r>
      <w:r w:rsidRPr="00C038CF">
        <w:rPr>
          <w:rFonts w:asciiTheme="minorHAnsi" w:eastAsia="Calibri" w:hAnsiTheme="minorHAnsi" w:cs="Calibri"/>
          <w:color w:val="23282D"/>
          <w:spacing w:val="1"/>
          <w:sz w:val="24"/>
          <w:szCs w:val="24"/>
        </w:rPr>
        <w:t>e</w:t>
      </w:r>
      <w:r w:rsidRPr="00C038CF">
        <w:rPr>
          <w:rFonts w:asciiTheme="minorHAnsi" w:eastAsia="Calibri" w:hAnsiTheme="minorHAnsi" w:cs="Calibri"/>
          <w:color w:val="23282D"/>
          <w:sz w:val="24"/>
          <w:szCs w:val="24"/>
        </w:rPr>
        <w:t>d</w:t>
      </w:r>
      <w:r w:rsidRPr="00C038CF">
        <w:rPr>
          <w:rFonts w:asciiTheme="minorHAnsi" w:hAnsiTheme="minorHAnsi"/>
          <w:color w:val="23282D"/>
          <w:spacing w:val="-10"/>
          <w:sz w:val="24"/>
          <w:szCs w:val="24"/>
        </w:rPr>
        <w:t xml:space="preserve"> </w:t>
      </w:r>
      <w:r w:rsidRPr="00C038CF">
        <w:rPr>
          <w:rFonts w:asciiTheme="minorHAnsi" w:eastAsia="Calibri" w:hAnsiTheme="minorHAnsi" w:cs="Calibri"/>
          <w:color w:val="23282D"/>
          <w:spacing w:val="-2"/>
          <w:sz w:val="24"/>
          <w:szCs w:val="24"/>
        </w:rPr>
        <w:t>i</w:t>
      </w:r>
      <w:r w:rsidRPr="00C038CF">
        <w:rPr>
          <w:rFonts w:asciiTheme="minorHAnsi" w:eastAsia="Calibri" w:hAnsiTheme="minorHAnsi" w:cs="Calibri"/>
          <w:color w:val="23282D"/>
          <w:spacing w:val="1"/>
          <w:sz w:val="24"/>
          <w:szCs w:val="24"/>
        </w:rPr>
        <w:t>n</w:t>
      </w:r>
      <w:r w:rsidRPr="00C038CF">
        <w:rPr>
          <w:rFonts w:asciiTheme="minorHAnsi" w:eastAsia="Calibri" w:hAnsiTheme="minorHAnsi" w:cs="Calibri"/>
          <w:color w:val="23282D"/>
          <w:spacing w:val="-1"/>
          <w:sz w:val="24"/>
          <w:szCs w:val="24"/>
        </w:rPr>
        <w:t>t</w:t>
      </w:r>
      <w:r w:rsidRPr="00C038CF">
        <w:rPr>
          <w:rFonts w:asciiTheme="minorHAnsi" w:eastAsia="Calibri" w:hAnsiTheme="minorHAnsi" w:cs="Calibri"/>
          <w:color w:val="23282D"/>
          <w:sz w:val="24"/>
          <w:szCs w:val="24"/>
        </w:rPr>
        <w:t>o</w:t>
      </w:r>
      <w:r w:rsidRPr="00C038CF">
        <w:rPr>
          <w:rFonts w:asciiTheme="minorHAnsi" w:hAnsiTheme="minorHAnsi"/>
          <w:color w:val="23282D"/>
          <w:spacing w:val="-7"/>
          <w:sz w:val="24"/>
          <w:szCs w:val="24"/>
        </w:rPr>
        <w:t xml:space="preserve"> </w:t>
      </w:r>
      <w:r w:rsidRPr="00C038CF">
        <w:rPr>
          <w:rFonts w:asciiTheme="minorHAnsi" w:eastAsia="Calibri" w:hAnsiTheme="minorHAnsi" w:cs="Calibri"/>
          <w:color w:val="23282D"/>
          <w:spacing w:val="-1"/>
          <w:sz w:val="24"/>
          <w:szCs w:val="24"/>
        </w:rPr>
        <w:t>p</w:t>
      </w:r>
      <w:r w:rsidRPr="00C038CF">
        <w:rPr>
          <w:rFonts w:asciiTheme="minorHAnsi" w:eastAsia="Calibri" w:hAnsiTheme="minorHAnsi" w:cs="Calibri"/>
          <w:color w:val="23282D"/>
          <w:sz w:val="24"/>
          <w:szCs w:val="24"/>
        </w:rPr>
        <w:t>r</w:t>
      </w:r>
      <w:r w:rsidRPr="00C038CF">
        <w:rPr>
          <w:rFonts w:asciiTheme="minorHAnsi" w:eastAsia="Calibri" w:hAnsiTheme="minorHAnsi" w:cs="Calibri"/>
          <w:color w:val="23282D"/>
          <w:spacing w:val="1"/>
          <w:sz w:val="24"/>
          <w:szCs w:val="24"/>
        </w:rPr>
        <w:t>e</w:t>
      </w:r>
      <w:r w:rsidRPr="00C038CF">
        <w:rPr>
          <w:rFonts w:asciiTheme="minorHAnsi" w:eastAsia="Calibri" w:hAnsiTheme="minorHAnsi" w:cs="Calibri"/>
          <w:color w:val="23282D"/>
          <w:sz w:val="24"/>
          <w:szCs w:val="24"/>
        </w:rPr>
        <w:t>s</w:t>
      </w:r>
      <w:r w:rsidRPr="00C038CF">
        <w:rPr>
          <w:rFonts w:asciiTheme="minorHAnsi" w:eastAsia="Calibri" w:hAnsiTheme="minorHAnsi" w:cs="Calibri"/>
          <w:color w:val="23282D"/>
          <w:spacing w:val="1"/>
          <w:sz w:val="24"/>
          <w:szCs w:val="24"/>
        </w:rPr>
        <w:t>e</w:t>
      </w:r>
      <w:r w:rsidRPr="00C038CF">
        <w:rPr>
          <w:rFonts w:asciiTheme="minorHAnsi" w:eastAsia="Calibri" w:hAnsiTheme="minorHAnsi" w:cs="Calibri"/>
          <w:color w:val="23282D"/>
          <w:spacing w:val="-1"/>
          <w:sz w:val="24"/>
          <w:szCs w:val="24"/>
        </w:rPr>
        <w:t>n</w:t>
      </w:r>
      <w:r w:rsidRPr="00C038CF">
        <w:rPr>
          <w:rFonts w:asciiTheme="minorHAnsi" w:eastAsia="Calibri" w:hAnsiTheme="minorHAnsi" w:cs="Calibri"/>
          <w:color w:val="23282D"/>
          <w:spacing w:val="1"/>
          <w:sz w:val="24"/>
          <w:szCs w:val="24"/>
        </w:rPr>
        <w:t>t</w:t>
      </w:r>
      <w:r w:rsidRPr="00C038CF">
        <w:rPr>
          <w:rFonts w:asciiTheme="minorHAnsi" w:eastAsia="Calibri" w:hAnsiTheme="minorHAnsi" w:cs="Calibri"/>
          <w:color w:val="23282D"/>
          <w:sz w:val="24"/>
          <w:szCs w:val="24"/>
        </w:rPr>
        <w:t>.</w:t>
      </w:r>
    </w:p>
    <w:p w14:paraId="1B7217E6" w14:textId="64F3176A" w:rsidR="0004402E" w:rsidRDefault="0004402E" w:rsidP="007939A3">
      <w:pPr>
        <w:tabs>
          <w:tab w:val="left" w:pos="820"/>
        </w:tabs>
        <w:ind w:left="840" w:right="151" w:hanging="360"/>
        <w:rPr>
          <w:rFonts w:asciiTheme="minorHAnsi" w:eastAsia="Calibri" w:hAnsiTheme="minorHAnsi" w:cs="Calibri"/>
          <w:sz w:val="24"/>
          <w:szCs w:val="24"/>
        </w:rPr>
      </w:pPr>
    </w:p>
    <w:p w14:paraId="5CD63817" w14:textId="575CA36F" w:rsidR="00C038CF" w:rsidRDefault="00C038CF" w:rsidP="007939A3">
      <w:pPr>
        <w:tabs>
          <w:tab w:val="left" w:pos="820"/>
        </w:tabs>
        <w:ind w:left="840" w:right="151" w:hanging="360"/>
        <w:rPr>
          <w:rFonts w:asciiTheme="minorHAnsi" w:eastAsia="Calibri" w:hAnsiTheme="minorHAnsi" w:cs="Calibri"/>
          <w:sz w:val="24"/>
          <w:szCs w:val="24"/>
        </w:rPr>
      </w:pPr>
    </w:p>
    <w:p w14:paraId="3A262509" w14:textId="36708E1A" w:rsidR="008832BC" w:rsidRPr="008832BC" w:rsidRDefault="00C038CF" w:rsidP="008832BC">
      <w:pPr>
        <w:tabs>
          <w:tab w:val="left" w:pos="820"/>
        </w:tabs>
        <w:ind w:left="840" w:right="151" w:hanging="360"/>
        <w:rPr>
          <w:rFonts w:asciiTheme="minorHAnsi" w:eastAsia="Calibri" w:hAnsiTheme="minorHAnsi" w:cs="Calibri"/>
          <w:color w:val="23282D"/>
          <w:spacing w:val="-1"/>
          <w:sz w:val="24"/>
          <w:szCs w:val="24"/>
        </w:rPr>
      </w:pPr>
      <w:r>
        <w:rPr>
          <w:rFonts w:asciiTheme="minorHAnsi" w:eastAsia="Calibri" w:hAnsiTheme="minorHAnsi" w:cs="Calibri"/>
          <w:color w:val="23282D"/>
          <w:spacing w:val="-1"/>
          <w:sz w:val="24"/>
          <w:szCs w:val="24"/>
        </w:rPr>
        <w:t xml:space="preserve">     </w:t>
      </w:r>
      <w:r w:rsidR="008832BC" w:rsidRPr="008832BC">
        <w:rPr>
          <w:rFonts w:asciiTheme="minorHAnsi" w:eastAsia="Calibri" w:hAnsiTheme="minorHAnsi" w:cs="Calibri"/>
          <w:color w:val="23282D"/>
          <w:spacing w:val="-1"/>
          <w:sz w:val="24"/>
          <w:szCs w:val="24"/>
        </w:rPr>
        <w:t>["0:33Intro. [Recording date: June 16, 2016.] Russ: Now this is an ambitious book that tries</w:t>
      </w:r>
      <w:r>
        <w:rPr>
          <w:rFonts w:asciiTheme="minorHAnsi" w:eastAsia="Calibri" w:hAnsiTheme="minorHAnsi" w:cs="Calibri"/>
          <w:color w:val="23282D"/>
          <w:spacing w:val="-1"/>
          <w:sz w:val="24"/>
          <w:szCs w:val="24"/>
        </w:rPr>
        <w:t xml:space="preserve"> </w:t>
      </w:r>
      <w:r w:rsidR="008832BC" w:rsidRPr="008832BC">
        <w:rPr>
          <w:rFonts w:asciiTheme="minorHAnsi" w:eastAsia="Calibri" w:hAnsiTheme="minorHAnsi" w:cs="Calibri"/>
          <w:color w:val="23282D"/>
          <w:spacing w:val="-1"/>
          <w:sz w:val="24"/>
          <w:szCs w:val="24"/>
        </w:rPr>
        <w:t xml:space="preserve">to analyze where America has been, where it is now, where it might be going. I found it very thought-provoking. Let's start with where America is now. You argue that both Republicans and Democrats suffer from </w:t>
      </w:r>
      <w:proofErr w:type="gramStart"/>
      <w:r w:rsidR="008832BC" w:rsidRPr="008832BC">
        <w:rPr>
          <w:rFonts w:asciiTheme="minorHAnsi" w:eastAsia="Calibri" w:hAnsiTheme="minorHAnsi" w:cs="Calibri"/>
          <w:color w:val="23282D"/>
          <w:spacing w:val="-1"/>
          <w:sz w:val="24"/>
          <w:szCs w:val="24"/>
        </w:rPr>
        <w:t>a nostalgia for the past</w:t>
      </w:r>
      <w:proofErr w:type="gramEnd"/>
      <w:r w:rsidR="008832BC" w:rsidRPr="008832BC">
        <w:rPr>
          <w:rFonts w:asciiTheme="minorHAnsi" w:eastAsia="Calibri" w:hAnsiTheme="minorHAnsi" w:cs="Calibri"/>
          <w:color w:val="23282D"/>
          <w:spacing w:val="-1"/>
          <w:sz w:val="24"/>
          <w:szCs w:val="24"/>
        </w:rPr>
        <w:t xml:space="preserve">. Explain. Guest: Well, </w:t>
      </w:r>
      <w:r w:rsidRPr="008832BC">
        <w:rPr>
          <w:rFonts w:asciiTheme="minorHAnsi" w:eastAsia="Calibri" w:hAnsiTheme="minorHAnsi" w:cs="Calibri"/>
          <w:color w:val="23282D"/>
          <w:spacing w:val="-1"/>
          <w:sz w:val="24"/>
          <w:szCs w:val="24"/>
        </w:rPr>
        <w:t>that’s right</w:t>
      </w:r>
      <w:r w:rsidR="008832BC" w:rsidRPr="008832BC">
        <w:rPr>
          <w:rFonts w:asciiTheme="minorHAnsi" w:eastAsia="Calibri" w:hAnsiTheme="minorHAnsi" w:cs="Calibri"/>
          <w:color w:val="23282D"/>
          <w:spacing w:val="-1"/>
          <w:sz w:val="24"/>
          <w:szCs w:val="24"/>
        </w:rPr>
        <w:t>. So, the book begins from the intense frustration that is overwhelming our public life now in America.</w:t>
      </w:r>
    </w:p>
    <w:p w14:paraId="4FCC245A" w14:textId="77777777" w:rsidR="00C038CF" w:rsidRDefault="00C038CF">
      <w:pPr>
        <w:spacing w:before="20" w:line="220" w:lineRule="exact"/>
        <w:rPr>
          <w:rFonts w:asciiTheme="minorHAnsi" w:eastAsia="Calibri" w:hAnsiTheme="minorHAnsi" w:cs="Calibri"/>
          <w:sz w:val="24"/>
          <w:szCs w:val="24"/>
        </w:rPr>
      </w:pPr>
    </w:p>
    <w:p w14:paraId="57D5CBB3" w14:textId="3C9EAE58" w:rsidR="00BC4550" w:rsidRPr="007939A3" w:rsidRDefault="00C038CF">
      <w:pPr>
        <w:spacing w:before="20" w:line="220" w:lineRule="exact"/>
        <w:rPr>
          <w:rFonts w:asciiTheme="minorHAnsi" w:hAnsiTheme="minorHAnsi"/>
          <w:sz w:val="22"/>
          <w:szCs w:val="22"/>
        </w:rPr>
      </w:pPr>
      <w:r>
        <w:rPr>
          <w:rFonts w:asciiTheme="minorHAnsi" w:hAnsiTheme="minorHAnsi"/>
          <w:sz w:val="22"/>
          <w:szCs w:val="22"/>
        </w:rPr>
        <w:t>As you can see above the raw display of document straight away from the Archives after Webscrapping.</w:t>
      </w:r>
    </w:p>
    <w:p w14:paraId="3FF47C47" w14:textId="1718E092" w:rsidR="00BC4550" w:rsidRPr="007939A3" w:rsidRDefault="00F05438" w:rsidP="00C038CF">
      <w:pPr>
        <w:ind w:right="88"/>
        <w:rPr>
          <w:rFonts w:asciiTheme="minorHAnsi" w:eastAsia="Calibri" w:hAnsiTheme="minorHAnsi" w:cs="Calibri"/>
          <w:sz w:val="24"/>
          <w:szCs w:val="24"/>
        </w:rPr>
      </w:pP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l</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w</w:t>
      </w:r>
      <w:r w:rsidRPr="007939A3">
        <w:rPr>
          <w:rFonts w:asciiTheme="minorHAnsi" w:hAnsiTheme="minorHAnsi"/>
          <w:color w:val="23282D"/>
          <w:spacing w:val="58"/>
          <w:sz w:val="24"/>
          <w:szCs w:val="24"/>
        </w:rPr>
        <w:t xml:space="preserve"> </w:t>
      </w:r>
      <w:r w:rsidR="00C038CF" w:rsidRPr="007939A3">
        <w:rPr>
          <w:rFonts w:asciiTheme="minorHAnsi" w:eastAsia="Calibri" w:hAnsiTheme="minorHAnsi" w:cs="Calibri"/>
          <w:color w:val="23282D"/>
          <w:sz w:val="24"/>
          <w:szCs w:val="24"/>
        </w:rPr>
        <w:t>is</w:t>
      </w:r>
      <w:r w:rsidR="00C038CF" w:rsidRPr="007939A3">
        <w:rPr>
          <w:rFonts w:asciiTheme="minorHAnsi" w:hAnsiTheme="minorHAnsi"/>
          <w:color w:val="23282D"/>
          <w:sz w:val="24"/>
          <w:szCs w:val="24"/>
        </w:rPr>
        <w:t xml:space="preserve"> </w:t>
      </w:r>
      <w:r w:rsidR="00C038CF" w:rsidRPr="007939A3">
        <w:rPr>
          <w:rFonts w:asciiTheme="minorHAnsi" w:hAnsiTheme="minorHAnsi"/>
          <w:color w:val="23282D"/>
          <w:spacing w:val="4"/>
          <w:sz w:val="24"/>
          <w:szCs w:val="24"/>
        </w:rPr>
        <w:t>the</w:t>
      </w:r>
      <w:r w:rsidR="00C038CF" w:rsidRPr="007939A3">
        <w:rPr>
          <w:rFonts w:asciiTheme="minorHAnsi" w:hAnsiTheme="minorHAnsi"/>
          <w:color w:val="23282D"/>
          <w:sz w:val="24"/>
          <w:szCs w:val="24"/>
        </w:rPr>
        <w:t xml:space="preserve"> </w:t>
      </w:r>
      <w:r w:rsidR="00C038CF" w:rsidRPr="007939A3">
        <w:rPr>
          <w:rFonts w:asciiTheme="minorHAnsi" w:hAnsiTheme="minorHAnsi"/>
          <w:color w:val="23282D"/>
          <w:spacing w:val="4"/>
          <w:sz w:val="24"/>
          <w:szCs w:val="24"/>
        </w:rPr>
        <w:t>display</w:t>
      </w:r>
      <w:r w:rsidRPr="007939A3">
        <w:rPr>
          <w:rFonts w:asciiTheme="minorHAnsi" w:hAnsiTheme="minorHAnsi"/>
          <w:color w:val="23282D"/>
          <w:spacing w:val="58"/>
          <w:sz w:val="24"/>
          <w:szCs w:val="24"/>
        </w:rPr>
        <w:t xml:space="preserve"> </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To</w:t>
      </w:r>
      <w:r w:rsidRPr="007939A3">
        <w:rPr>
          <w:rFonts w:asciiTheme="minorHAnsi" w:eastAsia="Calibri" w:hAnsiTheme="minorHAnsi" w:cs="Calibri"/>
          <w:color w:val="23282D"/>
          <w:spacing w:val="-1"/>
          <w:sz w:val="24"/>
          <w:szCs w:val="24"/>
        </w:rPr>
        <w:t>k</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s</w:t>
      </w:r>
      <w:r w:rsidRPr="007939A3">
        <w:rPr>
          <w:rFonts w:asciiTheme="minorHAnsi" w:hAnsiTheme="minorHAnsi"/>
          <w:color w:val="23282D"/>
          <w:spacing w:val="58"/>
          <w:sz w:val="24"/>
          <w:szCs w:val="24"/>
        </w:rPr>
        <w:t xml:space="preserve"> </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m</w:t>
      </w:r>
      <w:r w:rsidRPr="007939A3">
        <w:rPr>
          <w:rFonts w:asciiTheme="minorHAnsi" w:hAnsiTheme="minorHAnsi"/>
          <w:color w:val="23282D"/>
          <w:spacing w:val="58"/>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z w:val="24"/>
          <w:szCs w:val="24"/>
        </w:rPr>
        <w:t xml:space="preserve"> </w:t>
      </w:r>
      <w:r w:rsidR="00C038CF" w:rsidRPr="007939A3">
        <w:rPr>
          <w:rFonts w:asciiTheme="minorHAnsi" w:eastAsia="Calibri" w:hAnsiTheme="minorHAnsi" w:cs="Calibri"/>
          <w:color w:val="23282D"/>
          <w:spacing w:val="1"/>
          <w:sz w:val="24"/>
          <w:szCs w:val="24"/>
        </w:rPr>
        <w:t>f</w:t>
      </w:r>
      <w:r w:rsidR="00C038CF" w:rsidRPr="007939A3">
        <w:rPr>
          <w:rFonts w:asciiTheme="minorHAnsi" w:eastAsia="Calibri" w:hAnsiTheme="minorHAnsi" w:cs="Calibri"/>
          <w:color w:val="23282D"/>
          <w:sz w:val="24"/>
          <w:szCs w:val="24"/>
        </w:rPr>
        <w:t>ir</w:t>
      </w:r>
      <w:r w:rsidR="00C038CF" w:rsidRPr="007939A3">
        <w:rPr>
          <w:rFonts w:asciiTheme="minorHAnsi" w:eastAsia="Calibri" w:hAnsiTheme="minorHAnsi" w:cs="Calibri"/>
          <w:color w:val="23282D"/>
          <w:spacing w:val="-2"/>
          <w:sz w:val="24"/>
          <w:szCs w:val="24"/>
        </w:rPr>
        <w:t>s</w:t>
      </w:r>
      <w:r w:rsidR="00C038CF" w:rsidRPr="007939A3">
        <w:rPr>
          <w:rFonts w:asciiTheme="minorHAnsi" w:eastAsia="Calibri" w:hAnsiTheme="minorHAnsi" w:cs="Calibri"/>
          <w:color w:val="23282D"/>
          <w:sz w:val="24"/>
          <w:szCs w:val="24"/>
        </w:rPr>
        <w:t>t</w:t>
      </w:r>
      <w:r w:rsidR="00C038CF" w:rsidRPr="007939A3">
        <w:rPr>
          <w:rFonts w:asciiTheme="minorHAnsi" w:hAnsiTheme="minorHAnsi"/>
          <w:color w:val="23282D"/>
          <w:sz w:val="24"/>
          <w:szCs w:val="24"/>
        </w:rPr>
        <w:t xml:space="preserve"> </w:t>
      </w:r>
      <w:r w:rsidR="00C038CF" w:rsidRPr="007939A3">
        <w:rPr>
          <w:rFonts w:asciiTheme="minorHAnsi" w:hAnsiTheme="minorHAnsi"/>
          <w:color w:val="23282D"/>
          <w:spacing w:val="3"/>
          <w:sz w:val="24"/>
          <w:szCs w:val="24"/>
        </w:rPr>
        <w:t>Document</w:t>
      </w:r>
      <w:r w:rsidRPr="007939A3">
        <w:rPr>
          <w:rFonts w:asciiTheme="minorHAnsi" w:hAnsiTheme="minorHAnsi"/>
          <w:color w:val="23282D"/>
          <w:spacing w:val="58"/>
          <w:sz w:val="24"/>
          <w:szCs w:val="24"/>
        </w:rPr>
        <w:t xml:space="preserve"> </w:t>
      </w:r>
      <w:proofErr w:type="gramStart"/>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z w:val="24"/>
          <w:szCs w:val="24"/>
        </w:rPr>
        <w:t>r</w:t>
      </w:r>
      <w:r w:rsidRPr="007939A3">
        <w:rPr>
          <w:rFonts w:asciiTheme="minorHAnsi" w:hAnsiTheme="minorHAnsi"/>
          <w:color w:val="23282D"/>
          <w:sz w:val="24"/>
          <w:szCs w:val="24"/>
        </w:rPr>
        <w:t xml:space="preserve"> </w:t>
      </w:r>
      <w:r w:rsidRPr="007939A3">
        <w:rPr>
          <w:rFonts w:asciiTheme="minorHAnsi" w:hAnsiTheme="minorHAnsi"/>
          <w:color w:val="23282D"/>
          <w:spacing w:val="1"/>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ep</w:t>
      </w:r>
      <w:r w:rsidRPr="007939A3">
        <w:rPr>
          <w:rFonts w:asciiTheme="minorHAnsi" w:eastAsia="Calibri" w:hAnsiTheme="minorHAnsi" w:cs="Calibri"/>
          <w:color w:val="23282D"/>
          <w:spacing w:val="-2"/>
          <w:sz w:val="24"/>
          <w:szCs w:val="24"/>
        </w:rPr>
        <w:t>r</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ssi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proofErr w:type="gramEnd"/>
      <w:r w:rsidRPr="007939A3">
        <w:rPr>
          <w:rFonts w:asciiTheme="minorHAnsi" w:hAnsiTheme="minorHAnsi"/>
          <w:color w:val="23282D"/>
          <w:spacing w:val="53"/>
          <w:sz w:val="24"/>
          <w:szCs w:val="24"/>
        </w:rPr>
        <w:t xml:space="preserve"> </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d</w:t>
      </w:r>
      <w:r w:rsidRPr="007939A3">
        <w:rPr>
          <w:rFonts w:asciiTheme="minorHAnsi" w:hAnsiTheme="minorHAnsi"/>
          <w:color w:val="23282D"/>
          <w:sz w:val="24"/>
          <w:szCs w:val="24"/>
        </w:rPr>
        <w:t xml:space="preserve"> </w:t>
      </w:r>
      <w:r w:rsidRPr="007939A3">
        <w:rPr>
          <w:rFonts w:asciiTheme="minorHAnsi" w:hAnsiTheme="minorHAnsi"/>
          <w:color w:val="23282D"/>
          <w:spacing w:val="3"/>
          <w:sz w:val="24"/>
          <w:szCs w:val="24"/>
        </w:rPr>
        <w:t xml:space="preserve"> </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y</w:t>
      </w:r>
      <w:r w:rsidRPr="007939A3">
        <w:rPr>
          <w:rFonts w:asciiTheme="minorHAnsi" w:hAnsiTheme="minorHAnsi"/>
          <w:color w:val="23282D"/>
          <w:spacing w:val="58"/>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z w:val="24"/>
          <w:szCs w:val="24"/>
        </w:rPr>
        <w:t xml:space="preserve"> </w:t>
      </w:r>
      <w:r w:rsidRPr="007939A3">
        <w:rPr>
          <w:rFonts w:asciiTheme="minorHAnsi" w:hAnsiTheme="minorHAnsi"/>
          <w:color w:val="23282D"/>
          <w:spacing w:val="5"/>
          <w:sz w:val="24"/>
          <w:szCs w:val="24"/>
        </w:rPr>
        <w:t xml:space="preserve"> </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pacing w:val="1"/>
          <w:sz w:val="24"/>
          <w:szCs w:val="24"/>
        </w:rPr>
        <w:t>pp</w:t>
      </w:r>
      <w:r w:rsidRPr="007939A3">
        <w:rPr>
          <w:rFonts w:asciiTheme="minorHAnsi" w:eastAsia="Calibri" w:hAnsiTheme="minorHAnsi" w:cs="Calibri"/>
          <w:color w:val="23282D"/>
          <w:sz w:val="24"/>
          <w:szCs w:val="24"/>
        </w:rPr>
        <w:t>ly</w:t>
      </w:r>
      <w:r w:rsidRPr="007939A3">
        <w:rPr>
          <w:rFonts w:asciiTheme="minorHAnsi" w:hAnsiTheme="minorHAnsi"/>
          <w:color w:val="23282D"/>
          <w:spacing w:val="59"/>
          <w:sz w:val="24"/>
          <w:szCs w:val="24"/>
        </w:rPr>
        <w:t xml:space="preserve"> </w:t>
      </w:r>
      <w:r w:rsidRPr="007939A3">
        <w:rPr>
          <w:rFonts w:asciiTheme="minorHAnsi" w:eastAsia="Calibri" w:hAnsiTheme="minorHAnsi" w:cs="Calibri"/>
          <w:color w:val="23282D"/>
          <w:spacing w:val="2"/>
          <w:sz w:val="24"/>
          <w:szCs w:val="24"/>
        </w:rPr>
        <w:t>M</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e</w:t>
      </w:r>
      <w:r w:rsidRPr="007939A3">
        <w:rPr>
          <w:rFonts w:asciiTheme="minorHAnsi" w:hAnsiTheme="minorHAnsi"/>
          <w:color w:val="23282D"/>
          <w:spacing w:val="59"/>
          <w:sz w:val="24"/>
          <w:szCs w:val="24"/>
        </w:rPr>
        <w:t xml:space="preserve"> </w:t>
      </w:r>
      <w:r w:rsidRPr="007939A3">
        <w:rPr>
          <w:rFonts w:asciiTheme="minorHAnsi" w:eastAsia="Calibri" w:hAnsiTheme="minorHAnsi" w:cs="Calibri"/>
          <w:color w:val="23282D"/>
          <w:sz w:val="24"/>
          <w:szCs w:val="24"/>
        </w:rPr>
        <w:t>L</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2"/>
          <w:sz w:val="24"/>
          <w:szCs w:val="24"/>
        </w:rPr>
        <w:t>r</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57"/>
          <w:sz w:val="24"/>
          <w:szCs w:val="24"/>
        </w:rPr>
        <w:t xml:space="preserve"> </w:t>
      </w:r>
      <w:r w:rsidRPr="007939A3">
        <w:rPr>
          <w:rFonts w:asciiTheme="minorHAnsi" w:eastAsia="Calibri" w:hAnsiTheme="minorHAnsi" w:cs="Calibri"/>
          <w:color w:val="23282D"/>
          <w:spacing w:val="1"/>
          <w:sz w:val="24"/>
          <w:szCs w:val="24"/>
        </w:rPr>
        <w:t>A</w:t>
      </w:r>
      <w:r w:rsidRPr="007939A3">
        <w:rPr>
          <w:rFonts w:asciiTheme="minorHAnsi" w:eastAsia="Calibri" w:hAnsiTheme="minorHAnsi" w:cs="Calibri"/>
          <w:color w:val="23282D"/>
          <w:sz w:val="24"/>
          <w:szCs w:val="24"/>
        </w:rPr>
        <w:t>lg</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ri</w:t>
      </w:r>
      <w:r w:rsidRPr="007939A3">
        <w:rPr>
          <w:rFonts w:asciiTheme="minorHAnsi" w:eastAsia="Calibri" w:hAnsiTheme="minorHAnsi" w:cs="Calibri"/>
          <w:color w:val="23282D"/>
          <w:spacing w:val="-1"/>
          <w:sz w:val="24"/>
          <w:szCs w:val="24"/>
        </w:rPr>
        <w:t>th</w:t>
      </w:r>
      <w:r w:rsidRPr="007939A3">
        <w:rPr>
          <w:rFonts w:asciiTheme="minorHAnsi" w:eastAsia="Calibri" w:hAnsiTheme="minorHAnsi" w:cs="Calibri"/>
          <w:color w:val="23282D"/>
          <w:spacing w:val="1"/>
          <w:sz w:val="24"/>
          <w:szCs w:val="24"/>
        </w:rPr>
        <w:t>m</w:t>
      </w:r>
      <w:r w:rsidRPr="007939A3">
        <w:rPr>
          <w:rFonts w:asciiTheme="minorHAnsi" w:eastAsia="Calibri" w:hAnsiTheme="minorHAnsi" w:cs="Calibri"/>
          <w:color w:val="23282D"/>
          <w:sz w:val="24"/>
          <w:szCs w:val="24"/>
        </w:rPr>
        <w:t>.</w:t>
      </w:r>
    </w:p>
    <w:p w14:paraId="21507900" w14:textId="77777777" w:rsidR="00BC4550" w:rsidRPr="007939A3" w:rsidRDefault="00BC4550">
      <w:pPr>
        <w:spacing w:before="16" w:line="240" w:lineRule="exact"/>
        <w:rPr>
          <w:rFonts w:asciiTheme="minorHAnsi" w:hAnsiTheme="minorHAnsi"/>
          <w:sz w:val="24"/>
          <w:szCs w:val="24"/>
        </w:rPr>
      </w:pPr>
    </w:p>
    <w:p w14:paraId="5F1CEC7F" w14:textId="7FE71769" w:rsidR="009275A4" w:rsidRPr="009275A4" w:rsidRDefault="009275A4" w:rsidP="009275A4">
      <w:pPr>
        <w:tabs>
          <w:tab w:val="left" w:pos="820"/>
        </w:tabs>
        <w:ind w:left="840" w:right="151" w:hanging="360"/>
        <w:rPr>
          <w:rFonts w:asciiTheme="minorHAnsi" w:eastAsia="Calibri" w:hAnsiTheme="minorHAnsi" w:cs="Calibri"/>
          <w:color w:val="23282D"/>
          <w:spacing w:val="-1"/>
          <w:sz w:val="24"/>
          <w:szCs w:val="24"/>
        </w:rPr>
      </w:pPr>
      <w:r>
        <w:rPr>
          <w:rFonts w:asciiTheme="minorHAnsi" w:eastAsia="Calibri" w:hAnsiTheme="minorHAnsi" w:cs="Calibri"/>
          <w:color w:val="23282D"/>
          <w:spacing w:val="-1"/>
          <w:sz w:val="24"/>
          <w:szCs w:val="24"/>
        </w:rPr>
        <w:t xml:space="preserve">       </w:t>
      </w:r>
      <w:r w:rsidRPr="009275A4">
        <w:rPr>
          <w:rFonts w:asciiTheme="minorHAnsi" w:eastAsia="Calibri" w:hAnsiTheme="minorHAnsi" w:cs="Calibri"/>
          <w:color w:val="23282D"/>
          <w:spacing w:val="-1"/>
          <w:sz w:val="24"/>
          <w:szCs w:val="24"/>
        </w:rPr>
        <w:t>['intro', 'record', 'date', '</w:t>
      </w:r>
      <w:proofErr w:type="spellStart"/>
      <w:r w:rsidRPr="009275A4">
        <w:rPr>
          <w:rFonts w:asciiTheme="minorHAnsi" w:eastAsia="Calibri" w:hAnsiTheme="minorHAnsi" w:cs="Calibri"/>
          <w:color w:val="23282D"/>
          <w:spacing w:val="-1"/>
          <w:sz w:val="24"/>
          <w:szCs w:val="24"/>
        </w:rPr>
        <w:t>june</w:t>
      </w:r>
      <w:proofErr w:type="spellEnd"/>
      <w:r w:rsidRPr="009275A4">
        <w:rPr>
          <w:rFonts w:asciiTheme="minorHAnsi" w:eastAsia="Calibri" w:hAnsiTheme="minorHAnsi" w:cs="Calibri"/>
          <w:color w:val="23282D"/>
          <w:spacing w:val="-1"/>
          <w:sz w:val="24"/>
          <w:szCs w:val="24"/>
        </w:rPr>
        <w:t>', '</w:t>
      </w:r>
      <w:proofErr w:type="spellStart"/>
      <w:r w:rsidRPr="009275A4">
        <w:rPr>
          <w:rFonts w:asciiTheme="minorHAnsi" w:eastAsia="Calibri" w:hAnsiTheme="minorHAnsi" w:cs="Calibri"/>
          <w:color w:val="23282D"/>
          <w:spacing w:val="-1"/>
          <w:sz w:val="24"/>
          <w:szCs w:val="24"/>
        </w:rPr>
        <w:t>russ</w:t>
      </w:r>
      <w:proofErr w:type="spellEnd"/>
      <w:r w:rsidRPr="009275A4">
        <w:rPr>
          <w:rFonts w:asciiTheme="minorHAnsi" w:eastAsia="Calibri" w:hAnsiTheme="minorHAnsi" w:cs="Calibri"/>
          <w:color w:val="23282D"/>
          <w:spacing w:val="-1"/>
          <w:sz w:val="24"/>
          <w:szCs w:val="24"/>
        </w:rPr>
        <w:t>', 'ambitious', 'book', 'try', 'analyze', '</w:t>
      </w:r>
      <w:proofErr w:type="spellStart"/>
      <w:r w:rsidRPr="009275A4">
        <w:rPr>
          <w:rFonts w:asciiTheme="minorHAnsi" w:eastAsia="Calibri" w:hAnsiTheme="minorHAnsi" w:cs="Calibri"/>
          <w:color w:val="23282D"/>
          <w:spacing w:val="-1"/>
          <w:sz w:val="24"/>
          <w:szCs w:val="24"/>
        </w:rPr>
        <w:t>america</w:t>
      </w:r>
      <w:proofErr w:type="spellEnd"/>
      <w:r w:rsidRPr="009275A4">
        <w:rPr>
          <w:rFonts w:asciiTheme="minorHAnsi" w:eastAsia="Calibri" w:hAnsiTheme="minorHAnsi" w:cs="Calibri"/>
          <w:color w:val="23282D"/>
          <w:spacing w:val="-1"/>
          <w:sz w:val="24"/>
          <w:szCs w:val="24"/>
        </w:rPr>
        <w:t>', 'go', 'thin</w:t>
      </w:r>
      <w:r>
        <w:rPr>
          <w:rFonts w:asciiTheme="minorHAnsi" w:eastAsia="Calibri" w:hAnsiTheme="minorHAnsi" w:cs="Calibri"/>
          <w:color w:val="23282D"/>
          <w:spacing w:val="-1"/>
          <w:sz w:val="24"/>
          <w:szCs w:val="24"/>
        </w:rPr>
        <w:t xml:space="preserve">   </w:t>
      </w:r>
      <w:r w:rsidRPr="009275A4">
        <w:rPr>
          <w:rFonts w:asciiTheme="minorHAnsi" w:eastAsia="Calibri" w:hAnsiTheme="minorHAnsi" w:cs="Calibri"/>
          <w:color w:val="23282D"/>
          <w:spacing w:val="-1"/>
          <w:sz w:val="24"/>
          <w:szCs w:val="24"/>
        </w:rPr>
        <w:t>k', 'provoke', 'start', '</w:t>
      </w:r>
      <w:proofErr w:type="spellStart"/>
      <w:r w:rsidRPr="009275A4">
        <w:rPr>
          <w:rFonts w:asciiTheme="minorHAnsi" w:eastAsia="Calibri" w:hAnsiTheme="minorHAnsi" w:cs="Calibri"/>
          <w:color w:val="23282D"/>
          <w:spacing w:val="-1"/>
          <w:sz w:val="24"/>
          <w:szCs w:val="24"/>
        </w:rPr>
        <w:t>america</w:t>
      </w:r>
      <w:proofErr w:type="spellEnd"/>
      <w:r w:rsidRPr="009275A4">
        <w:rPr>
          <w:rFonts w:asciiTheme="minorHAnsi" w:eastAsia="Calibri" w:hAnsiTheme="minorHAnsi" w:cs="Calibri"/>
          <w:color w:val="23282D"/>
          <w:spacing w:val="-1"/>
          <w:sz w:val="24"/>
          <w:szCs w:val="24"/>
        </w:rPr>
        <w:t>', 'argue', 'republicans', 'democrats', 'suffer', 'nostalgia', 'past', 'explain', 'guest', 'right', 'book', 'begin', 'intense', 'frustration', 'overwhelm', 'public', 'life', '</w:t>
      </w:r>
      <w:proofErr w:type="spellStart"/>
      <w:r w:rsidRPr="009275A4">
        <w:rPr>
          <w:rFonts w:asciiTheme="minorHAnsi" w:eastAsia="Calibri" w:hAnsiTheme="minorHAnsi" w:cs="Calibri"/>
          <w:color w:val="23282D"/>
          <w:spacing w:val="-1"/>
          <w:sz w:val="24"/>
          <w:szCs w:val="24"/>
        </w:rPr>
        <w:t>america</w:t>
      </w:r>
      <w:proofErr w:type="spellEnd"/>
      <w:r w:rsidRPr="009275A4">
        <w:rPr>
          <w:rFonts w:asciiTheme="minorHAnsi" w:eastAsia="Calibri" w:hAnsiTheme="minorHAnsi" w:cs="Calibri"/>
          <w:color w:val="23282D"/>
          <w:spacing w:val="-1"/>
          <w:sz w:val="24"/>
          <w:szCs w:val="24"/>
        </w:rPr>
        <w:t>']</w:t>
      </w:r>
    </w:p>
    <w:p w14:paraId="2C7B6358" w14:textId="77777777" w:rsidR="00BC4550" w:rsidRPr="007939A3" w:rsidRDefault="00BC4550">
      <w:pPr>
        <w:spacing w:before="1" w:line="260" w:lineRule="exact"/>
        <w:rPr>
          <w:rFonts w:asciiTheme="minorHAnsi" w:hAnsiTheme="minorHAnsi"/>
          <w:sz w:val="26"/>
          <w:szCs w:val="26"/>
        </w:rPr>
      </w:pPr>
    </w:p>
    <w:p w14:paraId="149EEEC1" w14:textId="2646247A" w:rsidR="00BC4550" w:rsidRPr="007939A3" w:rsidRDefault="00F05438" w:rsidP="009275A4">
      <w:pPr>
        <w:tabs>
          <w:tab w:val="left" w:pos="820"/>
        </w:tabs>
        <w:ind w:right="1058"/>
        <w:rPr>
          <w:rFonts w:asciiTheme="minorHAnsi" w:eastAsia="Calibri" w:hAnsiTheme="minorHAnsi" w:cs="Calibri"/>
          <w:sz w:val="24"/>
          <w:szCs w:val="24"/>
        </w:rPr>
      </w:pPr>
      <w:r w:rsidRPr="007939A3">
        <w:rPr>
          <w:rFonts w:asciiTheme="minorHAnsi" w:eastAsia="Calibri" w:hAnsiTheme="minorHAnsi" w:cs="Calibri"/>
          <w:color w:val="23282D"/>
          <w:sz w:val="24"/>
          <w:szCs w:val="24"/>
        </w:rPr>
        <w:t>Fr</w:t>
      </w:r>
      <w:r w:rsidRPr="007939A3">
        <w:rPr>
          <w:rFonts w:asciiTheme="minorHAnsi" w:eastAsia="Calibri" w:hAnsiTheme="minorHAnsi" w:cs="Calibri"/>
          <w:color w:val="23282D"/>
          <w:spacing w:val="1"/>
          <w:sz w:val="24"/>
          <w:szCs w:val="24"/>
        </w:rPr>
        <w:t>eq</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pacing w:val="1"/>
          <w:sz w:val="24"/>
          <w:szCs w:val="24"/>
        </w:rPr>
        <w:t>en</w:t>
      </w:r>
      <w:r w:rsidRPr="007939A3">
        <w:rPr>
          <w:rFonts w:asciiTheme="minorHAnsi" w:eastAsia="Calibri" w:hAnsiTheme="minorHAnsi" w:cs="Calibri"/>
          <w:color w:val="23282D"/>
          <w:sz w:val="24"/>
          <w:szCs w:val="24"/>
        </w:rPr>
        <w:t>cy</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t</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8"/>
          <w:sz w:val="24"/>
          <w:szCs w:val="24"/>
        </w:rPr>
        <w:t xml:space="preserve"> </w:t>
      </w:r>
      <w:proofErr w:type="gramStart"/>
      <w:r w:rsidRPr="007939A3">
        <w:rPr>
          <w:rFonts w:asciiTheme="minorHAnsi" w:eastAsia="Calibri" w:hAnsiTheme="minorHAnsi" w:cs="Calibri"/>
          <w:color w:val="23282D"/>
          <w:sz w:val="24"/>
          <w:szCs w:val="24"/>
        </w:rPr>
        <w:t>W</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pacing w:val="-2"/>
          <w:sz w:val="24"/>
          <w:szCs w:val="24"/>
        </w:rPr>
        <w:t>r</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s</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 </w:t>
      </w:r>
      <w:r w:rsidRPr="007939A3">
        <w:rPr>
          <w:rFonts w:asciiTheme="minorHAnsi" w:eastAsia="Calibri" w:hAnsiTheme="minorHAnsi" w:cs="Calibri"/>
          <w:color w:val="23282D"/>
          <w:sz w:val="24"/>
          <w:szCs w:val="24"/>
        </w:rPr>
        <w:t>-</w:t>
      </w:r>
      <w:proofErr w:type="gramEnd"/>
      <w:r w:rsidRPr="007939A3">
        <w:rPr>
          <w:rFonts w:asciiTheme="minorHAnsi" w:hAnsiTheme="minorHAnsi"/>
          <w:color w:val="23282D"/>
          <w:spacing w:val="-5"/>
          <w:sz w:val="24"/>
          <w:szCs w:val="24"/>
        </w:rPr>
        <w:t xml:space="preserve"> </w:t>
      </w:r>
      <w:proofErr w:type="spellStart"/>
      <w:r w:rsidRPr="007939A3">
        <w:rPr>
          <w:rFonts w:asciiTheme="minorHAnsi" w:eastAsia="Calibri" w:hAnsiTheme="minorHAnsi" w:cs="Calibri"/>
          <w:color w:val="23282D"/>
          <w:sz w:val="24"/>
          <w:szCs w:val="24"/>
        </w:rPr>
        <w:t>G</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sim</w:t>
      </w:r>
      <w:proofErr w:type="spellEnd"/>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do</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2</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w</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2"/>
          <w:sz w:val="24"/>
          <w:szCs w:val="24"/>
        </w:rPr>
        <w:t>r</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vi</w:t>
      </w:r>
      <w:r w:rsidRPr="007939A3">
        <w:rPr>
          <w:rFonts w:asciiTheme="minorHAnsi" w:eastAsia="Calibri" w:hAnsiTheme="minorHAnsi" w:cs="Calibri"/>
          <w:color w:val="23282D"/>
          <w:spacing w:val="1"/>
          <w:sz w:val="24"/>
          <w:szCs w:val="24"/>
        </w:rPr>
        <w:t>de</w:t>
      </w:r>
      <w:r w:rsidRPr="007939A3">
        <w:rPr>
          <w:rFonts w:asciiTheme="minorHAnsi" w:eastAsia="Calibri" w:hAnsiTheme="minorHAnsi" w:cs="Calibri"/>
          <w:color w:val="23282D"/>
          <w:sz w:val="24"/>
          <w:szCs w:val="24"/>
        </w:rPr>
        <w:t>s</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z w:val="24"/>
          <w:szCs w:val="24"/>
        </w:rPr>
        <w:t>a</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me</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d</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pacing w:val="-5"/>
          <w:sz w:val="24"/>
          <w:szCs w:val="24"/>
        </w:rPr>
        <w:t xml:space="preserve"> </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t</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009275A4">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1"/>
          <w:sz w:val="24"/>
          <w:szCs w:val="24"/>
        </w:rPr>
        <w:t>q</w:t>
      </w:r>
      <w:r w:rsidRPr="007939A3">
        <w:rPr>
          <w:rFonts w:asciiTheme="minorHAnsi" w:eastAsia="Calibri" w:hAnsiTheme="minorHAnsi" w:cs="Calibri"/>
          <w:color w:val="23282D"/>
          <w:spacing w:val="1"/>
          <w:sz w:val="24"/>
          <w:szCs w:val="24"/>
        </w:rPr>
        <w:t>uen</w:t>
      </w:r>
      <w:r w:rsidRPr="007939A3">
        <w:rPr>
          <w:rFonts w:asciiTheme="minorHAnsi" w:eastAsia="Calibri" w:hAnsiTheme="minorHAnsi" w:cs="Calibri"/>
          <w:color w:val="23282D"/>
          <w:sz w:val="24"/>
          <w:szCs w:val="24"/>
        </w:rPr>
        <w:t>cy</w:t>
      </w:r>
      <w:r w:rsidRPr="007939A3">
        <w:rPr>
          <w:rFonts w:asciiTheme="minorHAnsi" w:hAnsiTheme="minorHAnsi"/>
          <w:color w:val="23282D"/>
          <w:spacing w:val="-17"/>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pacing w:val="-1"/>
          <w:sz w:val="24"/>
          <w:szCs w:val="24"/>
        </w:rPr>
        <w:t>w</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pacing w:val="-2"/>
          <w:sz w:val="24"/>
          <w:szCs w:val="24"/>
        </w:rPr>
        <w:t>r</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s</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z w:val="24"/>
          <w:szCs w:val="24"/>
        </w:rPr>
        <w:t>n</w:t>
      </w:r>
      <w:r w:rsidRPr="007939A3">
        <w:rPr>
          <w:rFonts w:asciiTheme="minorHAnsi" w:hAnsiTheme="minorHAnsi"/>
          <w:color w:val="23282D"/>
          <w:spacing w:val="-4"/>
          <w:sz w:val="24"/>
          <w:szCs w:val="24"/>
        </w:rPr>
        <w:t xml:space="preserve"> </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z w:val="24"/>
          <w:szCs w:val="24"/>
        </w:rPr>
        <w:t>ch</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do</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pacing w:val="-2"/>
          <w:sz w:val="24"/>
          <w:szCs w:val="24"/>
        </w:rPr>
        <w:t>m</w:t>
      </w:r>
      <w:r w:rsidRPr="007939A3">
        <w:rPr>
          <w:rFonts w:asciiTheme="minorHAnsi" w:eastAsia="Calibri" w:hAnsiTheme="minorHAnsi" w:cs="Calibri"/>
          <w:color w:val="23282D"/>
          <w:spacing w:val="1"/>
          <w:sz w:val="24"/>
          <w:szCs w:val="24"/>
        </w:rPr>
        <w:t>ent</w:t>
      </w:r>
      <w:r w:rsidRPr="007939A3">
        <w:rPr>
          <w:rFonts w:asciiTheme="minorHAnsi" w:eastAsia="Calibri" w:hAnsiTheme="minorHAnsi" w:cs="Calibri"/>
          <w:color w:val="23282D"/>
          <w:sz w:val="24"/>
          <w:szCs w:val="24"/>
        </w:rPr>
        <w:t>s</w:t>
      </w:r>
      <w:r w:rsidRPr="007939A3">
        <w:rPr>
          <w:rFonts w:asciiTheme="minorHAnsi" w:hAnsiTheme="minorHAnsi"/>
          <w:color w:val="23282D"/>
          <w:spacing w:val="-16"/>
          <w:sz w:val="24"/>
          <w:szCs w:val="24"/>
        </w:rPr>
        <w:t xml:space="preserve"> </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r</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alysis</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z w:val="24"/>
          <w:szCs w:val="24"/>
        </w:rPr>
        <w:t>in</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z w:val="24"/>
          <w:szCs w:val="24"/>
        </w:rPr>
        <w:t>l</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pacing w:val="1"/>
          <w:sz w:val="24"/>
          <w:szCs w:val="24"/>
        </w:rPr>
        <w:t>te</w:t>
      </w:r>
      <w:r w:rsidRPr="007939A3">
        <w:rPr>
          <w:rFonts w:asciiTheme="minorHAnsi" w:eastAsia="Calibri" w:hAnsiTheme="minorHAnsi" w:cs="Calibri"/>
          <w:color w:val="23282D"/>
          <w:sz w:val="24"/>
          <w:szCs w:val="24"/>
        </w:rPr>
        <w:t>r</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z w:val="24"/>
          <w:szCs w:val="24"/>
        </w:rPr>
        <w:t>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2"/>
          <w:sz w:val="24"/>
          <w:szCs w:val="24"/>
        </w:rPr>
        <w:t>g</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w:t>
      </w:r>
    </w:p>
    <w:p w14:paraId="303A160A" w14:textId="77777777" w:rsidR="00BC4550" w:rsidRPr="007939A3" w:rsidRDefault="00BC4550">
      <w:pPr>
        <w:spacing w:before="2" w:line="240" w:lineRule="exact"/>
        <w:rPr>
          <w:rFonts w:asciiTheme="minorHAnsi" w:hAnsiTheme="minorHAnsi"/>
          <w:sz w:val="24"/>
          <w:szCs w:val="24"/>
        </w:rPr>
      </w:pPr>
    </w:p>
    <w:p w14:paraId="3F6C52C0" w14:textId="77777777" w:rsidR="00BC4550" w:rsidRPr="001105DC" w:rsidRDefault="00F05438">
      <w:pPr>
        <w:ind w:left="840" w:right="5113"/>
        <w:rPr>
          <w:rFonts w:asciiTheme="minorHAnsi" w:eastAsia="Calibri" w:hAnsiTheme="minorHAnsi" w:cs="Calibri"/>
          <w:color w:val="23282D"/>
          <w:spacing w:val="-1"/>
          <w:sz w:val="24"/>
          <w:szCs w:val="24"/>
        </w:rPr>
      </w:pPr>
      <w:proofErr w:type="gramStart"/>
      <w:r w:rsidRPr="001105DC">
        <w:rPr>
          <w:rFonts w:asciiTheme="minorHAnsi" w:eastAsia="Calibri" w:hAnsiTheme="minorHAnsi" w:cs="Calibri"/>
          <w:color w:val="23282D"/>
          <w:spacing w:val="-1"/>
          <w:sz w:val="24"/>
          <w:szCs w:val="24"/>
        </w:rPr>
        <w:t>Word  5</w:t>
      </w:r>
      <w:proofErr w:type="gramEnd"/>
      <w:r w:rsidRPr="001105DC">
        <w:rPr>
          <w:rFonts w:asciiTheme="minorHAnsi" w:eastAsia="Calibri" w:hAnsiTheme="minorHAnsi" w:cs="Calibri"/>
          <w:color w:val="23282D"/>
          <w:spacing w:val="-1"/>
          <w:sz w:val="24"/>
          <w:szCs w:val="24"/>
        </w:rPr>
        <w:t xml:space="preserve">  ("address")  appears  1  time. </w:t>
      </w:r>
      <w:proofErr w:type="gramStart"/>
      <w:r w:rsidRPr="001105DC">
        <w:rPr>
          <w:rFonts w:asciiTheme="minorHAnsi" w:eastAsia="Calibri" w:hAnsiTheme="minorHAnsi" w:cs="Calibri"/>
          <w:color w:val="23282D"/>
          <w:spacing w:val="-1"/>
          <w:sz w:val="24"/>
          <w:szCs w:val="24"/>
        </w:rPr>
        <w:t>Word  16</w:t>
      </w:r>
      <w:proofErr w:type="gramEnd"/>
      <w:r w:rsidRPr="001105DC">
        <w:rPr>
          <w:rFonts w:asciiTheme="minorHAnsi" w:eastAsia="Calibri" w:hAnsiTheme="minorHAnsi" w:cs="Calibri"/>
          <w:color w:val="23282D"/>
          <w:spacing w:val="-1"/>
          <w:sz w:val="24"/>
          <w:szCs w:val="24"/>
        </w:rPr>
        <w:t xml:space="preserve">  ("appeal")  appears  6  time. </w:t>
      </w:r>
      <w:proofErr w:type="gramStart"/>
      <w:r w:rsidRPr="001105DC">
        <w:rPr>
          <w:rFonts w:asciiTheme="minorHAnsi" w:eastAsia="Calibri" w:hAnsiTheme="minorHAnsi" w:cs="Calibri"/>
          <w:color w:val="23282D"/>
          <w:spacing w:val="-1"/>
          <w:sz w:val="24"/>
          <w:szCs w:val="24"/>
        </w:rPr>
        <w:t>Word  19</w:t>
      </w:r>
      <w:proofErr w:type="gramEnd"/>
      <w:r w:rsidRPr="001105DC">
        <w:rPr>
          <w:rFonts w:asciiTheme="minorHAnsi" w:eastAsia="Calibri" w:hAnsiTheme="minorHAnsi" w:cs="Calibri"/>
          <w:color w:val="23282D"/>
          <w:spacing w:val="-1"/>
          <w:sz w:val="24"/>
          <w:szCs w:val="24"/>
        </w:rPr>
        <w:t xml:space="preserve">  ("approach")  appears  8  time. </w:t>
      </w:r>
      <w:proofErr w:type="gramStart"/>
      <w:r w:rsidRPr="001105DC">
        <w:rPr>
          <w:rFonts w:asciiTheme="minorHAnsi" w:eastAsia="Calibri" w:hAnsiTheme="minorHAnsi" w:cs="Calibri"/>
          <w:color w:val="23282D"/>
          <w:spacing w:val="-1"/>
          <w:sz w:val="24"/>
          <w:szCs w:val="24"/>
        </w:rPr>
        <w:t>Word  24</w:t>
      </w:r>
      <w:proofErr w:type="gramEnd"/>
      <w:r w:rsidRPr="001105DC">
        <w:rPr>
          <w:rFonts w:asciiTheme="minorHAnsi" w:eastAsia="Calibri" w:hAnsiTheme="minorHAnsi" w:cs="Calibri"/>
          <w:color w:val="23282D"/>
          <w:spacing w:val="-1"/>
          <w:sz w:val="24"/>
          <w:szCs w:val="24"/>
        </w:rPr>
        <w:t xml:space="preserve">  ("articulate")  appears  4  time. </w:t>
      </w:r>
      <w:proofErr w:type="gramStart"/>
      <w:r w:rsidRPr="001105DC">
        <w:rPr>
          <w:rFonts w:asciiTheme="minorHAnsi" w:eastAsia="Calibri" w:hAnsiTheme="minorHAnsi" w:cs="Calibri"/>
          <w:color w:val="23282D"/>
          <w:spacing w:val="-1"/>
          <w:sz w:val="24"/>
          <w:szCs w:val="24"/>
        </w:rPr>
        <w:t>Word  25</w:t>
      </w:r>
      <w:proofErr w:type="gramEnd"/>
      <w:r w:rsidRPr="001105DC">
        <w:rPr>
          <w:rFonts w:asciiTheme="minorHAnsi" w:eastAsia="Calibri" w:hAnsiTheme="minorHAnsi" w:cs="Calibri"/>
          <w:color w:val="23282D"/>
          <w:spacing w:val="-1"/>
          <w:sz w:val="24"/>
          <w:szCs w:val="24"/>
        </w:rPr>
        <w:t xml:space="preserve">  ("ask")  appears  1  time.</w:t>
      </w:r>
    </w:p>
    <w:p w14:paraId="39AF76C7" w14:textId="77777777" w:rsidR="00BC4550" w:rsidRPr="007939A3" w:rsidRDefault="00BC4550">
      <w:pPr>
        <w:spacing w:line="200" w:lineRule="exact"/>
        <w:rPr>
          <w:rFonts w:asciiTheme="minorHAnsi" w:hAnsiTheme="minorHAnsi"/>
        </w:rPr>
      </w:pPr>
    </w:p>
    <w:p w14:paraId="1B6C80C5" w14:textId="77777777" w:rsidR="00BC4550" w:rsidRPr="007939A3" w:rsidRDefault="00BC4550">
      <w:pPr>
        <w:spacing w:line="200" w:lineRule="exact"/>
        <w:rPr>
          <w:rFonts w:asciiTheme="minorHAnsi" w:hAnsiTheme="minorHAnsi"/>
        </w:rPr>
      </w:pPr>
    </w:p>
    <w:p w14:paraId="2C94BC31" w14:textId="77777777" w:rsidR="00BC4550" w:rsidRPr="007939A3" w:rsidRDefault="00BC4550">
      <w:pPr>
        <w:spacing w:line="200" w:lineRule="exact"/>
        <w:rPr>
          <w:rFonts w:asciiTheme="minorHAnsi" w:hAnsiTheme="minorHAnsi"/>
        </w:rPr>
      </w:pPr>
    </w:p>
    <w:p w14:paraId="6104673C" w14:textId="77777777" w:rsidR="00BC4550" w:rsidRPr="007939A3" w:rsidRDefault="00BC4550">
      <w:pPr>
        <w:spacing w:before="16" w:line="240" w:lineRule="exact"/>
        <w:rPr>
          <w:rFonts w:asciiTheme="minorHAnsi" w:hAnsiTheme="minorHAnsi"/>
          <w:sz w:val="24"/>
          <w:szCs w:val="24"/>
        </w:rPr>
      </w:pPr>
    </w:p>
    <w:p w14:paraId="44C163D4" w14:textId="77777777" w:rsidR="009275A4" w:rsidRDefault="009275A4">
      <w:pPr>
        <w:ind w:left="120"/>
        <w:rPr>
          <w:rFonts w:asciiTheme="minorHAnsi" w:eastAsia="Calibri" w:hAnsiTheme="minorHAnsi" w:cs="Calibri"/>
          <w:b/>
          <w:color w:val="23282D"/>
          <w:spacing w:val="1"/>
          <w:sz w:val="30"/>
          <w:szCs w:val="30"/>
        </w:rPr>
      </w:pPr>
    </w:p>
    <w:p w14:paraId="6C923721" w14:textId="77777777" w:rsidR="00E03433" w:rsidRDefault="00E03433" w:rsidP="00E03433">
      <w:pPr>
        <w:rPr>
          <w:rFonts w:asciiTheme="minorHAnsi" w:eastAsia="Calibri" w:hAnsiTheme="minorHAnsi" w:cs="Calibri"/>
          <w:b/>
          <w:color w:val="23282D"/>
          <w:spacing w:val="1"/>
          <w:sz w:val="30"/>
          <w:szCs w:val="30"/>
        </w:rPr>
      </w:pPr>
    </w:p>
    <w:p w14:paraId="37B26BEF" w14:textId="77777777" w:rsidR="007E58E9" w:rsidRDefault="007E58E9" w:rsidP="00E03433">
      <w:pPr>
        <w:rPr>
          <w:rFonts w:asciiTheme="minorHAnsi" w:eastAsia="Calibri" w:hAnsiTheme="minorHAnsi" w:cs="Calibri"/>
          <w:b/>
          <w:color w:val="23282D"/>
          <w:spacing w:val="1"/>
          <w:sz w:val="30"/>
          <w:szCs w:val="30"/>
        </w:rPr>
      </w:pPr>
    </w:p>
    <w:p w14:paraId="00F954EC" w14:textId="52E37D73" w:rsidR="00BC4550" w:rsidRPr="007939A3" w:rsidRDefault="00F05438" w:rsidP="00E03433">
      <w:pPr>
        <w:rPr>
          <w:rFonts w:asciiTheme="minorHAnsi" w:eastAsia="Calibri" w:hAnsiTheme="minorHAnsi" w:cs="Calibri"/>
          <w:sz w:val="30"/>
          <w:szCs w:val="30"/>
        </w:rPr>
      </w:pPr>
      <w:r w:rsidRPr="007939A3">
        <w:rPr>
          <w:rFonts w:asciiTheme="minorHAnsi" w:eastAsia="Calibri" w:hAnsiTheme="minorHAnsi" w:cs="Calibri"/>
          <w:b/>
          <w:color w:val="23282D"/>
          <w:spacing w:val="1"/>
          <w:sz w:val="30"/>
          <w:szCs w:val="30"/>
        </w:rPr>
        <w:t>T</w:t>
      </w:r>
      <w:r w:rsidRPr="007939A3">
        <w:rPr>
          <w:rFonts w:asciiTheme="minorHAnsi" w:eastAsia="Calibri" w:hAnsiTheme="minorHAnsi" w:cs="Calibri"/>
          <w:b/>
          <w:color w:val="23282D"/>
          <w:sz w:val="30"/>
          <w:szCs w:val="30"/>
        </w:rPr>
        <w:t>op</w:t>
      </w:r>
      <w:r w:rsidRPr="007939A3">
        <w:rPr>
          <w:rFonts w:asciiTheme="minorHAnsi" w:eastAsia="Calibri" w:hAnsiTheme="minorHAnsi" w:cs="Calibri"/>
          <w:b/>
          <w:color w:val="23282D"/>
          <w:spacing w:val="1"/>
          <w:sz w:val="30"/>
          <w:szCs w:val="30"/>
        </w:rPr>
        <w:t>i</w:t>
      </w:r>
      <w:r w:rsidRPr="007939A3">
        <w:rPr>
          <w:rFonts w:asciiTheme="minorHAnsi" w:eastAsia="Calibri" w:hAnsiTheme="minorHAnsi" w:cs="Calibri"/>
          <w:b/>
          <w:color w:val="23282D"/>
          <w:sz w:val="30"/>
          <w:szCs w:val="30"/>
        </w:rPr>
        <w:t>c</w:t>
      </w:r>
      <w:r w:rsidRPr="007939A3">
        <w:rPr>
          <w:rFonts w:asciiTheme="minorHAnsi" w:hAnsiTheme="minorHAnsi"/>
          <w:b/>
          <w:color w:val="23282D"/>
          <w:spacing w:val="-15"/>
          <w:sz w:val="30"/>
          <w:szCs w:val="30"/>
        </w:rPr>
        <w:t xml:space="preserve"> </w:t>
      </w:r>
      <w:r w:rsidRPr="007939A3">
        <w:rPr>
          <w:rFonts w:asciiTheme="minorHAnsi" w:eastAsia="Calibri" w:hAnsiTheme="minorHAnsi" w:cs="Calibri"/>
          <w:b/>
          <w:color w:val="23282D"/>
          <w:sz w:val="30"/>
          <w:szCs w:val="30"/>
        </w:rPr>
        <w:t>Mod</w:t>
      </w:r>
      <w:r w:rsidRPr="007939A3">
        <w:rPr>
          <w:rFonts w:asciiTheme="minorHAnsi" w:eastAsia="Calibri" w:hAnsiTheme="minorHAnsi" w:cs="Calibri"/>
          <w:b/>
          <w:color w:val="23282D"/>
          <w:spacing w:val="1"/>
          <w:sz w:val="30"/>
          <w:szCs w:val="30"/>
        </w:rPr>
        <w:t>eli</w:t>
      </w:r>
      <w:r w:rsidRPr="007939A3">
        <w:rPr>
          <w:rFonts w:asciiTheme="minorHAnsi" w:eastAsia="Calibri" w:hAnsiTheme="minorHAnsi" w:cs="Calibri"/>
          <w:b/>
          <w:color w:val="23282D"/>
          <w:sz w:val="30"/>
          <w:szCs w:val="30"/>
        </w:rPr>
        <w:t>ng</w:t>
      </w:r>
      <w:r w:rsidRPr="007939A3">
        <w:rPr>
          <w:rFonts w:asciiTheme="minorHAnsi" w:hAnsiTheme="minorHAnsi"/>
          <w:b/>
          <w:color w:val="23282D"/>
          <w:spacing w:val="-18"/>
          <w:sz w:val="30"/>
          <w:szCs w:val="30"/>
        </w:rPr>
        <w:t xml:space="preserve"> </w:t>
      </w:r>
      <w:r w:rsidRPr="007939A3">
        <w:rPr>
          <w:rFonts w:asciiTheme="minorHAnsi" w:eastAsia="Calibri" w:hAnsiTheme="minorHAnsi" w:cs="Calibri"/>
          <w:b/>
          <w:color w:val="23282D"/>
          <w:spacing w:val="1"/>
          <w:sz w:val="30"/>
          <w:szCs w:val="30"/>
        </w:rPr>
        <w:t>a</w:t>
      </w:r>
      <w:r w:rsidRPr="007939A3">
        <w:rPr>
          <w:rFonts w:asciiTheme="minorHAnsi" w:eastAsia="Calibri" w:hAnsiTheme="minorHAnsi" w:cs="Calibri"/>
          <w:b/>
          <w:color w:val="23282D"/>
          <w:spacing w:val="3"/>
          <w:sz w:val="30"/>
          <w:szCs w:val="30"/>
        </w:rPr>
        <w:t>n</w:t>
      </w:r>
      <w:r w:rsidRPr="007939A3">
        <w:rPr>
          <w:rFonts w:asciiTheme="minorHAnsi" w:eastAsia="Calibri" w:hAnsiTheme="minorHAnsi" w:cs="Calibri"/>
          <w:b/>
          <w:color w:val="23282D"/>
          <w:sz w:val="30"/>
          <w:szCs w:val="30"/>
        </w:rPr>
        <w:t>d</w:t>
      </w:r>
      <w:r w:rsidRPr="007939A3">
        <w:rPr>
          <w:rFonts w:asciiTheme="minorHAnsi" w:hAnsiTheme="minorHAnsi"/>
          <w:b/>
          <w:color w:val="23282D"/>
          <w:spacing w:val="-13"/>
          <w:sz w:val="30"/>
          <w:szCs w:val="30"/>
        </w:rPr>
        <w:t xml:space="preserve"> </w:t>
      </w:r>
      <w:r w:rsidRPr="007939A3">
        <w:rPr>
          <w:rFonts w:asciiTheme="minorHAnsi" w:eastAsia="Calibri" w:hAnsiTheme="minorHAnsi" w:cs="Calibri"/>
          <w:b/>
          <w:color w:val="23282D"/>
          <w:spacing w:val="1"/>
          <w:sz w:val="30"/>
          <w:szCs w:val="30"/>
        </w:rPr>
        <w:t>A</w:t>
      </w:r>
      <w:r w:rsidRPr="007939A3">
        <w:rPr>
          <w:rFonts w:asciiTheme="minorHAnsi" w:eastAsia="Calibri" w:hAnsiTheme="minorHAnsi" w:cs="Calibri"/>
          <w:b/>
          <w:color w:val="23282D"/>
          <w:sz w:val="30"/>
          <w:szCs w:val="30"/>
        </w:rPr>
        <w:t>n</w:t>
      </w:r>
      <w:r w:rsidRPr="007939A3">
        <w:rPr>
          <w:rFonts w:asciiTheme="minorHAnsi" w:eastAsia="Calibri" w:hAnsiTheme="minorHAnsi" w:cs="Calibri"/>
          <w:b/>
          <w:color w:val="23282D"/>
          <w:spacing w:val="1"/>
          <w:sz w:val="30"/>
          <w:szCs w:val="30"/>
        </w:rPr>
        <w:t>al</w:t>
      </w:r>
      <w:r w:rsidRPr="007939A3">
        <w:rPr>
          <w:rFonts w:asciiTheme="minorHAnsi" w:eastAsia="Calibri" w:hAnsiTheme="minorHAnsi" w:cs="Calibri"/>
          <w:b/>
          <w:color w:val="23282D"/>
          <w:sz w:val="30"/>
          <w:szCs w:val="30"/>
        </w:rPr>
        <w:t>y</w:t>
      </w:r>
      <w:r w:rsidRPr="007939A3">
        <w:rPr>
          <w:rFonts w:asciiTheme="minorHAnsi" w:eastAsia="Calibri" w:hAnsiTheme="minorHAnsi" w:cs="Calibri"/>
          <w:b/>
          <w:color w:val="23282D"/>
          <w:spacing w:val="1"/>
          <w:sz w:val="30"/>
          <w:szCs w:val="30"/>
        </w:rPr>
        <w:t>si</w:t>
      </w:r>
      <w:r w:rsidRPr="007939A3">
        <w:rPr>
          <w:rFonts w:asciiTheme="minorHAnsi" w:eastAsia="Calibri" w:hAnsiTheme="minorHAnsi" w:cs="Calibri"/>
          <w:b/>
          <w:color w:val="23282D"/>
          <w:sz w:val="30"/>
          <w:szCs w:val="30"/>
        </w:rPr>
        <w:t>s</w:t>
      </w:r>
    </w:p>
    <w:p w14:paraId="783B9954" w14:textId="77777777" w:rsidR="00BC4550" w:rsidRPr="007939A3" w:rsidRDefault="00BC4550">
      <w:pPr>
        <w:spacing w:before="1" w:line="240" w:lineRule="exact"/>
        <w:rPr>
          <w:rFonts w:asciiTheme="minorHAnsi" w:hAnsiTheme="minorHAnsi"/>
          <w:sz w:val="24"/>
          <w:szCs w:val="24"/>
        </w:rPr>
      </w:pPr>
    </w:p>
    <w:p w14:paraId="624AE960" w14:textId="662A2B5B" w:rsidR="00803FBD" w:rsidRPr="00803FBD" w:rsidRDefault="00E03433" w:rsidP="00803FBD">
      <w:pPr>
        <w:pStyle w:val="NormalWeb"/>
        <w:shd w:val="clear" w:color="auto" w:fill="FFFFFF"/>
        <w:spacing w:before="0" w:beforeAutospacing="0" w:after="240" w:afterAutospacing="0"/>
        <w:rPr>
          <w:rFonts w:asciiTheme="minorHAnsi" w:eastAsia="Calibri" w:hAnsiTheme="minorHAnsi" w:cs="Calibri"/>
          <w:color w:val="23282D"/>
        </w:rPr>
      </w:pPr>
      <w:r>
        <w:rPr>
          <w:rFonts w:asciiTheme="minorHAnsi" w:eastAsia="Calibri" w:hAnsiTheme="minorHAnsi" w:cs="Calibri"/>
          <w:color w:val="23282D"/>
        </w:rPr>
        <w:t xml:space="preserve">We can </w:t>
      </w:r>
      <w:r w:rsidR="00F05438" w:rsidRPr="007939A3">
        <w:rPr>
          <w:rFonts w:asciiTheme="minorHAnsi" w:eastAsia="Calibri" w:hAnsiTheme="minorHAnsi" w:cs="Calibri"/>
          <w:color w:val="23282D"/>
        </w:rPr>
        <w:t>I</w:t>
      </w:r>
      <w:r w:rsidR="00F05438" w:rsidRPr="007939A3">
        <w:rPr>
          <w:rFonts w:asciiTheme="minorHAnsi" w:eastAsia="Calibri" w:hAnsiTheme="minorHAnsi" w:cs="Calibri"/>
          <w:color w:val="23282D"/>
          <w:spacing w:val="1"/>
        </w:rPr>
        <w:t>den</w:t>
      </w:r>
      <w:r w:rsidR="00F05438" w:rsidRPr="007939A3">
        <w:rPr>
          <w:rFonts w:asciiTheme="minorHAnsi" w:eastAsia="Calibri" w:hAnsiTheme="minorHAnsi" w:cs="Calibri"/>
          <w:color w:val="23282D"/>
          <w:spacing w:val="-1"/>
        </w:rPr>
        <w:t>t</w:t>
      </w:r>
      <w:r w:rsidR="00F05438" w:rsidRPr="007939A3">
        <w:rPr>
          <w:rFonts w:asciiTheme="minorHAnsi" w:eastAsia="Calibri" w:hAnsiTheme="minorHAnsi" w:cs="Calibri"/>
          <w:color w:val="23282D"/>
        </w:rPr>
        <w:t>i</w:t>
      </w:r>
      <w:r w:rsidR="00F05438" w:rsidRPr="007939A3">
        <w:rPr>
          <w:rFonts w:asciiTheme="minorHAnsi" w:eastAsia="Calibri" w:hAnsiTheme="minorHAnsi" w:cs="Calibri"/>
          <w:color w:val="23282D"/>
          <w:spacing w:val="1"/>
        </w:rPr>
        <w:t>f</w:t>
      </w:r>
      <w:r w:rsidR="00F05438" w:rsidRPr="007939A3">
        <w:rPr>
          <w:rFonts w:asciiTheme="minorHAnsi" w:eastAsia="Calibri" w:hAnsiTheme="minorHAnsi" w:cs="Calibri"/>
          <w:color w:val="23282D"/>
        </w:rPr>
        <w:t>y</w:t>
      </w:r>
      <w:r w:rsidR="00F05438" w:rsidRPr="007939A3">
        <w:rPr>
          <w:rFonts w:asciiTheme="minorHAnsi" w:hAnsiTheme="minorHAnsi"/>
          <w:color w:val="23282D"/>
          <w:spacing w:val="-11"/>
        </w:rPr>
        <w:t xml:space="preserve"> </w:t>
      </w:r>
      <w:r w:rsidR="00F05438" w:rsidRPr="007939A3">
        <w:rPr>
          <w:rFonts w:asciiTheme="minorHAnsi" w:eastAsia="Calibri" w:hAnsiTheme="minorHAnsi" w:cs="Calibri"/>
          <w:color w:val="23282D"/>
        </w:rPr>
        <w:t>si</w:t>
      </w:r>
      <w:r w:rsidR="00F05438" w:rsidRPr="007939A3">
        <w:rPr>
          <w:rFonts w:asciiTheme="minorHAnsi" w:eastAsia="Calibri" w:hAnsiTheme="minorHAnsi" w:cs="Calibri"/>
          <w:color w:val="23282D"/>
          <w:spacing w:val="1"/>
        </w:rPr>
        <w:t>m</w:t>
      </w:r>
      <w:r w:rsidR="00F05438" w:rsidRPr="007939A3">
        <w:rPr>
          <w:rFonts w:asciiTheme="minorHAnsi" w:eastAsia="Calibri" w:hAnsiTheme="minorHAnsi" w:cs="Calibri"/>
          <w:color w:val="23282D"/>
        </w:rPr>
        <w:t>ila</w:t>
      </w:r>
      <w:r w:rsidR="00F05438" w:rsidRPr="007939A3">
        <w:rPr>
          <w:rFonts w:asciiTheme="minorHAnsi" w:eastAsia="Calibri" w:hAnsiTheme="minorHAnsi" w:cs="Calibri"/>
          <w:color w:val="23282D"/>
          <w:spacing w:val="-2"/>
        </w:rPr>
        <w:t>r</w:t>
      </w:r>
      <w:r w:rsidR="00F05438" w:rsidRPr="007939A3">
        <w:rPr>
          <w:rFonts w:asciiTheme="minorHAnsi" w:eastAsia="Calibri" w:hAnsiTheme="minorHAnsi" w:cs="Calibri"/>
          <w:color w:val="23282D"/>
        </w:rPr>
        <w:t>i</w:t>
      </w:r>
      <w:r w:rsidR="00F05438" w:rsidRPr="007939A3">
        <w:rPr>
          <w:rFonts w:asciiTheme="minorHAnsi" w:eastAsia="Calibri" w:hAnsiTheme="minorHAnsi" w:cs="Calibri"/>
          <w:color w:val="23282D"/>
          <w:spacing w:val="1"/>
        </w:rPr>
        <w:t>t</w:t>
      </w:r>
      <w:r w:rsidR="00F05438" w:rsidRPr="007939A3">
        <w:rPr>
          <w:rFonts w:asciiTheme="minorHAnsi" w:eastAsia="Calibri" w:hAnsiTheme="minorHAnsi" w:cs="Calibri"/>
          <w:color w:val="23282D"/>
        </w:rPr>
        <w:t>y</w:t>
      </w:r>
      <w:r w:rsidR="00F05438" w:rsidRPr="007939A3">
        <w:rPr>
          <w:rFonts w:asciiTheme="minorHAnsi" w:hAnsiTheme="minorHAnsi"/>
          <w:color w:val="23282D"/>
          <w:spacing w:val="-11"/>
        </w:rPr>
        <w:t xml:space="preserve"> </w:t>
      </w:r>
      <w:r w:rsidR="00F05438" w:rsidRPr="007939A3">
        <w:rPr>
          <w:rFonts w:asciiTheme="minorHAnsi" w:eastAsia="Calibri" w:hAnsiTheme="minorHAnsi" w:cs="Calibri"/>
          <w:color w:val="23282D"/>
          <w:spacing w:val="-2"/>
        </w:rPr>
        <w:t>a</w:t>
      </w:r>
      <w:r w:rsidR="00F05438" w:rsidRPr="007939A3">
        <w:rPr>
          <w:rFonts w:asciiTheme="minorHAnsi" w:eastAsia="Calibri" w:hAnsiTheme="minorHAnsi" w:cs="Calibri"/>
          <w:color w:val="23282D"/>
          <w:spacing w:val="1"/>
        </w:rPr>
        <w:t>n</w:t>
      </w:r>
      <w:r w:rsidR="00F05438" w:rsidRPr="007939A3">
        <w:rPr>
          <w:rFonts w:asciiTheme="minorHAnsi" w:eastAsia="Calibri" w:hAnsiTheme="minorHAnsi" w:cs="Calibri"/>
          <w:color w:val="23282D"/>
        </w:rPr>
        <w:t>d</w:t>
      </w:r>
      <w:r w:rsidR="00F05438" w:rsidRPr="007939A3">
        <w:rPr>
          <w:rFonts w:asciiTheme="minorHAnsi" w:hAnsiTheme="minorHAnsi"/>
          <w:color w:val="23282D"/>
          <w:spacing w:val="-10"/>
        </w:rPr>
        <w:t xml:space="preserve"> </w:t>
      </w:r>
      <w:r w:rsidR="00F05438" w:rsidRPr="007939A3">
        <w:rPr>
          <w:rFonts w:asciiTheme="minorHAnsi" w:eastAsia="Calibri" w:hAnsiTheme="minorHAnsi" w:cs="Calibri"/>
          <w:color w:val="23282D"/>
          <w:spacing w:val="1"/>
        </w:rPr>
        <w:t>d</w:t>
      </w:r>
      <w:r w:rsidR="00F05438" w:rsidRPr="007939A3">
        <w:rPr>
          <w:rFonts w:asciiTheme="minorHAnsi" w:eastAsia="Calibri" w:hAnsiTheme="minorHAnsi" w:cs="Calibri"/>
          <w:color w:val="23282D"/>
        </w:rPr>
        <w:t>i</w:t>
      </w:r>
      <w:r w:rsidR="00F05438" w:rsidRPr="007939A3">
        <w:rPr>
          <w:rFonts w:asciiTheme="minorHAnsi" w:eastAsia="Calibri" w:hAnsiTheme="minorHAnsi" w:cs="Calibri"/>
          <w:color w:val="23282D"/>
          <w:spacing w:val="-2"/>
        </w:rPr>
        <w:t>s</w:t>
      </w:r>
      <w:r w:rsidR="00F05438" w:rsidRPr="007939A3">
        <w:rPr>
          <w:rFonts w:asciiTheme="minorHAnsi" w:eastAsia="Calibri" w:hAnsiTheme="minorHAnsi" w:cs="Calibri"/>
          <w:color w:val="23282D"/>
        </w:rPr>
        <w:t>si</w:t>
      </w:r>
      <w:r w:rsidR="00F05438" w:rsidRPr="007939A3">
        <w:rPr>
          <w:rFonts w:asciiTheme="minorHAnsi" w:eastAsia="Calibri" w:hAnsiTheme="minorHAnsi" w:cs="Calibri"/>
          <w:color w:val="23282D"/>
          <w:spacing w:val="1"/>
        </w:rPr>
        <w:t>m</w:t>
      </w:r>
      <w:r w:rsidR="00F05438" w:rsidRPr="007939A3">
        <w:rPr>
          <w:rFonts w:asciiTheme="minorHAnsi" w:eastAsia="Calibri" w:hAnsiTheme="minorHAnsi" w:cs="Calibri"/>
          <w:color w:val="23282D"/>
        </w:rPr>
        <w:t>ilari</w:t>
      </w:r>
      <w:r w:rsidR="00F05438" w:rsidRPr="007939A3">
        <w:rPr>
          <w:rFonts w:asciiTheme="minorHAnsi" w:eastAsia="Calibri" w:hAnsiTheme="minorHAnsi" w:cs="Calibri"/>
          <w:color w:val="23282D"/>
          <w:spacing w:val="1"/>
        </w:rPr>
        <w:t>t</w:t>
      </w:r>
      <w:r w:rsidR="00F05438" w:rsidRPr="007939A3">
        <w:rPr>
          <w:rFonts w:asciiTheme="minorHAnsi" w:eastAsia="Calibri" w:hAnsiTheme="minorHAnsi" w:cs="Calibri"/>
          <w:color w:val="23282D"/>
        </w:rPr>
        <w:t>y</w:t>
      </w:r>
      <w:r w:rsidR="00F05438" w:rsidRPr="007939A3">
        <w:rPr>
          <w:rFonts w:asciiTheme="minorHAnsi" w:hAnsiTheme="minorHAnsi"/>
          <w:color w:val="23282D"/>
          <w:spacing w:val="-13"/>
        </w:rPr>
        <w:t xml:space="preserve"> </w:t>
      </w:r>
      <w:r w:rsidR="00F05438" w:rsidRPr="007939A3">
        <w:rPr>
          <w:rFonts w:asciiTheme="minorHAnsi" w:eastAsia="Calibri" w:hAnsiTheme="minorHAnsi" w:cs="Calibri"/>
          <w:color w:val="23282D"/>
          <w:spacing w:val="-2"/>
        </w:rPr>
        <w:t>o</w:t>
      </w:r>
      <w:r w:rsidR="00F05438" w:rsidRPr="007939A3">
        <w:rPr>
          <w:rFonts w:asciiTheme="minorHAnsi" w:eastAsia="Calibri" w:hAnsiTheme="minorHAnsi" w:cs="Calibri"/>
          <w:color w:val="23282D"/>
        </w:rPr>
        <w:t>f</w:t>
      </w:r>
      <w:r w:rsidR="00F05438" w:rsidRPr="007939A3">
        <w:rPr>
          <w:rFonts w:asciiTheme="minorHAnsi" w:hAnsiTheme="minorHAnsi"/>
          <w:color w:val="23282D"/>
          <w:spacing w:val="-8"/>
        </w:rPr>
        <w:t xml:space="preserve"> </w:t>
      </w:r>
      <w:r w:rsidR="00F05438" w:rsidRPr="007939A3">
        <w:rPr>
          <w:rFonts w:asciiTheme="minorHAnsi" w:eastAsia="Calibri" w:hAnsiTheme="minorHAnsi" w:cs="Calibri"/>
          <w:color w:val="23282D"/>
          <w:spacing w:val="1"/>
        </w:rPr>
        <w:t>Pod</w:t>
      </w:r>
      <w:r w:rsidR="00F05438" w:rsidRPr="007939A3">
        <w:rPr>
          <w:rFonts w:asciiTheme="minorHAnsi" w:eastAsia="Calibri" w:hAnsiTheme="minorHAnsi" w:cs="Calibri"/>
          <w:color w:val="23282D"/>
        </w:rPr>
        <w:t>cas</w:t>
      </w:r>
      <w:r w:rsidR="00F05438" w:rsidRPr="007939A3">
        <w:rPr>
          <w:rFonts w:asciiTheme="minorHAnsi" w:eastAsia="Calibri" w:hAnsiTheme="minorHAnsi" w:cs="Calibri"/>
          <w:color w:val="23282D"/>
          <w:spacing w:val="1"/>
        </w:rPr>
        <w:t>t</w:t>
      </w:r>
      <w:r w:rsidR="00F05438" w:rsidRPr="007939A3">
        <w:rPr>
          <w:rFonts w:asciiTheme="minorHAnsi" w:eastAsia="Calibri" w:hAnsiTheme="minorHAnsi" w:cs="Calibri"/>
          <w:color w:val="23282D"/>
        </w:rPr>
        <w:t>s</w:t>
      </w:r>
      <w:r w:rsidR="00F05438" w:rsidRPr="007939A3">
        <w:rPr>
          <w:rFonts w:asciiTheme="minorHAnsi" w:hAnsiTheme="minorHAnsi"/>
          <w:color w:val="23282D"/>
          <w:spacing w:val="-14"/>
        </w:rPr>
        <w:t xml:space="preserve"> </w:t>
      </w:r>
      <w:r w:rsidR="00F05438" w:rsidRPr="007939A3">
        <w:rPr>
          <w:rFonts w:asciiTheme="minorHAnsi" w:eastAsia="Calibri" w:hAnsiTheme="minorHAnsi" w:cs="Calibri"/>
          <w:color w:val="23282D"/>
          <w:spacing w:val="1"/>
        </w:rPr>
        <w:t>f</w:t>
      </w:r>
      <w:r w:rsidR="00F05438" w:rsidRPr="007939A3">
        <w:rPr>
          <w:rFonts w:asciiTheme="minorHAnsi" w:eastAsia="Calibri" w:hAnsiTheme="minorHAnsi" w:cs="Calibri"/>
          <w:color w:val="23282D"/>
          <w:spacing w:val="-2"/>
        </w:rPr>
        <w:t>ro</w:t>
      </w:r>
      <w:r w:rsidR="00F05438" w:rsidRPr="007939A3">
        <w:rPr>
          <w:rFonts w:asciiTheme="minorHAnsi" w:eastAsia="Calibri" w:hAnsiTheme="minorHAnsi" w:cs="Calibri"/>
          <w:color w:val="23282D"/>
        </w:rPr>
        <w:t>m</w:t>
      </w:r>
      <w:r w:rsidR="00F05438" w:rsidRPr="007939A3">
        <w:rPr>
          <w:rFonts w:asciiTheme="minorHAnsi" w:hAnsiTheme="minorHAnsi"/>
          <w:color w:val="23282D"/>
          <w:spacing w:val="-9"/>
        </w:rPr>
        <w:t xml:space="preserve"> </w:t>
      </w:r>
      <w:r w:rsidR="00F05438" w:rsidRPr="007939A3">
        <w:rPr>
          <w:rFonts w:asciiTheme="minorHAnsi" w:eastAsia="Calibri" w:hAnsiTheme="minorHAnsi" w:cs="Calibri"/>
          <w:color w:val="23282D"/>
          <w:spacing w:val="1"/>
        </w:rPr>
        <w:t>t</w:t>
      </w:r>
      <w:r w:rsidR="00F05438" w:rsidRPr="007939A3">
        <w:rPr>
          <w:rFonts w:asciiTheme="minorHAnsi" w:eastAsia="Calibri" w:hAnsiTheme="minorHAnsi" w:cs="Calibri"/>
          <w:color w:val="23282D"/>
          <w:spacing w:val="-1"/>
        </w:rPr>
        <w:t>h</w:t>
      </w:r>
      <w:r w:rsidR="00F05438" w:rsidRPr="007939A3">
        <w:rPr>
          <w:rFonts w:asciiTheme="minorHAnsi" w:eastAsia="Calibri" w:hAnsiTheme="minorHAnsi" w:cs="Calibri"/>
          <w:color w:val="23282D"/>
        </w:rPr>
        <w:t>e</w:t>
      </w:r>
      <w:r w:rsidR="00F05438" w:rsidRPr="007939A3">
        <w:rPr>
          <w:rFonts w:asciiTheme="minorHAnsi" w:hAnsiTheme="minorHAnsi"/>
          <w:color w:val="23282D"/>
          <w:spacing w:val="-6"/>
        </w:rPr>
        <w:t xml:space="preserve"> </w:t>
      </w:r>
      <w:r w:rsidR="00F05438" w:rsidRPr="007939A3">
        <w:rPr>
          <w:rFonts w:asciiTheme="minorHAnsi" w:eastAsia="Calibri" w:hAnsiTheme="minorHAnsi" w:cs="Calibri"/>
          <w:color w:val="23282D"/>
        </w:rPr>
        <w:t>vast</w:t>
      </w:r>
      <w:r w:rsidR="00F05438" w:rsidRPr="007939A3">
        <w:rPr>
          <w:rFonts w:asciiTheme="minorHAnsi" w:hAnsiTheme="minorHAnsi"/>
          <w:color w:val="23282D"/>
          <w:spacing w:val="-9"/>
        </w:rPr>
        <w:t xml:space="preserve"> </w:t>
      </w:r>
      <w:r w:rsidR="00F05438" w:rsidRPr="007939A3">
        <w:rPr>
          <w:rFonts w:asciiTheme="minorHAnsi" w:eastAsia="Calibri" w:hAnsiTheme="minorHAnsi" w:cs="Calibri"/>
          <w:color w:val="23282D"/>
        </w:rPr>
        <w:t>c</w:t>
      </w:r>
      <w:r w:rsidR="00F05438" w:rsidRPr="007939A3">
        <w:rPr>
          <w:rFonts w:asciiTheme="minorHAnsi" w:eastAsia="Calibri" w:hAnsiTheme="minorHAnsi" w:cs="Calibri"/>
          <w:color w:val="23282D"/>
          <w:spacing w:val="1"/>
        </w:rPr>
        <w:t>o</w:t>
      </w:r>
      <w:r w:rsidR="00F05438" w:rsidRPr="007939A3">
        <w:rPr>
          <w:rFonts w:asciiTheme="minorHAnsi" w:eastAsia="Calibri" w:hAnsiTheme="minorHAnsi" w:cs="Calibri"/>
          <w:color w:val="23282D"/>
        </w:rPr>
        <w:t>ll</w:t>
      </w:r>
      <w:r w:rsidR="00F05438" w:rsidRPr="007939A3">
        <w:rPr>
          <w:rFonts w:asciiTheme="minorHAnsi" w:eastAsia="Calibri" w:hAnsiTheme="minorHAnsi" w:cs="Calibri"/>
          <w:color w:val="23282D"/>
          <w:spacing w:val="1"/>
        </w:rPr>
        <w:t>e</w:t>
      </w:r>
      <w:r w:rsidR="00F05438" w:rsidRPr="007939A3">
        <w:rPr>
          <w:rFonts w:asciiTheme="minorHAnsi" w:eastAsia="Calibri" w:hAnsiTheme="minorHAnsi" w:cs="Calibri"/>
          <w:color w:val="23282D"/>
        </w:rPr>
        <w:t>c</w:t>
      </w:r>
      <w:r w:rsidR="00F05438" w:rsidRPr="007939A3">
        <w:rPr>
          <w:rFonts w:asciiTheme="minorHAnsi" w:eastAsia="Calibri" w:hAnsiTheme="minorHAnsi" w:cs="Calibri"/>
          <w:color w:val="23282D"/>
          <w:spacing w:val="1"/>
        </w:rPr>
        <w:t>t</w:t>
      </w:r>
      <w:r w:rsidR="00F05438" w:rsidRPr="007939A3">
        <w:rPr>
          <w:rFonts w:asciiTheme="minorHAnsi" w:eastAsia="Calibri" w:hAnsiTheme="minorHAnsi" w:cs="Calibri"/>
          <w:color w:val="23282D"/>
          <w:spacing w:val="-2"/>
        </w:rPr>
        <w:t>i</w:t>
      </w:r>
      <w:r w:rsidR="00F05438" w:rsidRPr="007939A3">
        <w:rPr>
          <w:rFonts w:asciiTheme="minorHAnsi" w:eastAsia="Calibri" w:hAnsiTheme="minorHAnsi" w:cs="Calibri"/>
          <w:color w:val="23282D"/>
          <w:spacing w:val="1"/>
        </w:rPr>
        <w:t>o</w:t>
      </w:r>
      <w:r w:rsidR="00F05438" w:rsidRPr="007939A3">
        <w:rPr>
          <w:rFonts w:asciiTheme="minorHAnsi" w:eastAsia="Calibri" w:hAnsiTheme="minorHAnsi" w:cs="Calibri"/>
          <w:color w:val="23282D"/>
        </w:rPr>
        <w:t>n</w:t>
      </w:r>
      <w:r w:rsidR="00F05438" w:rsidRPr="007939A3">
        <w:rPr>
          <w:rFonts w:asciiTheme="minorHAnsi" w:hAnsiTheme="minorHAnsi"/>
          <w:color w:val="23282D"/>
          <w:spacing w:val="-11"/>
        </w:rPr>
        <w:t xml:space="preserve"> </w:t>
      </w:r>
      <w:r w:rsidR="00F05438" w:rsidRPr="007939A3">
        <w:rPr>
          <w:rFonts w:asciiTheme="minorHAnsi" w:eastAsia="Calibri" w:hAnsiTheme="minorHAnsi" w:cs="Calibri"/>
          <w:color w:val="23282D"/>
          <w:spacing w:val="1"/>
        </w:rPr>
        <w:t>o</w:t>
      </w:r>
      <w:r w:rsidR="00F05438" w:rsidRPr="007939A3">
        <w:rPr>
          <w:rFonts w:asciiTheme="minorHAnsi" w:eastAsia="Calibri" w:hAnsiTheme="minorHAnsi" w:cs="Calibri"/>
          <w:color w:val="23282D"/>
        </w:rPr>
        <w:t>f</w:t>
      </w:r>
      <w:r w:rsidR="00F05438" w:rsidRPr="007939A3">
        <w:rPr>
          <w:rFonts w:asciiTheme="minorHAnsi" w:hAnsiTheme="minorHAnsi"/>
          <w:color w:val="23282D"/>
          <w:spacing w:val="-8"/>
        </w:rPr>
        <w:t xml:space="preserve"> </w:t>
      </w:r>
      <w:r w:rsidR="00F05438" w:rsidRPr="007939A3">
        <w:rPr>
          <w:rFonts w:asciiTheme="minorHAnsi" w:eastAsia="Calibri" w:hAnsiTheme="minorHAnsi" w:cs="Calibri"/>
          <w:color w:val="23282D"/>
          <w:spacing w:val="-2"/>
        </w:rPr>
        <w:t>a</w:t>
      </w:r>
      <w:r w:rsidR="00F05438" w:rsidRPr="007939A3">
        <w:rPr>
          <w:rFonts w:asciiTheme="minorHAnsi" w:eastAsia="Calibri" w:hAnsiTheme="minorHAnsi" w:cs="Calibri"/>
          <w:color w:val="23282D"/>
        </w:rPr>
        <w:t>rc</w:t>
      </w:r>
      <w:r w:rsidR="00F05438" w:rsidRPr="007939A3">
        <w:rPr>
          <w:rFonts w:asciiTheme="minorHAnsi" w:eastAsia="Calibri" w:hAnsiTheme="minorHAnsi" w:cs="Calibri"/>
          <w:color w:val="23282D"/>
          <w:spacing w:val="1"/>
        </w:rPr>
        <w:t>h</w:t>
      </w:r>
      <w:r w:rsidR="00F05438" w:rsidRPr="007939A3">
        <w:rPr>
          <w:rFonts w:asciiTheme="minorHAnsi" w:eastAsia="Calibri" w:hAnsiTheme="minorHAnsi" w:cs="Calibri"/>
          <w:color w:val="23282D"/>
        </w:rPr>
        <w:t>iv</w:t>
      </w:r>
      <w:r w:rsidR="00F05438" w:rsidRPr="007939A3">
        <w:rPr>
          <w:rFonts w:asciiTheme="minorHAnsi" w:eastAsia="Calibri" w:hAnsiTheme="minorHAnsi" w:cs="Calibri"/>
          <w:color w:val="23282D"/>
          <w:spacing w:val="1"/>
        </w:rPr>
        <w:t>e</w:t>
      </w:r>
      <w:r w:rsidR="00F05438" w:rsidRPr="007939A3">
        <w:rPr>
          <w:rFonts w:asciiTheme="minorHAnsi" w:eastAsia="Calibri" w:hAnsiTheme="minorHAnsi" w:cs="Calibri"/>
          <w:color w:val="23282D"/>
        </w:rPr>
        <w:t>s</w:t>
      </w:r>
      <w:r w:rsidR="00F05438" w:rsidRPr="007939A3">
        <w:rPr>
          <w:rFonts w:asciiTheme="minorHAnsi" w:hAnsiTheme="minorHAnsi"/>
          <w:color w:val="23282D"/>
          <w:spacing w:val="-11"/>
        </w:rPr>
        <w:t xml:space="preserve"> </w:t>
      </w:r>
      <w:r w:rsidR="00F05438" w:rsidRPr="007939A3">
        <w:rPr>
          <w:rFonts w:asciiTheme="minorHAnsi" w:eastAsia="Calibri" w:hAnsiTheme="minorHAnsi" w:cs="Calibri"/>
          <w:color w:val="23282D"/>
        </w:rPr>
        <w:t>in</w:t>
      </w:r>
      <w:r w:rsidR="00F05438" w:rsidRPr="007939A3">
        <w:rPr>
          <w:rFonts w:asciiTheme="minorHAnsi" w:hAnsiTheme="minorHAnsi"/>
          <w:color w:val="23282D"/>
          <w:spacing w:val="-7"/>
        </w:rPr>
        <w:t xml:space="preserve"> </w:t>
      </w:r>
      <w:r w:rsidR="00F05438" w:rsidRPr="007939A3">
        <w:rPr>
          <w:rFonts w:asciiTheme="minorHAnsi" w:eastAsia="Calibri" w:hAnsiTheme="minorHAnsi" w:cs="Calibri"/>
          <w:color w:val="23282D"/>
          <w:spacing w:val="1"/>
        </w:rPr>
        <w:t>E</w:t>
      </w:r>
      <w:r w:rsidR="00F05438" w:rsidRPr="007939A3">
        <w:rPr>
          <w:rFonts w:asciiTheme="minorHAnsi" w:eastAsia="Calibri" w:hAnsiTheme="minorHAnsi" w:cs="Calibri"/>
          <w:color w:val="23282D"/>
        </w:rPr>
        <w:t>c</w:t>
      </w:r>
      <w:r w:rsidR="00F05438" w:rsidRPr="007939A3">
        <w:rPr>
          <w:rFonts w:asciiTheme="minorHAnsi" w:eastAsia="Calibri" w:hAnsiTheme="minorHAnsi" w:cs="Calibri"/>
          <w:color w:val="23282D"/>
          <w:spacing w:val="1"/>
        </w:rPr>
        <w:t>o</w:t>
      </w:r>
      <w:r w:rsidR="00F05438" w:rsidRPr="007939A3">
        <w:rPr>
          <w:rFonts w:asciiTheme="minorHAnsi" w:eastAsia="Calibri" w:hAnsiTheme="minorHAnsi" w:cs="Calibri"/>
          <w:color w:val="23282D"/>
          <w:spacing w:val="-1"/>
        </w:rPr>
        <w:t>n</w:t>
      </w:r>
      <w:r w:rsidR="00F05438" w:rsidRPr="007939A3">
        <w:rPr>
          <w:rFonts w:asciiTheme="minorHAnsi" w:eastAsia="Calibri" w:hAnsiTheme="minorHAnsi" w:cs="Calibri"/>
          <w:color w:val="23282D"/>
          <w:spacing w:val="1"/>
        </w:rPr>
        <w:t>t</w:t>
      </w:r>
      <w:r w:rsidR="00F05438" w:rsidRPr="007939A3">
        <w:rPr>
          <w:rFonts w:asciiTheme="minorHAnsi" w:eastAsia="Calibri" w:hAnsiTheme="minorHAnsi" w:cs="Calibri"/>
          <w:color w:val="23282D"/>
        </w:rPr>
        <w:t>alk</w:t>
      </w:r>
      <w:r w:rsidR="00F05438" w:rsidRPr="007939A3">
        <w:rPr>
          <w:rFonts w:asciiTheme="minorHAnsi" w:hAnsiTheme="minorHAnsi"/>
          <w:color w:val="23282D"/>
        </w:rPr>
        <w:t xml:space="preserve"> </w:t>
      </w:r>
      <w:r w:rsidR="00F05438" w:rsidRPr="007939A3">
        <w:rPr>
          <w:rFonts w:asciiTheme="minorHAnsi" w:eastAsia="Calibri" w:hAnsiTheme="minorHAnsi" w:cs="Calibri"/>
          <w:color w:val="23282D"/>
          <w:spacing w:val="1"/>
        </w:rPr>
        <w:t>b</w:t>
      </w:r>
      <w:r w:rsidR="00F05438" w:rsidRPr="007939A3">
        <w:rPr>
          <w:rFonts w:asciiTheme="minorHAnsi" w:eastAsia="Calibri" w:hAnsiTheme="minorHAnsi" w:cs="Calibri"/>
          <w:color w:val="23282D"/>
        </w:rPr>
        <w:t>as</w:t>
      </w:r>
      <w:r w:rsidR="00F05438" w:rsidRPr="007939A3">
        <w:rPr>
          <w:rFonts w:asciiTheme="minorHAnsi" w:eastAsia="Calibri" w:hAnsiTheme="minorHAnsi" w:cs="Calibri"/>
          <w:color w:val="23282D"/>
          <w:spacing w:val="1"/>
        </w:rPr>
        <w:t>e</w:t>
      </w:r>
      <w:r w:rsidR="00F05438" w:rsidRPr="007939A3">
        <w:rPr>
          <w:rFonts w:asciiTheme="minorHAnsi" w:eastAsia="Calibri" w:hAnsiTheme="minorHAnsi" w:cs="Calibri"/>
          <w:color w:val="23282D"/>
        </w:rPr>
        <w:t>d</w:t>
      </w:r>
      <w:r w:rsidR="00F05438" w:rsidRPr="007939A3">
        <w:rPr>
          <w:rFonts w:asciiTheme="minorHAnsi" w:hAnsiTheme="minorHAnsi"/>
          <w:color w:val="23282D"/>
          <w:spacing w:val="-12"/>
        </w:rPr>
        <w:t xml:space="preserve"> </w:t>
      </w:r>
      <w:r w:rsidR="00F05438" w:rsidRPr="007939A3">
        <w:rPr>
          <w:rFonts w:asciiTheme="minorHAnsi" w:eastAsia="Calibri" w:hAnsiTheme="minorHAnsi" w:cs="Calibri"/>
          <w:color w:val="23282D"/>
          <w:spacing w:val="1"/>
        </w:rPr>
        <w:t>o</w:t>
      </w:r>
      <w:r w:rsidR="00F05438" w:rsidRPr="007939A3">
        <w:rPr>
          <w:rFonts w:asciiTheme="minorHAnsi" w:eastAsia="Calibri" w:hAnsiTheme="minorHAnsi" w:cs="Calibri"/>
          <w:color w:val="23282D"/>
        </w:rPr>
        <w:t>n</w:t>
      </w:r>
      <w:r w:rsidR="00F05438" w:rsidRPr="007939A3">
        <w:rPr>
          <w:rFonts w:asciiTheme="minorHAnsi" w:hAnsiTheme="minorHAnsi"/>
          <w:color w:val="23282D"/>
          <w:spacing w:val="-9"/>
        </w:rPr>
        <w:t xml:space="preserve"> </w:t>
      </w:r>
      <w:r w:rsidR="00F05438" w:rsidRPr="007939A3">
        <w:rPr>
          <w:rFonts w:asciiTheme="minorHAnsi" w:eastAsia="Calibri" w:hAnsiTheme="minorHAnsi" w:cs="Calibri"/>
          <w:color w:val="23282D"/>
          <w:spacing w:val="-1"/>
        </w:rPr>
        <w:t>t</w:t>
      </w:r>
      <w:r w:rsidR="00F05438" w:rsidRPr="007939A3">
        <w:rPr>
          <w:rFonts w:asciiTheme="minorHAnsi" w:eastAsia="Calibri" w:hAnsiTheme="minorHAnsi" w:cs="Calibri"/>
          <w:color w:val="23282D"/>
          <w:spacing w:val="1"/>
        </w:rPr>
        <w:t>h</w:t>
      </w:r>
      <w:r w:rsidR="00F05438" w:rsidRPr="007939A3">
        <w:rPr>
          <w:rFonts w:asciiTheme="minorHAnsi" w:eastAsia="Calibri" w:hAnsiTheme="minorHAnsi" w:cs="Calibri"/>
          <w:color w:val="23282D"/>
        </w:rPr>
        <w:t>e</w:t>
      </w:r>
      <w:r w:rsidR="00F05438" w:rsidRPr="007939A3">
        <w:rPr>
          <w:rFonts w:asciiTheme="minorHAnsi" w:hAnsiTheme="minorHAnsi"/>
          <w:color w:val="23282D"/>
          <w:spacing w:val="-6"/>
        </w:rPr>
        <w:t xml:space="preserve"> </w:t>
      </w:r>
      <w:r w:rsidR="00F05438" w:rsidRPr="007939A3">
        <w:rPr>
          <w:rFonts w:asciiTheme="minorHAnsi" w:eastAsia="Calibri" w:hAnsiTheme="minorHAnsi" w:cs="Calibri"/>
          <w:color w:val="23282D"/>
          <w:spacing w:val="-2"/>
        </w:rPr>
        <w:t>S</w:t>
      </w:r>
      <w:r w:rsidR="00F05438" w:rsidRPr="007939A3">
        <w:rPr>
          <w:rFonts w:asciiTheme="minorHAnsi" w:eastAsia="Calibri" w:hAnsiTheme="minorHAnsi" w:cs="Calibri"/>
          <w:color w:val="23282D"/>
          <w:spacing w:val="1"/>
        </w:rPr>
        <w:t>em</w:t>
      </w:r>
      <w:r w:rsidR="00F05438" w:rsidRPr="007939A3">
        <w:rPr>
          <w:rFonts w:asciiTheme="minorHAnsi" w:eastAsia="Calibri" w:hAnsiTheme="minorHAnsi" w:cs="Calibri"/>
          <w:color w:val="23282D"/>
        </w:rPr>
        <w:t>a</w:t>
      </w:r>
      <w:r w:rsidR="00F05438" w:rsidRPr="007939A3">
        <w:rPr>
          <w:rFonts w:asciiTheme="minorHAnsi" w:eastAsia="Calibri" w:hAnsiTheme="minorHAnsi" w:cs="Calibri"/>
          <w:color w:val="23282D"/>
          <w:spacing w:val="-1"/>
        </w:rPr>
        <w:t>n</w:t>
      </w:r>
      <w:r w:rsidR="00F05438" w:rsidRPr="007939A3">
        <w:rPr>
          <w:rFonts w:asciiTheme="minorHAnsi" w:eastAsia="Calibri" w:hAnsiTheme="minorHAnsi" w:cs="Calibri"/>
          <w:color w:val="23282D"/>
          <w:spacing w:val="1"/>
        </w:rPr>
        <w:t>t</w:t>
      </w:r>
      <w:r w:rsidR="00F05438" w:rsidRPr="007939A3">
        <w:rPr>
          <w:rFonts w:asciiTheme="minorHAnsi" w:eastAsia="Calibri" w:hAnsiTheme="minorHAnsi" w:cs="Calibri"/>
          <w:color w:val="23282D"/>
        </w:rPr>
        <w:t>ic</w:t>
      </w:r>
      <w:r w:rsidR="00F05438" w:rsidRPr="007939A3">
        <w:rPr>
          <w:rFonts w:asciiTheme="minorHAnsi" w:hAnsiTheme="minorHAnsi"/>
          <w:color w:val="23282D"/>
          <w:spacing w:val="-12"/>
        </w:rPr>
        <w:t xml:space="preserve"> </w:t>
      </w:r>
      <w:r w:rsidR="00F05438" w:rsidRPr="007939A3">
        <w:rPr>
          <w:rFonts w:asciiTheme="minorHAnsi" w:eastAsia="Calibri" w:hAnsiTheme="minorHAnsi" w:cs="Calibri"/>
          <w:color w:val="23282D"/>
          <w:spacing w:val="-2"/>
        </w:rPr>
        <w:t>S</w:t>
      </w:r>
      <w:r w:rsidR="00F05438" w:rsidRPr="007939A3">
        <w:rPr>
          <w:rFonts w:asciiTheme="minorHAnsi" w:eastAsia="Calibri" w:hAnsiTheme="minorHAnsi" w:cs="Calibri"/>
          <w:color w:val="23282D"/>
          <w:spacing w:val="1"/>
        </w:rPr>
        <w:t>t</w:t>
      </w:r>
      <w:r w:rsidR="00F05438" w:rsidRPr="007939A3">
        <w:rPr>
          <w:rFonts w:asciiTheme="minorHAnsi" w:eastAsia="Calibri" w:hAnsiTheme="minorHAnsi" w:cs="Calibri"/>
          <w:color w:val="23282D"/>
        </w:rPr>
        <w:t>r</w:t>
      </w:r>
      <w:r w:rsidR="00F05438" w:rsidRPr="007939A3">
        <w:rPr>
          <w:rFonts w:asciiTheme="minorHAnsi" w:eastAsia="Calibri" w:hAnsiTheme="minorHAnsi" w:cs="Calibri"/>
          <w:color w:val="23282D"/>
          <w:spacing w:val="1"/>
        </w:rPr>
        <w:t>u</w:t>
      </w:r>
      <w:r w:rsidR="00F05438" w:rsidRPr="007939A3">
        <w:rPr>
          <w:rFonts w:asciiTheme="minorHAnsi" w:eastAsia="Calibri" w:hAnsiTheme="minorHAnsi" w:cs="Calibri"/>
          <w:color w:val="23282D"/>
        </w:rPr>
        <w:t>c</w:t>
      </w:r>
      <w:r w:rsidR="00F05438" w:rsidRPr="007939A3">
        <w:rPr>
          <w:rFonts w:asciiTheme="minorHAnsi" w:eastAsia="Calibri" w:hAnsiTheme="minorHAnsi" w:cs="Calibri"/>
          <w:color w:val="23282D"/>
          <w:spacing w:val="-1"/>
        </w:rPr>
        <w:t>t</w:t>
      </w:r>
      <w:r w:rsidR="00F05438" w:rsidRPr="007939A3">
        <w:rPr>
          <w:rFonts w:asciiTheme="minorHAnsi" w:eastAsia="Calibri" w:hAnsiTheme="minorHAnsi" w:cs="Calibri"/>
          <w:color w:val="23282D"/>
          <w:spacing w:val="1"/>
        </w:rPr>
        <w:t>u</w:t>
      </w:r>
      <w:r w:rsidR="00F05438" w:rsidRPr="007939A3">
        <w:rPr>
          <w:rFonts w:asciiTheme="minorHAnsi" w:eastAsia="Calibri" w:hAnsiTheme="minorHAnsi" w:cs="Calibri"/>
          <w:color w:val="23282D"/>
        </w:rPr>
        <w:t>re</w:t>
      </w:r>
      <w:r w:rsidR="00F05438" w:rsidRPr="007939A3">
        <w:rPr>
          <w:rFonts w:asciiTheme="minorHAnsi" w:hAnsiTheme="minorHAnsi"/>
          <w:color w:val="23282D"/>
          <w:spacing w:val="-12"/>
        </w:rPr>
        <w:t xml:space="preserve"> </w:t>
      </w:r>
      <w:r w:rsidR="00F05438" w:rsidRPr="007939A3">
        <w:rPr>
          <w:rFonts w:asciiTheme="minorHAnsi" w:eastAsia="Calibri" w:hAnsiTheme="minorHAnsi" w:cs="Calibri"/>
          <w:color w:val="23282D"/>
          <w:spacing w:val="1"/>
        </w:rPr>
        <w:t>o</w:t>
      </w:r>
      <w:r w:rsidR="00F05438" w:rsidRPr="007939A3">
        <w:rPr>
          <w:rFonts w:asciiTheme="minorHAnsi" w:eastAsia="Calibri" w:hAnsiTheme="minorHAnsi" w:cs="Calibri"/>
          <w:color w:val="23282D"/>
        </w:rPr>
        <w:t>f</w:t>
      </w:r>
      <w:r w:rsidR="00F05438" w:rsidRPr="007939A3">
        <w:rPr>
          <w:rFonts w:asciiTheme="minorHAnsi" w:hAnsiTheme="minorHAnsi"/>
          <w:color w:val="23282D"/>
          <w:spacing w:val="-8"/>
        </w:rPr>
        <w:t xml:space="preserve"> </w:t>
      </w:r>
      <w:r w:rsidR="00F05438" w:rsidRPr="007939A3">
        <w:rPr>
          <w:rFonts w:asciiTheme="minorHAnsi" w:eastAsia="Calibri" w:hAnsiTheme="minorHAnsi" w:cs="Calibri"/>
          <w:color w:val="23282D"/>
          <w:spacing w:val="1"/>
        </w:rPr>
        <w:t>T</w:t>
      </w:r>
      <w:r w:rsidR="00F05438" w:rsidRPr="007939A3">
        <w:rPr>
          <w:rFonts w:asciiTheme="minorHAnsi" w:eastAsia="Calibri" w:hAnsiTheme="minorHAnsi" w:cs="Calibri"/>
          <w:color w:val="23282D"/>
          <w:spacing w:val="-2"/>
        </w:rPr>
        <w:t>o</w:t>
      </w:r>
      <w:r w:rsidR="00F05438" w:rsidRPr="007939A3">
        <w:rPr>
          <w:rFonts w:asciiTheme="minorHAnsi" w:eastAsia="Calibri" w:hAnsiTheme="minorHAnsi" w:cs="Calibri"/>
          <w:color w:val="23282D"/>
          <w:spacing w:val="1"/>
        </w:rPr>
        <w:t>p</w:t>
      </w:r>
      <w:r w:rsidR="00F05438" w:rsidRPr="007939A3">
        <w:rPr>
          <w:rFonts w:asciiTheme="minorHAnsi" w:eastAsia="Calibri" w:hAnsiTheme="minorHAnsi" w:cs="Calibri"/>
          <w:color w:val="23282D"/>
        </w:rPr>
        <w:t>ics</w:t>
      </w:r>
      <w:r w:rsidR="00F05438" w:rsidRPr="007939A3">
        <w:rPr>
          <w:rFonts w:asciiTheme="minorHAnsi" w:hAnsiTheme="minorHAnsi"/>
          <w:color w:val="23282D"/>
          <w:spacing w:val="-10"/>
        </w:rPr>
        <w:t xml:space="preserve"> </w:t>
      </w:r>
      <w:r w:rsidR="00F05438" w:rsidRPr="007939A3">
        <w:rPr>
          <w:rFonts w:asciiTheme="minorHAnsi" w:eastAsia="Calibri" w:hAnsiTheme="minorHAnsi" w:cs="Calibri"/>
          <w:color w:val="23282D"/>
        </w:rPr>
        <w:t>c</w:t>
      </w:r>
      <w:r w:rsidR="00F05438" w:rsidRPr="007939A3">
        <w:rPr>
          <w:rFonts w:asciiTheme="minorHAnsi" w:eastAsia="Calibri" w:hAnsiTheme="minorHAnsi" w:cs="Calibri"/>
          <w:color w:val="23282D"/>
          <w:spacing w:val="1"/>
        </w:rPr>
        <w:t>o</w:t>
      </w:r>
      <w:r w:rsidR="00F05438" w:rsidRPr="007939A3">
        <w:rPr>
          <w:rFonts w:asciiTheme="minorHAnsi" w:eastAsia="Calibri" w:hAnsiTheme="minorHAnsi" w:cs="Calibri"/>
          <w:color w:val="23282D"/>
        </w:rPr>
        <w:t>v</w:t>
      </w:r>
      <w:r w:rsidR="00F05438" w:rsidRPr="007939A3">
        <w:rPr>
          <w:rFonts w:asciiTheme="minorHAnsi" w:eastAsia="Calibri" w:hAnsiTheme="minorHAnsi" w:cs="Calibri"/>
          <w:color w:val="23282D"/>
          <w:spacing w:val="1"/>
        </w:rPr>
        <w:t>e</w:t>
      </w:r>
      <w:r w:rsidR="00F05438" w:rsidRPr="007939A3">
        <w:rPr>
          <w:rFonts w:asciiTheme="minorHAnsi" w:eastAsia="Calibri" w:hAnsiTheme="minorHAnsi" w:cs="Calibri"/>
          <w:color w:val="23282D"/>
        </w:rPr>
        <w:t>r</w:t>
      </w:r>
      <w:r w:rsidR="00F05438" w:rsidRPr="007939A3">
        <w:rPr>
          <w:rFonts w:asciiTheme="minorHAnsi" w:eastAsia="Calibri" w:hAnsiTheme="minorHAnsi" w:cs="Calibri"/>
          <w:color w:val="23282D"/>
          <w:spacing w:val="-2"/>
        </w:rPr>
        <w:t>e</w:t>
      </w:r>
      <w:r w:rsidR="00F05438" w:rsidRPr="007939A3">
        <w:rPr>
          <w:rFonts w:asciiTheme="minorHAnsi" w:eastAsia="Calibri" w:hAnsiTheme="minorHAnsi" w:cs="Calibri"/>
          <w:color w:val="23282D"/>
        </w:rPr>
        <w:t>d</w:t>
      </w:r>
      <w:r w:rsidR="00F05438" w:rsidRPr="007939A3">
        <w:rPr>
          <w:rFonts w:asciiTheme="minorHAnsi" w:hAnsiTheme="minorHAnsi"/>
          <w:color w:val="23282D"/>
          <w:spacing w:val="-10"/>
        </w:rPr>
        <w:t xml:space="preserve"> </w:t>
      </w:r>
      <w:r w:rsidR="00F05438" w:rsidRPr="007939A3">
        <w:rPr>
          <w:rFonts w:asciiTheme="minorHAnsi" w:eastAsia="Calibri" w:hAnsiTheme="minorHAnsi" w:cs="Calibri"/>
          <w:color w:val="23282D"/>
        </w:rPr>
        <w:t>in</w:t>
      </w:r>
      <w:r w:rsidR="00F05438" w:rsidRPr="007939A3">
        <w:rPr>
          <w:rFonts w:asciiTheme="minorHAnsi" w:hAnsiTheme="minorHAnsi"/>
          <w:color w:val="23282D"/>
          <w:spacing w:val="-7"/>
        </w:rPr>
        <w:t xml:space="preserve"> </w:t>
      </w:r>
      <w:r w:rsidR="00F05438" w:rsidRPr="007939A3">
        <w:rPr>
          <w:rFonts w:asciiTheme="minorHAnsi" w:eastAsia="Calibri" w:hAnsiTheme="minorHAnsi" w:cs="Calibri"/>
          <w:color w:val="23282D"/>
          <w:spacing w:val="-1"/>
        </w:rPr>
        <w:t>t</w:t>
      </w:r>
      <w:r w:rsidR="00F05438" w:rsidRPr="007939A3">
        <w:rPr>
          <w:rFonts w:asciiTheme="minorHAnsi" w:eastAsia="Calibri" w:hAnsiTheme="minorHAnsi" w:cs="Calibri"/>
          <w:color w:val="23282D"/>
          <w:spacing w:val="1"/>
        </w:rPr>
        <w:t>h</w:t>
      </w:r>
      <w:r w:rsidR="00F05438" w:rsidRPr="007939A3">
        <w:rPr>
          <w:rFonts w:asciiTheme="minorHAnsi" w:eastAsia="Calibri" w:hAnsiTheme="minorHAnsi" w:cs="Calibri"/>
          <w:color w:val="23282D"/>
        </w:rPr>
        <w:t>e</w:t>
      </w:r>
      <w:r w:rsidR="00F05438" w:rsidRPr="007939A3">
        <w:rPr>
          <w:rFonts w:asciiTheme="minorHAnsi" w:hAnsiTheme="minorHAnsi"/>
          <w:color w:val="23282D"/>
          <w:spacing w:val="-8"/>
        </w:rPr>
        <w:t xml:space="preserve"> </w:t>
      </w:r>
      <w:r w:rsidR="00F05438" w:rsidRPr="007939A3">
        <w:rPr>
          <w:rFonts w:asciiTheme="minorHAnsi" w:eastAsia="Calibri" w:hAnsiTheme="minorHAnsi" w:cs="Calibri"/>
          <w:color w:val="23282D"/>
          <w:spacing w:val="1"/>
        </w:rPr>
        <w:t>Te</w:t>
      </w:r>
      <w:r w:rsidR="00F05438" w:rsidRPr="007939A3">
        <w:rPr>
          <w:rFonts w:asciiTheme="minorHAnsi" w:eastAsia="Calibri" w:hAnsiTheme="minorHAnsi" w:cs="Calibri"/>
          <w:color w:val="23282D"/>
          <w:spacing w:val="-1"/>
        </w:rPr>
        <w:t>x</w:t>
      </w:r>
      <w:r w:rsidR="00F05438" w:rsidRPr="007939A3">
        <w:rPr>
          <w:rFonts w:asciiTheme="minorHAnsi" w:eastAsia="Calibri" w:hAnsiTheme="minorHAnsi" w:cs="Calibri"/>
          <w:color w:val="23282D"/>
        </w:rPr>
        <w:t>t</w:t>
      </w:r>
      <w:r w:rsidR="00F05438" w:rsidRPr="007939A3">
        <w:rPr>
          <w:rFonts w:asciiTheme="minorHAnsi" w:hAnsiTheme="minorHAnsi"/>
          <w:color w:val="23282D"/>
          <w:spacing w:val="-9"/>
        </w:rPr>
        <w:t xml:space="preserve"> </w:t>
      </w:r>
      <w:r w:rsidR="00F05438" w:rsidRPr="007939A3">
        <w:rPr>
          <w:rFonts w:asciiTheme="minorHAnsi" w:eastAsia="Calibri" w:hAnsiTheme="minorHAnsi" w:cs="Calibri"/>
          <w:color w:val="23282D"/>
          <w:spacing w:val="1"/>
        </w:rPr>
        <w:t>do</w:t>
      </w:r>
      <w:r w:rsidR="00F05438" w:rsidRPr="007939A3">
        <w:rPr>
          <w:rFonts w:asciiTheme="minorHAnsi" w:eastAsia="Calibri" w:hAnsiTheme="minorHAnsi" w:cs="Calibri"/>
          <w:color w:val="23282D"/>
        </w:rPr>
        <w:t>c</w:t>
      </w:r>
      <w:r w:rsidR="00F05438" w:rsidRPr="007939A3">
        <w:rPr>
          <w:rFonts w:asciiTheme="minorHAnsi" w:eastAsia="Calibri" w:hAnsiTheme="minorHAnsi" w:cs="Calibri"/>
          <w:color w:val="23282D"/>
          <w:spacing w:val="1"/>
        </w:rPr>
        <w:t>u</w:t>
      </w:r>
      <w:r w:rsidR="00F05438" w:rsidRPr="007939A3">
        <w:rPr>
          <w:rFonts w:asciiTheme="minorHAnsi" w:eastAsia="Calibri" w:hAnsiTheme="minorHAnsi" w:cs="Calibri"/>
          <w:color w:val="23282D"/>
          <w:spacing w:val="-2"/>
        </w:rPr>
        <w:t>m</w:t>
      </w:r>
      <w:r w:rsidR="00F05438" w:rsidRPr="007939A3">
        <w:rPr>
          <w:rFonts w:asciiTheme="minorHAnsi" w:eastAsia="Calibri" w:hAnsiTheme="minorHAnsi" w:cs="Calibri"/>
          <w:color w:val="23282D"/>
          <w:spacing w:val="1"/>
        </w:rPr>
        <w:t>e</w:t>
      </w:r>
      <w:r w:rsidR="00F05438" w:rsidRPr="007939A3">
        <w:rPr>
          <w:rFonts w:asciiTheme="minorHAnsi" w:eastAsia="Calibri" w:hAnsiTheme="minorHAnsi" w:cs="Calibri"/>
          <w:color w:val="23282D"/>
          <w:spacing w:val="-1"/>
        </w:rPr>
        <w:t>n</w:t>
      </w:r>
      <w:r w:rsidR="00F05438" w:rsidRPr="007939A3">
        <w:rPr>
          <w:rFonts w:asciiTheme="minorHAnsi" w:eastAsia="Calibri" w:hAnsiTheme="minorHAnsi" w:cs="Calibri"/>
          <w:color w:val="23282D"/>
          <w:spacing w:val="1"/>
        </w:rPr>
        <w:t>t</w:t>
      </w:r>
      <w:r w:rsidR="00F05438" w:rsidRPr="007939A3">
        <w:rPr>
          <w:rFonts w:asciiTheme="minorHAnsi" w:eastAsia="Calibri" w:hAnsiTheme="minorHAnsi" w:cs="Calibri"/>
          <w:color w:val="23282D"/>
        </w:rPr>
        <w:t>s.</w:t>
      </w:r>
      <w:r w:rsidR="00803FBD">
        <w:rPr>
          <w:rFonts w:asciiTheme="minorHAnsi" w:eastAsia="Calibri" w:hAnsiTheme="minorHAnsi" w:cs="Calibri"/>
          <w:color w:val="23282D"/>
        </w:rPr>
        <w:t xml:space="preserve"> We shall use C_V measure of coherence to evaluate the performance of Models.</w:t>
      </w:r>
      <w:r w:rsidR="00803FBD" w:rsidRPr="00803FBD">
        <w:rPr>
          <w:rFonts w:ascii="Segoe UI" w:hAnsi="Segoe UI" w:cs="Segoe UI"/>
          <w:color w:val="24292E"/>
        </w:rPr>
        <w:t xml:space="preserve"> </w:t>
      </w:r>
      <w:r w:rsidR="00803FBD" w:rsidRPr="00803FBD">
        <w:rPr>
          <w:rFonts w:asciiTheme="minorHAnsi" w:eastAsia="Calibri" w:hAnsiTheme="minorHAnsi" w:cs="Calibri"/>
          <w:color w:val="23282D"/>
        </w:rPr>
        <w:t>C_V is based on a sliding window, a one-set segmentation of the top words and an indirect confirmation measure that uses normalized pointwise mutual information (NPMI) and the cosine similarity.</w:t>
      </w:r>
    </w:p>
    <w:p w14:paraId="6EE7FBC9" w14:textId="4A31AEC1" w:rsidR="00803FBD" w:rsidRPr="00803FBD" w:rsidRDefault="00803FBD" w:rsidP="00803FBD">
      <w:pPr>
        <w:pStyle w:val="NormalWeb"/>
        <w:shd w:val="clear" w:color="auto" w:fill="FFFFFF"/>
        <w:spacing w:before="0" w:beforeAutospacing="0" w:after="240" w:afterAutospacing="0"/>
        <w:rPr>
          <w:rFonts w:asciiTheme="minorHAnsi" w:eastAsia="Calibri" w:hAnsiTheme="minorHAnsi" w:cs="Calibri"/>
          <w:color w:val="23282D"/>
        </w:rPr>
      </w:pPr>
      <w:r w:rsidRPr="00803FBD">
        <w:rPr>
          <w:rFonts w:asciiTheme="minorHAnsi" w:eastAsia="Calibri" w:hAnsiTheme="minorHAnsi" w:cs="Calibri"/>
          <w:color w:val="23282D"/>
        </w:rPr>
        <w:t>This coherence measure retrieves cooccurrence counts for the given words using a sliding window and the window size 110. The counts are used to calculate the NPMI of every top word to every other top word, thus, resulting in a set of vectors—one for every top word. The one-set segmentation of the top words leads to the calculation of the similarity between every top word vector and the sum of all top word vectors. As similarity measure the cosines is used. The coherence is the arithmetic mean of these similarities. (Note that this was the best coherence measure in our evaluation.)</w:t>
      </w:r>
    </w:p>
    <w:p w14:paraId="2176232E" w14:textId="76A68562" w:rsidR="00BC4550" w:rsidRPr="007939A3" w:rsidRDefault="00BC4550">
      <w:pPr>
        <w:ind w:left="120" w:right="310"/>
        <w:rPr>
          <w:rFonts w:asciiTheme="minorHAnsi" w:eastAsia="Calibri" w:hAnsiTheme="minorHAnsi" w:cs="Calibri"/>
          <w:sz w:val="24"/>
          <w:szCs w:val="24"/>
        </w:rPr>
      </w:pPr>
    </w:p>
    <w:p w14:paraId="768E1CC2" w14:textId="24BFA89E" w:rsidR="00BC4550" w:rsidRPr="007939A3" w:rsidRDefault="00F05438" w:rsidP="00E03433">
      <w:pPr>
        <w:tabs>
          <w:tab w:val="left" w:pos="820"/>
        </w:tabs>
        <w:ind w:right="211"/>
        <w:rPr>
          <w:rFonts w:asciiTheme="minorHAnsi" w:eastAsia="Calibri" w:hAnsiTheme="minorHAnsi" w:cs="Calibri"/>
          <w:sz w:val="24"/>
          <w:szCs w:val="24"/>
        </w:rPr>
      </w:pPr>
      <w:r w:rsidRPr="00F05438">
        <w:rPr>
          <w:rFonts w:asciiTheme="minorHAnsi" w:eastAsia="Calibri" w:hAnsiTheme="minorHAnsi" w:cs="Calibri"/>
          <w:b/>
          <w:color w:val="23282D"/>
          <w:sz w:val="24"/>
          <w:szCs w:val="24"/>
        </w:rPr>
        <w:t xml:space="preserve">LDA with Term </w:t>
      </w:r>
      <w:proofErr w:type="spellStart"/>
      <w:proofErr w:type="gramStart"/>
      <w:r w:rsidRPr="00F05438">
        <w:rPr>
          <w:rFonts w:asciiTheme="minorHAnsi" w:eastAsia="Calibri" w:hAnsiTheme="minorHAnsi" w:cs="Calibri"/>
          <w:b/>
          <w:color w:val="23282D"/>
          <w:sz w:val="24"/>
          <w:szCs w:val="24"/>
        </w:rPr>
        <w:t>Frequencey</w:t>
      </w:r>
      <w:proofErr w:type="spellEnd"/>
      <w:r w:rsidRPr="00F05438">
        <w:rPr>
          <w:rFonts w:asciiTheme="minorHAnsi" w:eastAsia="Calibri" w:hAnsiTheme="minorHAnsi" w:cs="Calibri"/>
          <w:color w:val="23282D"/>
          <w:sz w:val="24"/>
          <w:szCs w:val="24"/>
        </w:rPr>
        <w:t>(</w:t>
      </w:r>
      <w:proofErr w:type="gramEnd"/>
      <w:r w:rsidRPr="00F05438">
        <w:rPr>
          <w:rFonts w:asciiTheme="minorHAnsi" w:eastAsia="Calibri" w:hAnsiTheme="minorHAnsi" w:cs="Calibri"/>
          <w:color w:val="23282D"/>
          <w:sz w:val="24"/>
          <w:szCs w:val="24"/>
        </w:rPr>
        <w:t xml:space="preserve">Bag of Words) </w:t>
      </w:r>
      <w:r w:rsidRPr="007939A3">
        <w:rPr>
          <w:rFonts w:asciiTheme="minorHAnsi" w:eastAsia="Calibri" w:hAnsiTheme="minorHAnsi" w:cs="Calibri"/>
          <w:color w:val="23282D"/>
          <w:sz w:val="24"/>
          <w:szCs w:val="24"/>
        </w:rPr>
        <w:t>–</w:t>
      </w:r>
      <w:r w:rsidRPr="00F05438">
        <w:rPr>
          <w:rFonts w:asciiTheme="minorHAnsi" w:eastAsia="Calibri" w:hAnsiTheme="minorHAnsi" w:cs="Calibri"/>
          <w:color w:val="23282D"/>
          <w:sz w:val="24"/>
          <w:szCs w:val="24"/>
        </w:rPr>
        <w:t xml:space="preserve"> </w:t>
      </w:r>
      <w:proofErr w:type="spellStart"/>
      <w:r w:rsidRPr="007939A3">
        <w:rPr>
          <w:rFonts w:asciiTheme="minorHAnsi" w:eastAsia="Calibri" w:hAnsiTheme="minorHAnsi" w:cs="Calibri"/>
          <w:color w:val="23282D"/>
          <w:sz w:val="24"/>
          <w:szCs w:val="24"/>
        </w:rPr>
        <w:t>L</w:t>
      </w:r>
      <w:r w:rsidRPr="00F05438">
        <w:rPr>
          <w:rFonts w:asciiTheme="minorHAnsi" w:eastAsia="Calibri" w:hAnsiTheme="minorHAnsi" w:cs="Calibri"/>
          <w:color w:val="23282D"/>
          <w:sz w:val="24"/>
          <w:szCs w:val="24"/>
        </w:rPr>
        <w:t>DAMult</w:t>
      </w:r>
      <w:r w:rsidRPr="007939A3">
        <w:rPr>
          <w:rFonts w:asciiTheme="minorHAnsi" w:eastAsia="Calibri" w:hAnsiTheme="minorHAnsi" w:cs="Calibri"/>
          <w:color w:val="23282D"/>
          <w:sz w:val="24"/>
          <w:szCs w:val="24"/>
        </w:rPr>
        <w:t>ic</w:t>
      </w:r>
      <w:r w:rsidRPr="00F05438">
        <w:rPr>
          <w:rFonts w:asciiTheme="minorHAnsi" w:eastAsia="Calibri" w:hAnsiTheme="minorHAnsi" w:cs="Calibri"/>
          <w:color w:val="23282D"/>
          <w:sz w:val="24"/>
          <w:szCs w:val="24"/>
        </w:rPr>
        <w:t>o</w:t>
      </w:r>
      <w:r w:rsidRPr="007939A3">
        <w:rPr>
          <w:rFonts w:asciiTheme="minorHAnsi" w:eastAsia="Calibri" w:hAnsiTheme="minorHAnsi" w:cs="Calibri"/>
          <w:color w:val="23282D"/>
          <w:sz w:val="24"/>
          <w:szCs w:val="24"/>
        </w:rPr>
        <w:t>re</w:t>
      </w:r>
      <w:proofErr w:type="spellEnd"/>
      <w:r w:rsidRPr="00F05438">
        <w:rPr>
          <w:rFonts w:asciiTheme="minorHAnsi" w:eastAsia="Calibri" w:hAnsiTheme="minorHAnsi" w:cs="Calibri"/>
          <w:color w:val="23282D"/>
          <w:sz w:val="24"/>
          <w:szCs w:val="24"/>
        </w:rPr>
        <w:t xml:space="preserve"> Mode</w:t>
      </w:r>
      <w:r w:rsidRPr="007939A3">
        <w:rPr>
          <w:rFonts w:asciiTheme="minorHAnsi" w:eastAsia="Calibri" w:hAnsiTheme="minorHAnsi" w:cs="Calibri"/>
          <w:color w:val="23282D"/>
          <w:sz w:val="24"/>
          <w:szCs w:val="24"/>
        </w:rPr>
        <w:t>l</w:t>
      </w:r>
      <w:r w:rsidRPr="00F05438">
        <w:rPr>
          <w:rFonts w:asciiTheme="minorHAnsi" w:eastAsia="Calibri" w:hAnsiTheme="minorHAnsi" w:cs="Calibri"/>
          <w:color w:val="23282D"/>
          <w:sz w:val="24"/>
          <w:szCs w:val="24"/>
        </w:rPr>
        <w:t xml:space="preserve"> </w:t>
      </w:r>
      <w:r w:rsidRPr="007939A3">
        <w:rPr>
          <w:rFonts w:asciiTheme="minorHAnsi" w:eastAsia="Calibri" w:hAnsiTheme="minorHAnsi" w:cs="Calibri"/>
          <w:color w:val="23282D"/>
          <w:sz w:val="24"/>
          <w:szCs w:val="24"/>
        </w:rPr>
        <w:t>is</w:t>
      </w:r>
      <w:r w:rsidRPr="00F05438">
        <w:rPr>
          <w:rFonts w:asciiTheme="minorHAnsi" w:eastAsia="Calibri" w:hAnsiTheme="minorHAnsi" w:cs="Calibri"/>
          <w:color w:val="23282D"/>
          <w:sz w:val="24"/>
          <w:szCs w:val="24"/>
        </w:rPr>
        <w:t xml:space="preserve"> t</w:t>
      </w:r>
      <w:r w:rsidRPr="007939A3">
        <w:rPr>
          <w:rFonts w:asciiTheme="minorHAnsi" w:eastAsia="Calibri" w:hAnsiTheme="minorHAnsi" w:cs="Calibri"/>
          <w:color w:val="23282D"/>
          <w:sz w:val="24"/>
          <w:szCs w:val="24"/>
        </w:rPr>
        <w:t>ra</w:t>
      </w:r>
      <w:r w:rsidRPr="00F05438">
        <w:rPr>
          <w:rFonts w:asciiTheme="minorHAnsi" w:eastAsia="Calibri" w:hAnsiTheme="minorHAnsi" w:cs="Calibri"/>
          <w:color w:val="23282D"/>
          <w:sz w:val="24"/>
          <w:szCs w:val="24"/>
        </w:rPr>
        <w:t>ine</w:t>
      </w:r>
      <w:r w:rsidRPr="007939A3">
        <w:rPr>
          <w:rFonts w:asciiTheme="minorHAnsi" w:eastAsia="Calibri" w:hAnsiTheme="minorHAnsi" w:cs="Calibri"/>
          <w:color w:val="23282D"/>
          <w:sz w:val="24"/>
          <w:szCs w:val="24"/>
        </w:rPr>
        <w:t>d</w:t>
      </w:r>
      <w:r w:rsidRPr="00F05438">
        <w:rPr>
          <w:rFonts w:asciiTheme="minorHAnsi" w:eastAsia="Calibri" w:hAnsiTheme="minorHAnsi" w:cs="Calibri"/>
          <w:color w:val="23282D"/>
          <w:sz w:val="24"/>
          <w:szCs w:val="24"/>
        </w:rPr>
        <w:t xml:space="preserve"> w</w:t>
      </w:r>
      <w:r w:rsidRPr="007939A3">
        <w:rPr>
          <w:rFonts w:asciiTheme="minorHAnsi" w:eastAsia="Calibri" w:hAnsiTheme="minorHAnsi" w:cs="Calibri"/>
          <w:color w:val="23282D"/>
          <w:sz w:val="24"/>
          <w:szCs w:val="24"/>
        </w:rPr>
        <w:t>i</w:t>
      </w:r>
      <w:r w:rsidRPr="00F05438">
        <w:rPr>
          <w:rFonts w:asciiTheme="minorHAnsi" w:eastAsia="Calibri" w:hAnsiTheme="minorHAnsi" w:cs="Calibri"/>
          <w:color w:val="23282D"/>
          <w:sz w:val="24"/>
          <w:szCs w:val="24"/>
        </w:rPr>
        <w:t>t</w:t>
      </w:r>
      <w:r w:rsidRPr="007939A3">
        <w:rPr>
          <w:rFonts w:asciiTheme="minorHAnsi" w:eastAsia="Calibri" w:hAnsiTheme="minorHAnsi" w:cs="Calibri"/>
          <w:color w:val="23282D"/>
          <w:sz w:val="24"/>
          <w:szCs w:val="24"/>
        </w:rPr>
        <w:t>h</w:t>
      </w:r>
      <w:r w:rsidRPr="00F05438">
        <w:rPr>
          <w:rFonts w:asciiTheme="minorHAnsi" w:eastAsia="Calibri" w:hAnsiTheme="minorHAnsi" w:cs="Calibri"/>
          <w:color w:val="23282D"/>
          <w:sz w:val="24"/>
          <w:szCs w:val="24"/>
        </w:rPr>
        <w:t xml:space="preserve"> B</w:t>
      </w:r>
      <w:r w:rsidRPr="007939A3">
        <w:rPr>
          <w:rFonts w:asciiTheme="minorHAnsi" w:eastAsia="Calibri" w:hAnsiTheme="minorHAnsi" w:cs="Calibri"/>
          <w:color w:val="23282D"/>
          <w:sz w:val="24"/>
          <w:szCs w:val="24"/>
        </w:rPr>
        <w:t>ag</w:t>
      </w:r>
      <w:r w:rsidRPr="00F05438">
        <w:rPr>
          <w:rFonts w:asciiTheme="minorHAnsi" w:eastAsia="Calibri" w:hAnsiTheme="minorHAnsi" w:cs="Calibri"/>
          <w:color w:val="23282D"/>
          <w:sz w:val="24"/>
          <w:szCs w:val="24"/>
        </w:rPr>
        <w:t xml:space="preserve"> o</w:t>
      </w:r>
      <w:r w:rsidRPr="007939A3">
        <w:rPr>
          <w:rFonts w:asciiTheme="minorHAnsi" w:eastAsia="Calibri" w:hAnsiTheme="minorHAnsi" w:cs="Calibri"/>
          <w:color w:val="23282D"/>
          <w:sz w:val="24"/>
          <w:szCs w:val="24"/>
        </w:rPr>
        <w:t>f</w:t>
      </w:r>
      <w:r w:rsidRPr="00F05438">
        <w:rPr>
          <w:rFonts w:asciiTheme="minorHAnsi" w:eastAsia="Calibri" w:hAnsiTheme="minorHAnsi" w:cs="Calibri"/>
          <w:color w:val="23282D"/>
          <w:sz w:val="24"/>
          <w:szCs w:val="24"/>
        </w:rPr>
        <w:t xml:space="preserve"> </w:t>
      </w:r>
      <w:r w:rsidRPr="007939A3">
        <w:rPr>
          <w:rFonts w:asciiTheme="minorHAnsi" w:eastAsia="Calibri" w:hAnsiTheme="minorHAnsi" w:cs="Calibri"/>
          <w:color w:val="23282D"/>
          <w:sz w:val="24"/>
          <w:szCs w:val="24"/>
        </w:rPr>
        <w:t>W</w:t>
      </w:r>
      <w:r w:rsidRPr="00F05438">
        <w:rPr>
          <w:rFonts w:asciiTheme="minorHAnsi" w:eastAsia="Calibri" w:hAnsiTheme="minorHAnsi" w:cs="Calibri"/>
          <w:color w:val="23282D"/>
          <w:sz w:val="24"/>
          <w:szCs w:val="24"/>
        </w:rPr>
        <w:t>ord</w:t>
      </w:r>
      <w:r w:rsidRPr="007939A3">
        <w:rPr>
          <w:rFonts w:asciiTheme="minorHAnsi" w:eastAsia="Calibri" w:hAnsiTheme="minorHAnsi" w:cs="Calibri"/>
          <w:color w:val="23282D"/>
          <w:sz w:val="24"/>
          <w:szCs w:val="24"/>
        </w:rPr>
        <w:t>s</w:t>
      </w:r>
      <w:r w:rsidRPr="00F05438">
        <w:rPr>
          <w:rFonts w:asciiTheme="minorHAnsi" w:eastAsia="Calibri" w:hAnsiTheme="minorHAnsi" w:cs="Calibri"/>
          <w:color w:val="23282D"/>
          <w:sz w:val="24"/>
          <w:szCs w:val="24"/>
        </w:rPr>
        <w:t xml:space="preserve"> t</w:t>
      </w:r>
      <w:r w:rsidRPr="007939A3">
        <w:rPr>
          <w:rFonts w:asciiTheme="minorHAnsi" w:eastAsia="Calibri" w:hAnsiTheme="minorHAnsi" w:cs="Calibri"/>
          <w:color w:val="23282D"/>
          <w:sz w:val="24"/>
          <w:szCs w:val="24"/>
        </w:rPr>
        <w:t>o</w:t>
      </w:r>
      <w:r w:rsidRPr="00F05438">
        <w:rPr>
          <w:rFonts w:asciiTheme="minorHAnsi" w:eastAsia="Calibri" w:hAnsiTheme="minorHAnsi" w:cs="Calibri"/>
          <w:color w:val="23282D"/>
          <w:sz w:val="24"/>
          <w:szCs w:val="24"/>
        </w:rPr>
        <w:t xml:space="preserve"> </w:t>
      </w:r>
      <w:r w:rsidRPr="007939A3">
        <w:rPr>
          <w:rFonts w:asciiTheme="minorHAnsi" w:eastAsia="Calibri" w:hAnsiTheme="minorHAnsi" w:cs="Calibri"/>
          <w:color w:val="23282D"/>
          <w:sz w:val="24"/>
          <w:szCs w:val="24"/>
        </w:rPr>
        <w:t>l</w:t>
      </w:r>
      <w:r w:rsidRPr="00F05438">
        <w:rPr>
          <w:rFonts w:asciiTheme="minorHAnsi" w:eastAsia="Calibri" w:hAnsiTheme="minorHAnsi" w:cs="Calibri"/>
          <w:color w:val="23282D"/>
          <w:sz w:val="24"/>
          <w:szCs w:val="24"/>
        </w:rPr>
        <w:t>oo</w:t>
      </w:r>
      <w:r w:rsidRPr="007939A3">
        <w:rPr>
          <w:rFonts w:asciiTheme="minorHAnsi" w:eastAsia="Calibri" w:hAnsiTheme="minorHAnsi" w:cs="Calibri"/>
          <w:color w:val="23282D"/>
          <w:sz w:val="24"/>
          <w:szCs w:val="24"/>
        </w:rPr>
        <w:t>k</w:t>
      </w:r>
      <w:r w:rsidRPr="00F05438">
        <w:rPr>
          <w:rFonts w:asciiTheme="minorHAnsi" w:eastAsia="Calibri" w:hAnsiTheme="minorHAnsi" w:cs="Calibri"/>
          <w:color w:val="23282D"/>
          <w:sz w:val="24"/>
          <w:szCs w:val="24"/>
        </w:rPr>
        <w:t xml:space="preserve"> ou</w:t>
      </w:r>
      <w:r w:rsidRPr="007939A3">
        <w:rPr>
          <w:rFonts w:asciiTheme="minorHAnsi" w:eastAsia="Calibri" w:hAnsiTheme="minorHAnsi" w:cs="Calibri"/>
          <w:color w:val="23282D"/>
          <w:sz w:val="24"/>
          <w:szCs w:val="24"/>
        </w:rPr>
        <w:t>t</w:t>
      </w:r>
      <w:r w:rsidRPr="00F05438">
        <w:rPr>
          <w:rFonts w:asciiTheme="minorHAnsi" w:eastAsia="Calibri" w:hAnsiTheme="minorHAnsi" w:cs="Calibri"/>
          <w:color w:val="23282D"/>
          <w:sz w:val="24"/>
          <w:szCs w:val="24"/>
        </w:rPr>
        <w:t xml:space="preserve"> fo</w:t>
      </w:r>
      <w:r w:rsidRPr="007939A3">
        <w:rPr>
          <w:rFonts w:asciiTheme="minorHAnsi" w:eastAsia="Calibri" w:hAnsiTheme="minorHAnsi" w:cs="Calibri"/>
          <w:color w:val="23282D"/>
          <w:sz w:val="24"/>
          <w:szCs w:val="24"/>
        </w:rPr>
        <w:t>r</w:t>
      </w:r>
      <w:r w:rsidRPr="00F05438">
        <w:rPr>
          <w:rFonts w:asciiTheme="minorHAnsi" w:eastAsia="Calibri" w:hAnsiTheme="minorHAnsi" w:cs="Calibri"/>
          <w:color w:val="23282D"/>
          <w:sz w:val="24"/>
          <w:szCs w:val="24"/>
        </w:rPr>
        <w:t xml:space="preserve"> </w:t>
      </w:r>
      <w:r w:rsidRPr="007939A3">
        <w:rPr>
          <w:rFonts w:asciiTheme="minorHAnsi" w:eastAsia="Calibri" w:hAnsiTheme="minorHAnsi" w:cs="Calibri"/>
          <w:color w:val="23282D"/>
          <w:sz w:val="24"/>
          <w:szCs w:val="24"/>
        </w:rPr>
        <w:t>ass</w:t>
      </w:r>
      <w:r w:rsidRPr="00F05438">
        <w:rPr>
          <w:rFonts w:asciiTheme="minorHAnsi" w:eastAsia="Calibri" w:hAnsiTheme="minorHAnsi" w:cs="Calibri"/>
          <w:color w:val="23282D"/>
          <w:sz w:val="24"/>
          <w:szCs w:val="24"/>
        </w:rPr>
        <w:t>o</w:t>
      </w:r>
      <w:r w:rsidRPr="007939A3">
        <w:rPr>
          <w:rFonts w:asciiTheme="minorHAnsi" w:eastAsia="Calibri" w:hAnsiTheme="minorHAnsi" w:cs="Calibri"/>
          <w:color w:val="23282D"/>
          <w:sz w:val="24"/>
          <w:szCs w:val="24"/>
        </w:rPr>
        <w:t>ci</w:t>
      </w:r>
      <w:r w:rsidRPr="00F05438">
        <w:rPr>
          <w:rFonts w:asciiTheme="minorHAnsi" w:eastAsia="Calibri" w:hAnsiTheme="minorHAnsi" w:cs="Calibri"/>
          <w:color w:val="23282D"/>
          <w:sz w:val="24"/>
          <w:szCs w:val="24"/>
        </w:rPr>
        <w:t>at</w:t>
      </w:r>
      <w:r w:rsidRPr="007939A3">
        <w:rPr>
          <w:rFonts w:asciiTheme="minorHAnsi" w:eastAsia="Calibri" w:hAnsiTheme="minorHAnsi" w:cs="Calibri"/>
          <w:color w:val="23282D"/>
          <w:sz w:val="24"/>
          <w:szCs w:val="24"/>
        </w:rPr>
        <w:t>i</w:t>
      </w:r>
      <w:r w:rsidRPr="00F05438">
        <w:rPr>
          <w:rFonts w:asciiTheme="minorHAnsi" w:eastAsia="Calibri" w:hAnsiTheme="minorHAnsi" w:cs="Calibri"/>
          <w:color w:val="23282D"/>
          <w:sz w:val="24"/>
          <w:szCs w:val="24"/>
        </w:rPr>
        <w:t>o</w:t>
      </w:r>
      <w:r w:rsidRPr="007939A3">
        <w:rPr>
          <w:rFonts w:asciiTheme="minorHAnsi" w:eastAsia="Calibri" w:hAnsiTheme="minorHAnsi" w:cs="Calibri"/>
          <w:color w:val="23282D"/>
          <w:sz w:val="24"/>
          <w:szCs w:val="24"/>
        </w:rPr>
        <w:t>n</w:t>
      </w:r>
      <w:r w:rsidRPr="00F05438">
        <w:rPr>
          <w:rFonts w:asciiTheme="minorHAnsi" w:eastAsia="Calibri" w:hAnsiTheme="minorHAnsi" w:cs="Calibri"/>
          <w:color w:val="23282D"/>
          <w:sz w:val="24"/>
          <w:szCs w:val="24"/>
        </w:rPr>
        <w:t xml:space="preserve"> o</w:t>
      </w:r>
      <w:r w:rsidRPr="007939A3">
        <w:rPr>
          <w:rFonts w:asciiTheme="minorHAnsi" w:eastAsia="Calibri" w:hAnsiTheme="minorHAnsi" w:cs="Calibri"/>
          <w:color w:val="23282D"/>
          <w:sz w:val="24"/>
          <w:szCs w:val="24"/>
        </w:rPr>
        <w:t>f</w:t>
      </w:r>
      <w:r w:rsidRPr="00F05438">
        <w:rPr>
          <w:rFonts w:asciiTheme="minorHAnsi" w:eastAsia="Calibri" w:hAnsiTheme="minorHAnsi" w:cs="Calibri"/>
          <w:color w:val="23282D"/>
          <w:sz w:val="24"/>
          <w:szCs w:val="24"/>
        </w:rPr>
        <w:t xml:space="preserve"> wo</w:t>
      </w:r>
      <w:r w:rsidRPr="007939A3">
        <w:rPr>
          <w:rFonts w:asciiTheme="minorHAnsi" w:eastAsia="Calibri" w:hAnsiTheme="minorHAnsi" w:cs="Calibri"/>
          <w:color w:val="23282D"/>
          <w:sz w:val="24"/>
          <w:szCs w:val="24"/>
        </w:rPr>
        <w:t>r</w:t>
      </w:r>
      <w:r w:rsidRPr="00F05438">
        <w:rPr>
          <w:rFonts w:asciiTheme="minorHAnsi" w:eastAsia="Calibri" w:hAnsiTheme="minorHAnsi" w:cs="Calibri"/>
          <w:color w:val="23282D"/>
          <w:sz w:val="24"/>
          <w:szCs w:val="24"/>
        </w:rPr>
        <w:t>d</w:t>
      </w:r>
      <w:r w:rsidRPr="007939A3">
        <w:rPr>
          <w:rFonts w:asciiTheme="minorHAnsi" w:eastAsia="Calibri" w:hAnsiTheme="minorHAnsi" w:cs="Calibri"/>
          <w:color w:val="23282D"/>
          <w:sz w:val="24"/>
          <w:szCs w:val="24"/>
        </w:rPr>
        <w:t>s</w:t>
      </w:r>
      <w:r w:rsidRPr="00F05438">
        <w:rPr>
          <w:rFonts w:asciiTheme="minorHAnsi" w:eastAsia="Calibri" w:hAnsiTheme="minorHAnsi" w:cs="Calibri"/>
          <w:color w:val="23282D"/>
          <w:sz w:val="24"/>
          <w:szCs w:val="24"/>
        </w:rPr>
        <w:t xml:space="preserve"> w</w:t>
      </w:r>
      <w:r w:rsidRPr="007939A3">
        <w:rPr>
          <w:rFonts w:asciiTheme="minorHAnsi" w:eastAsia="Calibri" w:hAnsiTheme="minorHAnsi" w:cs="Calibri"/>
          <w:color w:val="23282D"/>
          <w:sz w:val="24"/>
          <w:szCs w:val="24"/>
        </w:rPr>
        <w:t>i</w:t>
      </w:r>
      <w:r w:rsidRPr="00F05438">
        <w:rPr>
          <w:rFonts w:asciiTheme="minorHAnsi" w:eastAsia="Calibri" w:hAnsiTheme="minorHAnsi" w:cs="Calibri"/>
          <w:color w:val="23282D"/>
          <w:sz w:val="24"/>
          <w:szCs w:val="24"/>
        </w:rPr>
        <w:t>t</w:t>
      </w:r>
      <w:r w:rsidRPr="007939A3">
        <w:rPr>
          <w:rFonts w:asciiTheme="minorHAnsi" w:eastAsia="Calibri" w:hAnsiTheme="minorHAnsi" w:cs="Calibri"/>
          <w:color w:val="23282D"/>
          <w:sz w:val="24"/>
          <w:szCs w:val="24"/>
        </w:rPr>
        <w:t>h</w:t>
      </w:r>
      <w:r w:rsidRPr="00F05438">
        <w:rPr>
          <w:rFonts w:asciiTheme="minorHAnsi" w:eastAsia="Calibri" w:hAnsiTheme="minorHAnsi" w:cs="Calibri"/>
          <w:color w:val="23282D"/>
          <w:sz w:val="24"/>
          <w:szCs w:val="24"/>
        </w:rPr>
        <w:t xml:space="preserve"> e</w:t>
      </w:r>
      <w:r w:rsidRPr="007939A3">
        <w:rPr>
          <w:rFonts w:asciiTheme="minorHAnsi" w:eastAsia="Calibri" w:hAnsiTheme="minorHAnsi" w:cs="Calibri"/>
          <w:color w:val="23282D"/>
          <w:sz w:val="24"/>
          <w:szCs w:val="24"/>
        </w:rPr>
        <w:t>ach</w:t>
      </w:r>
      <w:r w:rsidRPr="00F05438">
        <w:rPr>
          <w:rFonts w:asciiTheme="minorHAnsi" w:eastAsia="Calibri" w:hAnsiTheme="minorHAnsi" w:cs="Calibri"/>
          <w:color w:val="23282D"/>
          <w:sz w:val="24"/>
          <w:szCs w:val="24"/>
        </w:rPr>
        <w:t xml:space="preserve"> Top</w:t>
      </w:r>
      <w:r w:rsidRPr="007939A3">
        <w:rPr>
          <w:rFonts w:asciiTheme="minorHAnsi" w:eastAsia="Calibri" w:hAnsiTheme="minorHAnsi" w:cs="Calibri"/>
          <w:color w:val="23282D"/>
          <w:sz w:val="24"/>
          <w:szCs w:val="24"/>
        </w:rPr>
        <w:t>ics</w:t>
      </w:r>
      <w:r w:rsidRPr="00F05438">
        <w:rPr>
          <w:rFonts w:asciiTheme="minorHAnsi" w:eastAsia="Calibri" w:hAnsiTheme="minorHAnsi" w:cs="Calibri"/>
          <w:color w:val="23282D"/>
          <w:sz w:val="24"/>
          <w:szCs w:val="24"/>
        </w:rPr>
        <w:t xml:space="preserve"> </w:t>
      </w:r>
      <w:r w:rsidRPr="007939A3">
        <w:rPr>
          <w:rFonts w:asciiTheme="minorHAnsi" w:eastAsia="Calibri" w:hAnsiTheme="minorHAnsi" w:cs="Calibri"/>
          <w:color w:val="23282D"/>
          <w:sz w:val="24"/>
          <w:szCs w:val="24"/>
        </w:rPr>
        <w:t>in</w:t>
      </w:r>
      <w:r w:rsidRPr="00F05438">
        <w:rPr>
          <w:rFonts w:asciiTheme="minorHAnsi" w:eastAsia="Calibri" w:hAnsiTheme="minorHAnsi" w:cs="Calibri"/>
          <w:color w:val="23282D"/>
          <w:sz w:val="24"/>
          <w:szCs w:val="24"/>
        </w:rPr>
        <w:t xml:space="preserve"> </w:t>
      </w:r>
      <w:r w:rsidRPr="007939A3">
        <w:rPr>
          <w:rFonts w:asciiTheme="minorHAnsi" w:eastAsia="Calibri" w:hAnsiTheme="minorHAnsi" w:cs="Calibri"/>
          <w:color w:val="23282D"/>
          <w:sz w:val="24"/>
          <w:szCs w:val="24"/>
        </w:rPr>
        <w:t>r</w:t>
      </w:r>
      <w:r w:rsidRPr="00F05438">
        <w:rPr>
          <w:rFonts w:asciiTheme="minorHAnsi" w:eastAsia="Calibri" w:hAnsiTheme="minorHAnsi" w:cs="Calibri"/>
          <w:color w:val="23282D"/>
          <w:sz w:val="24"/>
          <w:szCs w:val="24"/>
        </w:rPr>
        <w:t>e</w:t>
      </w:r>
      <w:r w:rsidRPr="007939A3">
        <w:rPr>
          <w:rFonts w:asciiTheme="minorHAnsi" w:eastAsia="Calibri" w:hAnsiTheme="minorHAnsi" w:cs="Calibri"/>
          <w:color w:val="23282D"/>
          <w:sz w:val="24"/>
          <w:szCs w:val="24"/>
        </w:rPr>
        <w:t>s</w:t>
      </w:r>
      <w:r w:rsidRPr="00F05438">
        <w:rPr>
          <w:rFonts w:asciiTheme="minorHAnsi" w:eastAsia="Calibri" w:hAnsiTheme="minorHAnsi" w:cs="Calibri"/>
          <w:color w:val="23282D"/>
          <w:sz w:val="24"/>
          <w:szCs w:val="24"/>
        </w:rPr>
        <w:t>pe</w:t>
      </w:r>
      <w:r w:rsidRPr="007939A3">
        <w:rPr>
          <w:rFonts w:asciiTheme="minorHAnsi" w:eastAsia="Calibri" w:hAnsiTheme="minorHAnsi" w:cs="Calibri"/>
          <w:color w:val="23282D"/>
          <w:sz w:val="24"/>
          <w:szCs w:val="24"/>
        </w:rPr>
        <w:t>c</w:t>
      </w:r>
      <w:r w:rsidRPr="00F05438">
        <w:rPr>
          <w:rFonts w:asciiTheme="minorHAnsi" w:eastAsia="Calibri" w:hAnsiTheme="minorHAnsi" w:cs="Calibri"/>
          <w:color w:val="23282D"/>
          <w:sz w:val="24"/>
          <w:szCs w:val="24"/>
        </w:rPr>
        <w:t>t</w:t>
      </w:r>
      <w:r w:rsidRPr="007939A3">
        <w:rPr>
          <w:rFonts w:asciiTheme="minorHAnsi" w:eastAsia="Calibri" w:hAnsiTheme="minorHAnsi" w:cs="Calibri"/>
          <w:color w:val="23282D"/>
          <w:sz w:val="24"/>
          <w:szCs w:val="24"/>
        </w:rPr>
        <w:t>ive</w:t>
      </w:r>
      <w:r w:rsidRPr="00F05438">
        <w:rPr>
          <w:rFonts w:asciiTheme="minorHAnsi" w:eastAsia="Calibri" w:hAnsiTheme="minorHAnsi" w:cs="Calibri"/>
          <w:color w:val="23282D"/>
          <w:sz w:val="24"/>
          <w:szCs w:val="24"/>
        </w:rPr>
        <w:t xml:space="preserve"> Document</w:t>
      </w:r>
      <w:r w:rsidRPr="007939A3">
        <w:rPr>
          <w:rFonts w:asciiTheme="minorHAnsi" w:eastAsia="Calibri" w:hAnsiTheme="minorHAnsi" w:cs="Calibri"/>
          <w:color w:val="23282D"/>
          <w:sz w:val="24"/>
          <w:szCs w:val="24"/>
        </w:rPr>
        <w:t>s.</w:t>
      </w:r>
      <w:r w:rsidRPr="00F05438">
        <w:rPr>
          <w:rFonts w:asciiTheme="minorHAnsi" w:eastAsia="Calibri" w:hAnsiTheme="minorHAnsi" w:cs="Calibri"/>
          <w:color w:val="23282D"/>
          <w:sz w:val="24"/>
          <w:szCs w:val="24"/>
        </w:rPr>
        <w:t xml:space="preserve"> Th</w:t>
      </w:r>
      <w:r w:rsidRPr="007939A3">
        <w:rPr>
          <w:rFonts w:asciiTheme="minorHAnsi" w:eastAsia="Calibri" w:hAnsiTheme="minorHAnsi" w:cs="Calibri"/>
          <w:color w:val="23282D"/>
          <w:sz w:val="24"/>
          <w:szCs w:val="24"/>
        </w:rPr>
        <w:t>e</w:t>
      </w:r>
      <w:r w:rsidRPr="00F05438">
        <w:rPr>
          <w:rFonts w:asciiTheme="minorHAnsi" w:eastAsia="Calibri" w:hAnsiTheme="minorHAnsi" w:cs="Calibri"/>
          <w:color w:val="23282D"/>
          <w:sz w:val="24"/>
          <w:szCs w:val="24"/>
        </w:rPr>
        <w:t xml:space="preserve"> Cohe</w:t>
      </w:r>
      <w:r w:rsidRPr="007939A3">
        <w:rPr>
          <w:rFonts w:asciiTheme="minorHAnsi" w:eastAsia="Calibri" w:hAnsiTheme="minorHAnsi" w:cs="Calibri"/>
          <w:color w:val="23282D"/>
          <w:sz w:val="24"/>
          <w:szCs w:val="24"/>
        </w:rPr>
        <w:t>r</w:t>
      </w:r>
      <w:r w:rsidRPr="00F05438">
        <w:rPr>
          <w:rFonts w:asciiTheme="minorHAnsi" w:eastAsia="Calibri" w:hAnsiTheme="minorHAnsi" w:cs="Calibri"/>
          <w:color w:val="23282D"/>
          <w:sz w:val="24"/>
          <w:szCs w:val="24"/>
        </w:rPr>
        <w:t>en</w:t>
      </w:r>
      <w:r w:rsidRPr="007939A3">
        <w:rPr>
          <w:rFonts w:asciiTheme="minorHAnsi" w:eastAsia="Calibri" w:hAnsiTheme="minorHAnsi" w:cs="Calibri"/>
          <w:color w:val="23282D"/>
          <w:sz w:val="24"/>
          <w:szCs w:val="24"/>
        </w:rPr>
        <w:t>ce</w:t>
      </w:r>
      <w:r w:rsidRPr="00F05438">
        <w:rPr>
          <w:rFonts w:asciiTheme="minorHAnsi" w:eastAsia="Calibri" w:hAnsiTheme="minorHAnsi" w:cs="Calibri"/>
          <w:color w:val="23282D"/>
          <w:sz w:val="24"/>
          <w:szCs w:val="24"/>
        </w:rPr>
        <w:t xml:space="preserve"> </w:t>
      </w:r>
      <w:r w:rsidRPr="007939A3">
        <w:rPr>
          <w:rFonts w:asciiTheme="minorHAnsi" w:eastAsia="Calibri" w:hAnsiTheme="minorHAnsi" w:cs="Calibri"/>
          <w:color w:val="23282D"/>
          <w:sz w:val="24"/>
          <w:szCs w:val="24"/>
        </w:rPr>
        <w:t>sc</w:t>
      </w:r>
      <w:r w:rsidRPr="00F05438">
        <w:rPr>
          <w:rFonts w:asciiTheme="minorHAnsi" w:eastAsia="Calibri" w:hAnsiTheme="minorHAnsi" w:cs="Calibri"/>
          <w:color w:val="23282D"/>
          <w:sz w:val="24"/>
          <w:szCs w:val="24"/>
        </w:rPr>
        <w:t>o</w:t>
      </w:r>
      <w:r w:rsidRPr="007939A3">
        <w:rPr>
          <w:rFonts w:asciiTheme="minorHAnsi" w:eastAsia="Calibri" w:hAnsiTheme="minorHAnsi" w:cs="Calibri"/>
          <w:color w:val="23282D"/>
          <w:sz w:val="24"/>
          <w:szCs w:val="24"/>
        </w:rPr>
        <w:t>re</w:t>
      </w:r>
      <w:r w:rsidRPr="00F05438">
        <w:rPr>
          <w:rFonts w:asciiTheme="minorHAnsi" w:eastAsia="Calibri" w:hAnsiTheme="minorHAnsi" w:cs="Calibri"/>
          <w:color w:val="23282D"/>
          <w:sz w:val="24"/>
          <w:szCs w:val="24"/>
        </w:rPr>
        <w:t xml:space="preserve"> </w:t>
      </w:r>
      <w:proofErr w:type="gramStart"/>
      <w:r w:rsidRPr="00F05438">
        <w:rPr>
          <w:rFonts w:asciiTheme="minorHAnsi" w:eastAsia="Calibri" w:hAnsiTheme="minorHAnsi" w:cs="Calibri"/>
          <w:color w:val="23282D"/>
          <w:sz w:val="24"/>
          <w:szCs w:val="24"/>
        </w:rPr>
        <w:t>fo</w:t>
      </w:r>
      <w:r w:rsidRPr="007939A3">
        <w:rPr>
          <w:rFonts w:asciiTheme="minorHAnsi" w:eastAsia="Calibri" w:hAnsiTheme="minorHAnsi" w:cs="Calibri"/>
          <w:color w:val="23282D"/>
          <w:sz w:val="24"/>
          <w:szCs w:val="24"/>
        </w:rPr>
        <w:t>r</w:t>
      </w:r>
      <w:r w:rsidR="00E03433">
        <w:rPr>
          <w:rFonts w:asciiTheme="minorHAnsi" w:eastAsia="Calibri" w:hAnsiTheme="minorHAnsi" w:cs="Calibri"/>
          <w:color w:val="23282D"/>
          <w:sz w:val="24"/>
          <w:szCs w:val="24"/>
        </w:rPr>
        <w:t xml:space="preserve"> </w:t>
      </w:r>
      <w:r w:rsidRPr="00F05438">
        <w:rPr>
          <w:rFonts w:asciiTheme="minorHAnsi" w:eastAsia="Calibri" w:hAnsiTheme="minorHAnsi" w:cs="Calibri"/>
          <w:color w:val="23282D"/>
          <w:sz w:val="24"/>
          <w:szCs w:val="24"/>
        </w:rPr>
        <w:t xml:space="preserve"> </w:t>
      </w:r>
      <w:proofErr w:type="spellStart"/>
      <w:r w:rsidRPr="00F05438">
        <w:rPr>
          <w:rFonts w:asciiTheme="minorHAnsi" w:eastAsia="Calibri" w:hAnsiTheme="minorHAnsi" w:cs="Calibri"/>
          <w:color w:val="23282D"/>
          <w:sz w:val="24"/>
          <w:szCs w:val="24"/>
        </w:rPr>
        <w:t>c</w:t>
      </w:r>
      <w:proofErr w:type="gramEnd"/>
      <w:r w:rsidRPr="00F05438">
        <w:rPr>
          <w:rFonts w:asciiTheme="minorHAnsi" w:eastAsia="Calibri" w:hAnsiTheme="minorHAnsi" w:cs="Calibri"/>
          <w:color w:val="23282D"/>
          <w:sz w:val="24"/>
          <w:szCs w:val="24"/>
        </w:rPr>
        <w:t>_</w:t>
      </w:r>
      <w:r w:rsidRPr="007939A3">
        <w:rPr>
          <w:rFonts w:asciiTheme="minorHAnsi" w:eastAsia="Calibri" w:hAnsiTheme="minorHAnsi" w:cs="Calibri"/>
          <w:color w:val="23282D"/>
          <w:sz w:val="24"/>
          <w:szCs w:val="24"/>
        </w:rPr>
        <w:t>v</w:t>
      </w:r>
      <w:proofErr w:type="spellEnd"/>
      <w:r w:rsidRPr="00F05438">
        <w:rPr>
          <w:rFonts w:asciiTheme="minorHAnsi" w:eastAsia="Calibri" w:hAnsiTheme="minorHAnsi" w:cs="Calibri"/>
          <w:color w:val="23282D"/>
          <w:sz w:val="24"/>
          <w:szCs w:val="24"/>
        </w:rPr>
        <w:t xml:space="preserve"> </w:t>
      </w:r>
      <w:r w:rsidRPr="007939A3">
        <w:rPr>
          <w:rFonts w:asciiTheme="minorHAnsi" w:eastAsia="Calibri" w:hAnsiTheme="minorHAnsi" w:cs="Calibri"/>
          <w:color w:val="23282D"/>
          <w:sz w:val="24"/>
          <w:szCs w:val="24"/>
        </w:rPr>
        <w:t>is</w:t>
      </w:r>
      <w:r w:rsidR="00803FBD">
        <w:rPr>
          <w:rFonts w:asciiTheme="minorHAnsi" w:eastAsia="Calibri" w:hAnsiTheme="minorHAnsi" w:cs="Calibri"/>
          <w:color w:val="23282D"/>
          <w:sz w:val="24"/>
          <w:szCs w:val="24"/>
        </w:rPr>
        <w:t xml:space="preserve"> </w:t>
      </w:r>
      <w:r w:rsidR="00803FBD" w:rsidRPr="00F05438">
        <w:rPr>
          <w:rFonts w:asciiTheme="minorHAnsi" w:eastAsia="Calibri" w:hAnsiTheme="minorHAnsi" w:cs="Calibri"/>
          <w:color w:val="23282D"/>
          <w:sz w:val="24"/>
          <w:szCs w:val="24"/>
        </w:rPr>
        <w:t>0</w:t>
      </w:r>
      <w:r w:rsidR="00803FBD" w:rsidRPr="007939A3">
        <w:rPr>
          <w:rFonts w:asciiTheme="minorHAnsi" w:eastAsia="Calibri" w:hAnsiTheme="minorHAnsi" w:cs="Calibri"/>
          <w:color w:val="23282D"/>
          <w:sz w:val="24"/>
          <w:szCs w:val="24"/>
        </w:rPr>
        <w:t>.</w:t>
      </w:r>
      <w:r w:rsidR="00803FBD" w:rsidRPr="00F05438">
        <w:rPr>
          <w:rFonts w:asciiTheme="minorHAnsi" w:eastAsia="Calibri" w:hAnsiTheme="minorHAnsi" w:cs="Calibri"/>
          <w:color w:val="23282D"/>
          <w:sz w:val="24"/>
          <w:szCs w:val="24"/>
        </w:rPr>
        <w:t xml:space="preserve"> 28</w:t>
      </w:r>
      <w:r w:rsidR="00E03433">
        <w:rPr>
          <w:rFonts w:asciiTheme="minorHAnsi" w:eastAsia="Calibri" w:hAnsiTheme="minorHAnsi" w:cs="Calibri"/>
          <w:color w:val="23282D"/>
          <w:sz w:val="24"/>
          <w:szCs w:val="24"/>
        </w:rPr>
        <w:t xml:space="preserve"> which is </w:t>
      </w:r>
      <w:r w:rsidR="00803FBD" w:rsidRPr="00F05438">
        <w:rPr>
          <w:rFonts w:asciiTheme="minorHAnsi" w:eastAsia="Calibri" w:hAnsiTheme="minorHAnsi" w:cs="Calibri"/>
          <w:color w:val="23282D"/>
          <w:sz w:val="24"/>
          <w:szCs w:val="24"/>
        </w:rPr>
        <w:t xml:space="preserve">relatively </w:t>
      </w:r>
      <w:r w:rsidRPr="00F05438">
        <w:rPr>
          <w:rFonts w:asciiTheme="minorHAnsi" w:eastAsia="Calibri" w:hAnsiTheme="minorHAnsi" w:cs="Calibri"/>
          <w:color w:val="23282D"/>
          <w:sz w:val="24"/>
          <w:szCs w:val="24"/>
        </w:rPr>
        <w:t>lo</w:t>
      </w:r>
      <w:r w:rsidRPr="007939A3">
        <w:rPr>
          <w:rFonts w:asciiTheme="minorHAnsi" w:eastAsia="Calibri" w:hAnsiTheme="minorHAnsi" w:cs="Calibri"/>
          <w:color w:val="23282D"/>
          <w:sz w:val="24"/>
          <w:szCs w:val="24"/>
        </w:rPr>
        <w:t>w</w:t>
      </w:r>
      <w:r w:rsidRPr="007939A3">
        <w:rPr>
          <w:rFonts w:asciiTheme="minorHAnsi" w:hAnsiTheme="minorHAnsi"/>
          <w:color w:val="23282D"/>
          <w:spacing w:val="-9"/>
          <w:sz w:val="24"/>
          <w:szCs w:val="24"/>
        </w:rPr>
        <w:t xml:space="preserve"> </w:t>
      </w:r>
      <w:r w:rsidR="00803FBD">
        <w:rPr>
          <w:rFonts w:asciiTheme="minorHAnsi" w:hAnsiTheme="minorHAnsi"/>
          <w:color w:val="23282D"/>
          <w:spacing w:val="-9"/>
          <w:sz w:val="24"/>
          <w:szCs w:val="24"/>
        </w:rPr>
        <w:t xml:space="preserve">compared </w:t>
      </w:r>
      <w:r w:rsidR="00E03433">
        <w:rPr>
          <w:rFonts w:asciiTheme="minorHAnsi" w:eastAsia="Calibri" w:hAnsiTheme="minorHAnsi" w:cs="Calibri"/>
          <w:color w:val="23282D"/>
          <w:spacing w:val="-1"/>
          <w:sz w:val="24"/>
          <w:szCs w:val="24"/>
        </w:rPr>
        <w:t>to TFIDF transformation.</w:t>
      </w:r>
    </w:p>
    <w:p w14:paraId="44F23C22" w14:textId="77777777" w:rsidR="00BC4550" w:rsidRPr="007939A3" w:rsidRDefault="00BC4550">
      <w:pPr>
        <w:spacing w:before="20" w:line="220" w:lineRule="exact"/>
        <w:rPr>
          <w:rFonts w:asciiTheme="minorHAnsi" w:hAnsiTheme="minorHAnsi"/>
          <w:sz w:val="22"/>
          <w:szCs w:val="22"/>
        </w:rPr>
      </w:pPr>
    </w:p>
    <w:p w14:paraId="40157411" w14:textId="77777777" w:rsidR="000750E4" w:rsidRDefault="000750E4" w:rsidP="00E03433">
      <w:pPr>
        <w:tabs>
          <w:tab w:val="left" w:pos="820"/>
        </w:tabs>
        <w:ind w:right="302"/>
        <w:jc w:val="both"/>
        <w:rPr>
          <w:rFonts w:asciiTheme="minorHAnsi" w:eastAsia="Calibri" w:hAnsiTheme="minorHAnsi" w:cs="Calibri"/>
          <w:b/>
          <w:color w:val="23282D"/>
          <w:sz w:val="24"/>
          <w:szCs w:val="24"/>
        </w:rPr>
      </w:pPr>
    </w:p>
    <w:p w14:paraId="54C90914" w14:textId="7305C9A3" w:rsidR="00BC4550" w:rsidRDefault="00F05438" w:rsidP="00E03433">
      <w:pPr>
        <w:tabs>
          <w:tab w:val="left" w:pos="820"/>
        </w:tabs>
        <w:ind w:right="302"/>
        <w:jc w:val="both"/>
        <w:rPr>
          <w:rFonts w:asciiTheme="minorHAnsi" w:eastAsia="Calibri" w:hAnsiTheme="minorHAnsi" w:cs="Calibri"/>
          <w:color w:val="23282D"/>
          <w:sz w:val="24"/>
          <w:szCs w:val="24"/>
        </w:rPr>
      </w:pPr>
      <w:r w:rsidRPr="007939A3">
        <w:rPr>
          <w:rFonts w:asciiTheme="minorHAnsi" w:eastAsia="Calibri" w:hAnsiTheme="minorHAnsi" w:cs="Calibri"/>
          <w:b/>
          <w:color w:val="23282D"/>
          <w:sz w:val="24"/>
          <w:szCs w:val="24"/>
        </w:rPr>
        <w:t>LDA</w:t>
      </w:r>
      <w:r w:rsidRPr="007939A3">
        <w:rPr>
          <w:rFonts w:asciiTheme="minorHAnsi" w:hAnsiTheme="minorHAnsi"/>
          <w:b/>
          <w:color w:val="23282D"/>
          <w:spacing w:val="-7"/>
          <w:sz w:val="24"/>
          <w:szCs w:val="24"/>
        </w:rPr>
        <w:t xml:space="preserve"> </w:t>
      </w:r>
      <w:r w:rsidRPr="007939A3">
        <w:rPr>
          <w:rFonts w:asciiTheme="minorHAnsi" w:eastAsia="Calibri" w:hAnsiTheme="minorHAnsi" w:cs="Calibri"/>
          <w:b/>
          <w:color w:val="23282D"/>
          <w:spacing w:val="2"/>
          <w:sz w:val="24"/>
          <w:szCs w:val="24"/>
        </w:rPr>
        <w:t>w</w:t>
      </w:r>
      <w:r w:rsidRPr="007939A3">
        <w:rPr>
          <w:rFonts w:asciiTheme="minorHAnsi" w:eastAsia="Calibri" w:hAnsiTheme="minorHAnsi" w:cs="Calibri"/>
          <w:b/>
          <w:color w:val="23282D"/>
          <w:spacing w:val="-1"/>
          <w:sz w:val="24"/>
          <w:szCs w:val="24"/>
        </w:rPr>
        <w:t>i</w:t>
      </w:r>
      <w:r w:rsidRPr="007939A3">
        <w:rPr>
          <w:rFonts w:asciiTheme="minorHAnsi" w:eastAsia="Calibri" w:hAnsiTheme="minorHAnsi" w:cs="Calibri"/>
          <w:b/>
          <w:color w:val="23282D"/>
          <w:spacing w:val="1"/>
          <w:sz w:val="24"/>
          <w:szCs w:val="24"/>
        </w:rPr>
        <w:t>t</w:t>
      </w:r>
      <w:r w:rsidRPr="007939A3">
        <w:rPr>
          <w:rFonts w:asciiTheme="minorHAnsi" w:eastAsia="Calibri" w:hAnsiTheme="minorHAnsi" w:cs="Calibri"/>
          <w:b/>
          <w:color w:val="23282D"/>
          <w:sz w:val="24"/>
          <w:szCs w:val="24"/>
        </w:rPr>
        <w:t>h</w:t>
      </w:r>
      <w:r w:rsidRPr="007939A3">
        <w:rPr>
          <w:rFonts w:asciiTheme="minorHAnsi" w:hAnsiTheme="minorHAnsi"/>
          <w:b/>
          <w:color w:val="23282D"/>
          <w:spacing w:val="-9"/>
          <w:sz w:val="24"/>
          <w:szCs w:val="24"/>
        </w:rPr>
        <w:t xml:space="preserve"> </w:t>
      </w:r>
      <w:r w:rsidRPr="007939A3">
        <w:rPr>
          <w:rFonts w:asciiTheme="minorHAnsi" w:eastAsia="Calibri" w:hAnsiTheme="minorHAnsi" w:cs="Calibri"/>
          <w:b/>
          <w:color w:val="23282D"/>
          <w:spacing w:val="1"/>
          <w:sz w:val="24"/>
          <w:szCs w:val="24"/>
        </w:rPr>
        <w:t>T</w:t>
      </w:r>
      <w:r w:rsidRPr="007939A3">
        <w:rPr>
          <w:rFonts w:asciiTheme="minorHAnsi" w:eastAsia="Calibri" w:hAnsiTheme="minorHAnsi" w:cs="Calibri"/>
          <w:b/>
          <w:color w:val="23282D"/>
          <w:sz w:val="24"/>
          <w:szCs w:val="24"/>
        </w:rPr>
        <w:t>F</w:t>
      </w:r>
      <w:r w:rsidRPr="007939A3">
        <w:rPr>
          <w:rFonts w:asciiTheme="minorHAnsi" w:eastAsia="Calibri" w:hAnsiTheme="minorHAnsi" w:cs="Calibri"/>
          <w:b/>
          <w:color w:val="23282D"/>
          <w:spacing w:val="1"/>
          <w:sz w:val="24"/>
          <w:szCs w:val="24"/>
        </w:rPr>
        <w:t>I</w:t>
      </w:r>
      <w:r w:rsidRPr="007939A3">
        <w:rPr>
          <w:rFonts w:asciiTheme="minorHAnsi" w:eastAsia="Calibri" w:hAnsiTheme="minorHAnsi" w:cs="Calibri"/>
          <w:b/>
          <w:color w:val="23282D"/>
          <w:sz w:val="24"/>
          <w:szCs w:val="24"/>
        </w:rPr>
        <w:t>DF</w:t>
      </w:r>
      <w:r w:rsidRPr="007939A3">
        <w:rPr>
          <w:rFonts w:asciiTheme="minorHAnsi" w:hAnsiTheme="minorHAnsi"/>
          <w:b/>
          <w:color w:val="23282D"/>
          <w:spacing w:val="-10"/>
          <w:sz w:val="24"/>
          <w:szCs w:val="24"/>
        </w:rPr>
        <w:t xml:space="preserve"> </w:t>
      </w:r>
      <w:r w:rsidRPr="007939A3">
        <w:rPr>
          <w:rFonts w:asciiTheme="minorHAnsi" w:eastAsia="Calibri" w:hAnsiTheme="minorHAnsi" w:cs="Calibri"/>
          <w:b/>
          <w:color w:val="23282D"/>
          <w:spacing w:val="-1"/>
          <w:sz w:val="24"/>
          <w:szCs w:val="24"/>
        </w:rPr>
        <w:t>T</w:t>
      </w:r>
      <w:r w:rsidRPr="007939A3">
        <w:rPr>
          <w:rFonts w:asciiTheme="minorHAnsi" w:eastAsia="Calibri" w:hAnsiTheme="minorHAnsi" w:cs="Calibri"/>
          <w:b/>
          <w:color w:val="23282D"/>
          <w:spacing w:val="1"/>
          <w:sz w:val="24"/>
          <w:szCs w:val="24"/>
        </w:rPr>
        <w:t>r</w:t>
      </w:r>
      <w:r w:rsidRPr="007939A3">
        <w:rPr>
          <w:rFonts w:asciiTheme="minorHAnsi" w:eastAsia="Calibri" w:hAnsiTheme="minorHAnsi" w:cs="Calibri"/>
          <w:b/>
          <w:color w:val="23282D"/>
          <w:spacing w:val="-1"/>
          <w:sz w:val="24"/>
          <w:szCs w:val="24"/>
        </w:rPr>
        <w:t>a</w:t>
      </w:r>
      <w:r w:rsidRPr="007939A3">
        <w:rPr>
          <w:rFonts w:asciiTheme="minorHAnsi" w:eastAsia="Calibri" w:hAnsiTheme="minorHAnsi" w:cs="Calibri"/>
          <w:b/>
          <w:color w:val="23282D"/>
          <w:spacing w:val="1"/>
          <w:sz w:val="24"/>
          <w:szCs w:val="24"/>
        </w:rPr>
        <w:t>n</w:t>
      </w:r>
      <w:r w:rsidRPr="007939A3">
        <w:rPr>
          <w:rFonts w:asciiTheme="minorHAnsi" w:eastAsia="Calibri" w:hAnsiTheme="minorHAnsi" w:cs="Calibri"/>
          <w:b/>
          <w:color w:val="23282D"/>
          <w:sz w:val="24"/>
          <w:szCs w:val="24"/>
        </w:rPr>
        <w:t>s</w:t>
      </w:r>
      <w:r w:rsidRPr="007939A3">
        <w:rPr>
          <w:rFonts w:asciiTheme="minorHAnsi" w:eastAsia="Calibri" w:hAnsiTheme="minorHAnsi" w:cs="Calibri"/>
          <w:b/>
          <w:color w:val="23282D"/>
          <w:spacing w:val="1"/>
          <w:sz w:val="24"/>
          <w:szCs w:val="24"/>
        </w:rPr>
        <w:t>f</w:t>
      </w:r>
      <w:r w:rsidRPr="007939A3">
        <w:rPr>
          <w:rFonts w:asciiTheme="minorHAnsi" w:eastAsia="Calibri" w:hAnsiTheme="minorHAnsi" w:cs="Calibri"/>
          <w:b/>
          <w:color w:val="23282D"/>
          <w:spacing w:val="-2"/>
          <w:sz w:val="24"/>
          <w:szCs w:val="24"/>
        </w:rPr>
        <w:t>o</w:t>
      </w:r>
      <w:r w:rsidRPr="007939A3">
        <w:rPr>
          <w:rFonts w:asciiTheme="minorHAnsi" w:eastAsia="Calibri" w:hAnsiTheme="minorHAnsi" w:cs="Calibri"/>
          <w:b/>
          <w:color w:val="23282D"/>
          <w:spacing w:val="-1"/>
          <w:sz w:val="24"/>
          <w:szCs w:val="24"/>
        </w:rPr>
        <w:t>r</w:t>
      </w:r>
      <w:r w:rsidRPr="007939A3">
        <w:rPr>
          <w:rFonts w:asciiTheme="minorHAnsi" w:eastAsia="Calibri" w:hAnsiTheme="minorHAnsi" w:cs="Calibri"/>
          <w:b/>
          <w:color w:val="23282D"/>
          <w:sz w:val="24"/>
          <w:szCs w:val="24"/>
        </w:rPr>
        <w:t>m</w:t>
      </w:r>
      <w:r w:rsidRPr="007939A3">
        <w:rPr>
          <w:rFonts w:asciiTheme="minorHAnsi" w:eastAsia="Calibri" w:hAnsiTheme="minorHAnsi" w:cs="Calibri"/>
          <w:b/>
          <w:color w:val="23282D"/>
          <w:spacing w:val="-1"/>
          <w:sz w:val="24"/>
          <w:szCs w:val="24"/>
        </w:rPr>
        <w:t>a</w:t>
      </w:r>
      <w:r w:rsidRPr="007939A3">
        <w:rPr>
          <w:rFonts w:asciiTheme="minorHAnsi" w:eastAsia="Calibri" w:hAnsiTheme="minorHAnsi" w:cs="Calibri"/>
          <w:b/>
          <w:color w:val="23282D"/>
          <w:spacing w:val="1"/>
          <w:sz w:val="24"/>
          <w:szCs w:val="24"/>
        </w:rPr>
        <w:t>tio</w:t>
      </w:r>
      <w:r w:rsidRPr="007939A3">
        <w:rPr>
          <w:rFonts w:asciiTheme="minorHAnsi" w:eastAsia="Calibri" w:hAnsiTheme="minorHAnsi" w:cs="Calibri"/>
          <w:b/>
          <w:color w:val="23282D"/>
          <w:sz w:val="24"/>
          <w:szCs w:val="24"/>
        </w:rPr>
        <w:t>n</w:t>
      </w:r>
      <w:r w:rsidRPr="007939A3">
        <w:rPr>
          <w:rFonts w:asciiTheme="minorHAnsi" w:hAnsiTheme="minorHAnsi"/>
          <w:b/>
          <w:color w:val="23282D"/>
          <w:spacing w:val="-17"/>
          <w:sz w:val="24"/>
          <w:szCs w:val="24"/>
        </w:rPr>
        <w:t xml:space="preserve"> </w:t>
      </w:r>
      <w:r w:rsidRPr="007939A3">
        <w:rPr>
          <w:rFonts w:asciiTheme="minorHAnsi" w:eastAsia="Calibri" w:hAnsiTheme="minorHAnsi" w:cs="Calibri"/>
          <w:color w:val="23282D"/>
          <w:sz w:val="24"/>
          <w:szCs w:val="24"/>
        </w:rPr>
        <w:t>–</w:t>
      </w:r>
      <w:r w:rsidRPr="007939A3">
        <w:rPr>
          <w:rFonts w:asciiTheme="minorHAnsi" w:hAnsiTheme="minorHAnsi"/>
          <w:color w:val="23282D"/>
          <w:spacing w:val="-8"/>
          <w:sz w:val="24"/>
          <w:szCs w:val="24"/>
        </w:rPr>
        <w:t xml:space="preserve"> </w:t>
      </w:r>
      <w:r w:rsidRPr="00F05438">
        <w:rPr>
          <w:rFonts w:asciiTheme="minorHAnsi" w:eastAsia="Calibri" w:hAnsiTheme="minorHAnsi" w:cs="Calibri"/>
          <w:color w:val="23282D"/>
          <w:sz w:val="24"/>
          <w:szCs w:val="24"/>
        </w:rPr>
        <w:t xml:space="preserve">TF-IDF calculates values for each word in a document through an inverse proportion of the frequency of the word in a </w:t>
      </w:r>
      <w:proofErr w:type="gramStart"/>
      <w:r w:rsidRPr="00F05438">
        <w:rPr>
          <w:rFonts w:asciiTheme="minorHAnsi" w:eastAsia="Calibri" w:hAnsiTheme="minorHAnsi" w:cs="Calibri"/>
          <w:color w:val="23282D"/>
          <w:sz w:val="24"/>
          <w:szCs w:val="24"/>
        </w:rPr>
        <w:t>particular document</w:t>
      </w:r>
      <w:proofErr w:type="gramEnd"/>
      <w:r w:rsidRPr="00F05438">
        <w:rPr>
          <w:rFonts w:asciiTheme="minorHAnsi" w:eastAsia="Calibri" w:hAnsiTheme="minorHAnsi" w:cs="Calibri"/>
          <w:color w:val="23282D"/>
          <w:sz w:val="24"/>
          <w:szCs w:val="24"/>
        </w:rPr>
        <w:t xml:space="preserve"> to the percentage of documents the word appears in. Words with high TF-IDF numbers imply a strong relationship with the document they appear in, suggesting that if that word were to appear in a query, the document could be of interest to the user.</w:t>
      </w:r>
      <w:r>
        <w:rPr>
          <w:rFonts w:asciiTheme="minorHAnsi" w:eastAsia="Calibri" w:hAnsiTheme="minorHAnsi" w:cs="Calibri"/>
          <w:color w:val="23282D"/>
          <w:sz w:val="24"/>
          <w:szCs w:val="24"/>
        </w:rPr>
        <w:t xml:space="preserve"> </w:t>
      </w:r>
      <w:r w:rsidRPr="00F05438">
        <w:rPr>
          <w:rFonts w:asciiTheme="minorHAnsi" w:eastAsia="Calibri" w:hAnsiTheme="minorHAnsi" w:cs="Calibri"/>
          <w:color w:val="23282D"/>
          <w:sz w:val="24"/>
          <w:szCs w:val="24"/>
        </w:rPr>
        <w:t xml:space="preserve"> </w:t>
      </w:r>
      <w:proofErr w:type="spellStart"/>
      <w:r w:rsidRPr="007939A3">
        <w:rPr>
          <w:rFonts w:asciiTheme="minorHAnsi" w:eastAsia="Calibri" w:hAnsiTheme="minorHAnsi" w:cs="Calibri"/>
          <w:color w:val="23282D"/>
          <w:sz w:val="24"/>
          <w:szCs w:val="24"/>
        </w:rPr>
        <w:t>L</w:t>
      </w:r>
      <w:r w:rsidRPr="00F05438">
        <w:rPr>
          <w:rFonts w:asciiTheme="minorHAnsi" w:eastAsia="Calibri" w:hAnsiTheme="minorHAnsi" w:cs="Calibri"/>
          <w:color w:val="23282D"/>
          <w:sz w:val="24"/>
          <w:szCs w:val="24"/>
        </w:rPr>
        <w:t>DAMult</w:t>
      </w:r>
      <w:r w:rsidRPr="007939A3">
        <w:rPr>
          <w:rFonts w:asciiTheme="minorHAnsi" w:eastAsia="Calibri" w:hAnsiTheme="minorHAnsi" w:cs="Calibri"/>
          <w:color w:val="23282D"/>
          <w:sz w:val="24"/>
          <w:szCs w:val="24"/>
        </w:rPr>
        <w:t>ic</w:t>
      </w:r>
      <w:r w:rsidRPr="00F05438">
        <w:rPr>
          <w:rFonts w:asciiTheme="minorHAnsi" w:eastAsia="Calibri" w:hAnsiTheme="minorHAnsi" w:cs="Calibri"/>
          <w:color w:val="23282D"/>
          <w:sz w:val="24"/>
          <w:szCs w:val="24"/>
        </w:rPr>
        <w:t>o</w:t>
      </w:r>
      <w:r w:rsidRPr="007939A3">
        <w:rPr>
          <w:rFonts w:asciiTheme="minorHAnsi" w:eastAsia="Calibri" w:hAnsiTheme="minorHAnsi" w:cs="Calibri"/>
          <w:color w:val="23282D"/>
          <w:sz w:val="24"/>
          <w:szCs w:val="24"/>
        </w:rPr>
        <w:t>re</w:t>
      </w:r>
      <w:proofErr w:type="spellEnd"/>
      <w:r w:rsidRPr="00F05438">
        <w:rPr>
          <w:rFonts w:asciiTheme="minorHAnsi" w:eastAsia="Calibri" w:hAnsiTheme="minorHAnsi" w:cs="Calibri"/>
          <w:color w:val="23282D"/>
          <w:sz w:val="24"/>
          <w:szCs w:val="24"/>
        </w:rPr>
        <w:t xml:space="preserve"> Mode</w:t>
      </w:r>
      <w:r w:rsidRPr="007939A3">
        <w:rPr>
          <w:rFonts w:asciiTheme="minorHAnsi" w:eastAsia="Calibri" w:hAnsiTheme="minorHAnsi" w:cs="Calibri"/>
          <w:color w:val="23282D"/>
          <w:sz w:val="24"/>
          <w:szCs w:val="24"/>
        </w:rPr>
        <w:t>l</w:t>
      </w:r>
      <w:r w:rsidRPr="00F05438">
        <w:rPr>
          <w:rFonts w:asciiTheme="minorHAnsi" w:eastAsia="Calibri" w:hAnsiTheme="minorHAnsi" w:cs="Calibri"/>
          <w:color w:val="23282D"/>
          <w:sz w:val="24"/>
          <w:szCs w:val="24"/>
        </w:rPr>
        <w:t xml:space="preserve"> </w:t>
      </w:r>
      <w:r w:rsidRPr="007939A3">
        <w:rPr>
          <w:rFonts w:asciiTheme="minorHAnsi" w:eastAsia="Calibri" w:hAnsiTheme="minorHAnsi" w:cs="Calibri"/>
          <w:color w:val="23282D"/>
          <w:sz w:val="24"/>
          <w:szCs w:val="24"/>
        </w:rPr>
        <w:t>is</w:t>
      </w:r>
      <w:r w:rsidRPr="00F05438">
        <w:rPr>
          <w:rFonts w:asciiTheme="minorHAnsi" w:eastAsia="Calibri" w:hAnsiTheme="minorHAnsi" w:cs="Calibri"/>
          <w:color w:val="23282D"/>
          <w:sz w:val="24"/>
          <w:szCs w:val="24"/>
        </w:rPr>
        <w:t xml:space="preserve"> t</w:t>
      </w:r>
      <w:r w:rsidRPr="007939A3">
        <w:rPr>
          <w:rFonts w:asciiTheme="minorHAnsi" w:eastAsia="Calibri" w:hAnsiTheme="minorHAnsi" w:cs="Calibri"/>
          <w:color w:val="23282D"/>
          <w:sz w:val="24"/>
          <w:szCs w:val="24"/>
        </w:rPr>
        <w:t>rai</w:t>
      </w:r>
      <w:r w:rsidRPr="00F05438">
        <w:rPr>
          <w:rFonts w:asciiTheme="minorHAnsi" w:eastAsia="Calibri" w:hAnsiTheme="minorHAnsi" w:cs="Calibri"/>
          <w:color w:val="23282D"/>
          <w:sz w:val="24"/>
          <w:szCs w:val="24"/>
        </w:rPr>
        <w:t>ne</w:t>
      </w:r>
      <w:r w:rsidRPr="007939A3">
        <w:rPr>
          <w:rFonts w:asciiTheme="minorHAnsi" w:eastAsia="Calibri" w:hAnsiTheme="minorHAnsi" w:cs="Calibri"/>
          <w:color w:val="23282D"/>
          <w:sz w:val="24"/>
          <w:szCs w:val="24"/>
        </w:rPr>
        <w:t>d</w:t>
      </w:r>
      <w:r w:rsidRPr="00F05438">
        <w:rPr>
          <w:rFonts w:asciiTheme="minorHAnsi" w:eastAsia="Calibri" w:hAnsiTheme="minorHAnsi" w:cs="Calibri"/>
          <w:color w:val="23282D"/>
          <w:sz w:val="24"/>
          <w:szCs w:val="24"/>
        </w:rPr>
        <w:t xml:space="preserve"> </w:t>
      </w:r>
      <w:r w:rsidRPr="007939A3">
        <w:rPr>
          <w:rFonts w:asciiTheme="minorHAnsi" w:eastAsia="Calibri" w:hAnsiTheme="minorHAnsi" w:cs="Calibri"/>
          <w:color w:val="23282D"/>
          <w:sz w:val="24"/>
          <w:szCs w:val="24"/>
        </w:rPr>
        <w:t>a</w:t>
      </w:r>
      <w:r w:rsidRPr="00F05438">
        <w:rPr>
          <w:rFonts w:asciiTheme="minorHAnsi" w:eastAsia="Calibri" w:hAnsiTheme="minorHAnsi" w:cs="Calibri"/>
          <w:color w:val="23282D"/>
          <w:sz w:val="24"/>
          <w:szCs w:val="24"/>
        </w:rPr>
        <w:t>fte</w:t>
      </w:r>
      <w:r w:rsidRPr="007939A3">
        <w:rPr>
          <w:rFonts w:asciiTheme="minorHAnsi" w:eastAsia="Calibri" w:hAnsiTheme="minorHAnsi" w:cs="Calibri"/>
          <w:color w:val="23282D"/>
          <w:sz w:val="24"/>
          <w:szCs w:val="24"/>
        </w:rPr>
        <w:t>r</w:t>
      </w:r>
      <w:r w:rsidRPr="00F05438">
        <w:rPr>
          <w:rFonts w:asciiTheme="minorHAnsi" w:eastAsia="Calibri" w:hAnsiTheme="minorHAnsi" w:cs="Calibri"/>
          <w:color w:val="23282D"/>
          <w:sz w:val="24"/>
          <w:szCs w:val="24"/>
        </w:rPr>
        <w:t xml:space="preserve"> t</w:t>
      </w:r>
      <w:r w:rsidRPr="007939A3">
        <w:rPr>
          <w:rFonts w:asciiTheme="minorHAnsi" w:eastAsia="Calibri" w:hAnsiTheme="minorHAnsi" w:cs="Calibri"/>
          <w:color w:val="23282D"/>
          <w:sz w:val="24"/>
          <w:szCs w:val="24"/>
        </w:rPr>
        <w:t>r</w:t>
      </w:r>
      <w:r w:rsidRPr="00F05438">
        <w:rPr>
          <w:rFonts w:asciiTheme="minorHAnsi" w:eastAsia="Calibri" w:hAnsiTheme="minorHAnsi" w:cs="Calibri"/>
          <w:color w:val="23282D"/>
          <w:sz w:val="24"/>
          <w:szCs w:val="24"/>
        </w:rPr>
        <w:t>an</w:t>
      </w:r>
      <w:r w:rsidRPr="007939A3">
        <w:rPr>
          <w:rFonts w:asciiTheme="minorHAnsi" w:eastAsia="Calibri" w:hAnsiTheme="minorHAnsi" w:cs="Calibri"/>
          <w:color w:val="23282D"/>
          <w:sz w:val="24"/>
          <w:szCs w:val="24"/>
        </w:rPr>
        <w:t>s</w:t>
      </w:r>
      <w:r w:rsidRPr="00F05438">
        <w:rPr>
          <w:rFonts w:asciiTheme="minorHAnsi" w:eastAsia="Calibri" w:hAnsiTheme="minorHAnsi" w:cs="Calibri"/>
          <w:color w:val="23282D"/>
          <w:sz w:val="24"/>
          <w:szCs w:val="24"/>
        </w:rPr>
        <w:t>fo</w:t>
      </w:r>
      <w:r w:rsidRPr="007939A3">
        <w:rPr>
          <w:rFonts w:asciiTheme="minorHAnsi" w:eastAsia="Calibri" w:hAnsiTheme="minorHAnsi" w:cs="Calibri"/>
          <w:color w:val="23282D"/>
          <w:sz w:val="24"/>
          <w:szCs w:val="24"/>
        </w:rPr>
        <w:t>r</w:t>
      </w:r>
      <w:r w:rsidRPr="00F05438">
        <w:rPr>
          <w:rFonts w:asciiTheme="minorHAnsi" w:eastAsia="Calibri" w:hAnsiTheme="minorHAnsi" w:cs="Calibri"/>
          <w:color w:val="23282D"/>
          <w:sz w:val="24"/>
          <w:szCs w:val="24"/>
        </w:rPr>
        <w:t>mat</w:t>
      </w:r>
      <w:r w:rsidRPr="007939A3">
        <w:rPr>
          <w:rFonts w:asciiTheme="minorHAnsi" w:eastAsia="Calibri" w:hAnsiTheme="minorHAnsi" w:cs="Calibri"/>
          <w:color w:val="23282D"/>
          <w:sz w:val="24"/>
          <w:szCs w:val="24"/>
        </w:rPr>
        <w:t>i</w:t>
      </w:r>
      <w:r w:rsidRPr="00F05438">
        <w:rPr>
          <w:rFonts w:asciiTheme="minorHAnsi" w:eastAsia="Calibri" w:hAnsiTheme="minorHAnsi" w:cs="Calibri"/>
          <w:color w:val="23282D"/>
          <w:sz w:val="24"/>
          <w:szCs w:val="24"/>
        </w:rPr>
        <w:t>o</w:t>
      </w:r>
      <w:r w:rsidRPr="007939A3">
        <w:rPr>
          <w:rFonts w:asciiTheme="minorHAnsi" w:eastAsia="Calibri" w:hAnsiTheme="minorHAnsi" w:cs="Calibri"/>
          <w:color w:val="23282D"/>
          <w:sz w:val="24"/>
          <w:szCs w:val="24"/>
        </w:rPr>
        <w:t>n</w:t>
      </w:r>
      <w:r w:rsidRPr="00F05438">
        <w:rPr>
          <w:rFonts w:asciiTheme="minorHAnsi" w:eastAsia="Calibri" w:hAnsiTheme="minorHAnsi" w:cs="Calibri"/>
          <w:color w:val="23282D"/>
          <w:sz w:val="24"/>
          <w:szCs w:val="24"/>
        </w:rPr>
        <w:t xml:space="preserve"> o</w:t>
      </w:r>
      <w:r w:rsidRPr="007939A3">
        <w:rPr>
          <w:rFonts w:asciiTheme="minorHAnsi" w:eastAsia="Calibri" w:hAnsiTheme="minorHAnsi" w:cs="Calibri"/>
          <w:color w:val="23282D"/>
          <w:sz w:val="24"/>
          <w:szCs w:val="24"/>
        </w:rPr>
        <w:t>f</w:t>
      </w:r>
      <w:r w:rsidRPr="00F05438">
        <w:rPr>
          <w:rFonts w:asciiTheme="minorHAnsi" w:eastAsia="Calibri" w:hAnsiTheme="minorHAnsi" w:cs="Calibri"/>
          <w:color w:val="23282D"/>
          <w:sz w:val="24"/>
          <w:szCs w:val="24"/>
        </w:rPr>
        <w:t xml:space="preserve"> </w:t>
      </w:r>
      <w:r w:rsidRPr="007939A3">
        <w:rPr>
          <w:rFonts w:asciiTheme="minorHAnsi" w:eastAsia="Calibri" w:hAnsiTheme="minorHAnsi" w:cs="Calibri"/>
          <w:color w:val="23282D"/>
          <w:sz w:val="24"/>
          <w:szCs w:val="24"/>
        </w:rPr>
        <w:t>W</w:t>
      </w:r>
      <w:r w:rsidRPr="00F05438">
        <w:rPr>
          <w:rFonts w:asciiTheme="minorHAnsi" w:eastAsia="Calibri" w:hAnsiTheme="minorHAnsi" w:cs="Calibri"/>
          <w:color w:val="23282D"/>
          <w:sz w:val="24"/>
          <w:szCs w:val="24"/>
        </w:rPr>
        <w:t>o</w:t>
      </w:r>
      <w:r w:rsidRPr="007939A3">
        <w:rPr>
          <w:rFonts w:asciiTheme="minorHAnsi" w:eastAsia="Calibri" w:hAnsiTheme="minorHAnsi" w:cs="Calibri"/>
          <w:color w:val="23282D"/>
          <w:sz w:val="24"/>
          <w:szCs w:val="24"/>
        </w:rPr>
        <w:t>r</w:t>
      </w:r>
      <w:r w:rsidRPr="00F05438">
        <w:rPr>
          <w:rFonts w:asciiTheme="minorHAnsi" w:eastAsia="Calibri" w:hAnsiTheme="minorHAnsi" w:cs="Calibri"/>
          <w:color w:val="23282D"/>
          <w:sz w:val="24"/>
          <w:szCs w:val="24"/>
        </w:rPr>
        <w:t>d</w:t>
      </w:r>
      <w:r w:rsidRPr="007939A3">
        <w:rPr>
          <w:rFonts w:asciiTheme="minorHAnsi" w:eastAsia="Calibri" w:hAnsiTheme="minorHAnsi" w:cs="Calibri"/>
          <w:color w:val="23282D"/>
          <w:sz w:val="24"/>
          <w:szCs w:val="24"/>
        </w:rPr>
        <w:t>s</w:t>
      </w:r>
      <w:r w:rsidRPr="00F05438">
        <w:rPr>
          <w:rFonts w:asciiTheme="minorHAnsi" w:eastAsia="Calibri" w:hAnsiTheme="minorHAnsi" w:cs="Calibri"/>
          <w:color w:val="23282D"/>
          <w:sz w:val="24"/>
          <w:szCs w:val="24"/>
        </w:rPr>
        <w:t xml:space="preserve"> u</w:t>
      </w:r>
      <w:r w:rsidRPr="007939A3">
        <w:rPr>
          <w:rFonts w:asciiTheme="minorHAnsi" w:eastAsia="Calibri" w:hAnsiTheme="minorHAnsi" w:cs="Calibri"/>
          <w:color w:val="23282D"/>
          <w:sz w:val="24"/>
          <w:szCs w:val="24"/>
        </w:rPr>
        <w:t>si</w:t>
      </w:r>
      <w:r w:rsidRPr="00F05438">
        <w:rPr>
          <w:rFonts w:asciiTheme="minorHAnsi" w:eastAsia="Calibri" w:hAnsiTheme="minorHAnsi" w:cs="Calibri"/>
          <w:color w:val="23282D"/>
          <w:sz w:val="24"/>
          <w:szCs w:val="24"/>
        </w:rPr>
        <w:t>n</w:t>
      </w:r>
      <w:r w:rsidRPr="007939A3">
        <w:rPr>
          <w:rFonts w:asciiTheme="minorHAnsi" w:eastAsia="Calibri" w:hAnsiTheme="minorHAnsi" w:cs="Calibri"/>
          <w:color w:val="23282D"/>
          <w:sz w:val="24"/>
          <w:szCs w:val="24"/>
        </w:rPr>
        <w:t>g</w:t>
      </w:r>
      <w:r w:rsidRPr="00F05438">
        <w:rPr>
          <w:rFonts w:asciiTheme="minorHAnsi" w:eastAsia="Calibri" w:hAnsiTheme="minorHAnsi" w:cs="Calibri"/>
          <w:color w:val="23282D"/>
          <w:sz w:val="24"/>
          <w:szCs w:val="24"/>
        </w:rPr>
        <w:t xml:space="preserve"> T</w:t>
      </w:r>
      <w:r w:rsidRPr="007939A3">
        <w:rPr>
          <w:rFonts w:asciiTheme="minorHAnsi" w:eastAsia="Calibri" w:hAnsiTheme="minorHAnsi" w:cs="Calibri"/>
          <w:color w:val="23282D"/>
          <w:sz w:val="24"/>
          <w:szCs w:val="24"/>
        </w:rPr>
        <w:t>FI</w:t>
      </w:r>
      <w:r w:rsidRPr="00F05438">
        <w:rPr>
          <w:rFonts w:asciiTheme="minorHAnsi" w:eastAsia="Calibri" w:hAnsiTheme="minorHAnsi" w:cs="Calibri"/>
          <w:color w:val="23282D"/>
          <w:sz w:val="24"/>
          <w:szCs w:val="24"/>
        </w:rPr>
        <w:t>D</w:t>
      </w:r>
      <w:r w:rsidRPr="007939A3">
        <w:rPr>
          <w:rFonts w:asciiTheme="minorHAnsi" w:eastAsia="Calibri" w:hAnsiTheme="minorHAnsi" w:cs="Calibri"/>
          <w:color w:val="23282D"/>
          <w:sz w:val="24"/>
          <w:szCs w:val="24"/>
        </w:rPr>
        <w:t>F</w:t>
      </w:r>
      <w:r w:rsidRPr="00F05438">
        <w:rPr>
          <w:rFonts w:asciiTheme="minorHAnsi" w:eastAsia="Calibri" w:hAnsiTheme="minorHAnsi" w:cs="Calibri"/>
          <w:color w:val="23282D"/>
          <w:sz w:val="24"/>
          <w:szCs w:val="24"/>
        </w:rPr>
        <w:t xml:space="preserve"> ve</w:t>
      </w:r>
      <w:r w:rsidRPr="007939A3">
        <w:rPr>
          <w:rFonts w:asciiTheme="minorHAnsi" w:eastAsia="Calibri" w:hAnsiTheme="minorHAnsi" w:cs="Calibri"/>
          <w:color w:val="23282D"/>
          <w:sz w:val="24"/>
          <w:szCs w:val="24"/>
        </w:rPr>
        <w:t>c</w:t>
      </w:r>
      <w:r w:rsidRPr="00F05438">
        <w:rPr>
          <w:rFonts w:asciiTheme="minorHAnsi" w:eastAsia="Calibri" w:hAnsiTheme="minorHAnsi" w:cs="Calibri"/>
          <w:color w:val="23282D"/>
          <w:sz w:val="24"/>
          <w:szCs w:val="24"/>
        </w:rPr>
        <w:t>to</w:t>
      </w:r>
      <w:r w:rsidRPr="007939A3">
        <w:rPr>
          <w:rFonts w:asciiTheme="minorHAnsi" w:eastAsia="Calibri" w:hAnsiTheme="minorHAnsi" w:cs="Calibri"/>
          <w:color w:val="23282D"/>
          <w:sz w:val="24"/>
          <w:szCs w:val="24"/>
        </w:rPr>
        <w:t>ri</w:t>
      </w:r>
      <w:r w:rsidRPr="00F05438">
        <w:rPr>
          <w:rFonts w:asciiTheme="minorHAnsi" w:eastAsia="Calibri" w:hAnsiTheme="minorHAnsi" w:cs="Calibri"/>
          <w:color w:val="23282D"/>
          <w:sz w:val="24"/>
          <w:szCs w:val="24"/>
        </w:rPr>
        <w:t>z</w:t>
      </w:r>
      <w:r w:rsidRPr="007939A3">
        <w:rPr>
          <w:rFonts w:asciiTheme="minorHAnsi" w:eastAsia="Calibri" w:hAnsiTheme="minorHAnsi" w:cs="Calibri"/>
          <w:color w:val="23282D"/>
          <w:sz w:val="24"/>
          <w:szCs w:val="24"/>
        </w:rPr>
        <w:t>a</w:t>
      </w:r>
      <w:r w:rsidRPr="00F05438">
        <w:rPr>
          <w:rFonts w:asciiTheme="minorHAnsi" w:eastAsia="Calibri" w:hAnsiTheme="minorHAnsi" w:cs="Calibri"/>
          <w:color w:val="23282D"/>
          <w:sz w:val="24"/>
          <w:szCs w:val="24"/>
        </w:rPr>
        <w:t>t</w:t>
      </w:r>
      <w:r w:rsidRPr="007939A3">
        <w:rPr>
          <w:rFonts w:asciiTheme="minorHAnsi" w:eastAsia="Calibri" w:hAnsiTheme="minorHAnsi" w:cs="Calibri"/>
          <w:color w:val="23282D"/>
          <w:sz w:val="24"/>
          <w:szCs w:val="24"/>
        </w:rPr>
        <w:t>i</w:t>
      </w:r>
      <w:r w:rsidRPr="00F05438">
        <w:rPr>
          <w:rFonts w:asciiTheme="minorHAnsi" w:eastAsia="Calibri" w:hAnsiTheme="minorHAnsi" w:cs="Calibri"/>
          <w:color w:val="23282D"/>
          <w:sz w:val="24"/>
          <w:szCs w:val="24"/>
        </w:rPr>
        <w:t>on</w:t>
      </w:r>
      <w:r w:rsidRPr="007939A3">
        <w:rPr>
          <w:rFonts w:asciiTheme="minorHAnsi" w:eastAsia="Calibri" w:hAnsiTheme="minorHAnsi" w:cs="Calibri"/>
          <w:color w:val="23282D"/>
          <w:sz w:val="24"/>
          <w:szCs w:val="24"/>
        </w:rPr>
        <w:t>,</w:t>
      </w:r>
      <w:r w:rsidRPr="00F05438">
        <w:rPr>
          <w:rFonts w:asciiTheme="minorHAnsi" w:eastAsia="Calibri" w:hAnsiTheme="minorHAnsi" w:cs="Calibri"/>
          <w:color w:val="23282D"/>
          <w:sz w:val="24"/>
          <w:szCs w:val="24"/>
        </w:rPr>
        <w:t xml:space="preserve"> th</w:t>
      </w:r>
      <w:r w:rsidRPr="007939A3">
        <w:rPr>
          <w:rFonts w:asciiTheme="minorHAnsi" w:eastAsia="Calibri" w:hAnsiTheme="minorHAnsi" w:cs="Calibri"/>
          <w:color w:val="23282D"/>
          <w:sz w:val="24"/>
          <w:szCs w:val="24"/>
        </w:rPr>
        <w:t>e</w:t>
      </w:r>
      <w:r w:rsidRPr="00F05438">
        <w:rPr>
          <w:rFonts w:asciiTheme="minorHAnsi" w:eastAsia="Calibri" w:hAnsiTheme="minorHAnsi" w:cs="Calibri"/>
          <w:color w:val="23282D"/>
          <w:sz w:val="24"/>
          <w:szCs w:val="24"/>
        </w:rPr>
        <w:t xml:space="preserve"> Cohe</w:t>
      </w:r>
      <w:r w:rsidRPr="007939A3">
        <w:rPr>
          <w:rFonts w:asciiTheme="minorHAnsi" w:eastAsia="Calibri" w:hAnsiTheme="minorHAnsi" w:cs="Calibri"/>
          <w:color w:val="23282D"/>
          <w:sz w:val="24"/>
          <w:szCs w:val="24"/>
        </w:rPr>
        <w:t>r</w:t>
      </w:r>
      <w:r w:rsidRPr="00F05438">
        <w:rPr>
          <w:rFonts w:asciiTheme="minorHAnsi" w:eastAsia="Calibri" w:hAnsiTheme="minorHAnsi" w:cs="Calibri"/>
          <w:color w:val="23282D"/>
          <w:sz w:val="24"/>
          <w:szCs w:val="24"/>
        </w:rPr>
        <w:t>enc</w:t>
      </w:r>
      <w:r w:rsidRPr="007939A3">
        <w:rPr>
          <w:rFonts w:asciiTheme="minorHAnsi" w:eastAsia="Calibri" w:hAnsiTheme="minorHAnsi" w:cs="Calibri"/>
          <w:color w:val="23282D"/>
          <w:sz w:val="24"/>
          <w:szCs w:val="24"/>
        </w:rPr>
        <w:t>e</w:t>
      </w:r>
      <w:r w:rsidRPr="00F05438">
        <w:rPr>
          <w:rFonts w:asciiTheme="minorHAnsi" w:eastAsia="Calibri" w:hAnsiTheme="minorHAnsi" w:cs="Calibri"/>
          <w:color w:val="23282D"/>
          <w:sz w:val="24"/>
          <w:szCs w:val="24"/>
        </w:rPr>
        <w:t xml:space="preserve"> </w:t>
      </w:r>
      <w:r w:rsidRPr="007939A3">
        <w:rPr>
          <w:rFonts w:asciiTheme="minorHAnsi" w:eastAsia="Calibri" w:hAnsiTheme="minorHAnsi" w:cs="Calibri"/>
          <w:color w:val="23282D"/>
          <w:sz w:val="24"/>
          <w:szCs w:val="24"/>
        </w:rPr>
        <w:t>is</w:t>
      </w:r>
      <w:r>
        <w:rPr>
          <w:rFonts w:asciiTheme="minorHAnsi" w:eastAsia="Calibri" w:hAnsiTheme="minorHAnsi" w:cs="Calibri"/>
          <w:color w:val="23282D"/>
          <w:sz w:val="24"/>
          <w:szCs w:val="24"/>
        </w:rPr>
        <w:t xml:space="preserve"> relatively </w:t>
      </w:r>
      <w:r w:rsidRPr="00F05438">
        <w:rPr>
          <w:rFonts w:asciiTheme="minorHAnsi" w:eastAsia="Calibri" w:hAnsiTheme="minorHAnsi" w:cs="Calibri"/>
          <w:color w:val="23282D"/>
          <w:sz w:val="24"/>
          <w:szCs w:val="24"/>
        </w:rPr>
        <w:t>bette</w:t>
      </w:r>
      <w:r w:rsidRPr="007939A3">
        <w:rPr>
          <w:rFonts w:asciiTheme="minorHAnsi" w:eastAsia="Calibri" w:hAnsiTheme="minorHAnsi" w:cs="Calibri"/>
          <w:color w:val="23282D"/>
          <w:sz w:val="24"/>
          <w:szCs w:val="24"/>
        </w:rPr>
        <w:t>r</w:t>
      </w:r>
      <w:r w:rsidRPr="00F05438">
        <w:rPr>
          <w:rFonts w:asciiTheme="minorHAnsi" w:eastAsia="Calibri" w:hAnsiTheme="minorHAnsi" w:cs="Calibri"/>
          <w:color w:val="23282D"/>
          <w:sz w:val="24"/>
          <w:szCs w:val="24"/>
        </w:rPr>
        <w:t xml:space="preserve"> th</w:t>
      </w:r>
      <w:r w:rsidRPr="007939A3">
        <w:rPr>
          <w:rFonts w:asciiTheme="minorHAnsi" w:eastAsia="Calibri" w:hAnsiTheme="minorHAnsi" w:cs="Calibri"/>
          <w:color w:val="23282D"/>
          <w:sz w:val="24"/>
          <w:szCs w:val="24"/>
        </w:rPr>
        <w:t>an</w:t>
      </w:r>
      <w:r w:rsidRPr="00F05438">
        <w:rPr>
          <w:rFonts w:asciiTheme="minorHAnsi" w:eastAsia="Calibri" w:hAnsiTheme="minorHAnsi" w:cs="Calibri"/>
          <w:color w:val="23282D"/>
          <w:sz w:val="24"/>
          <w:szCs w:val="24"/>
        </w:rPr>
        <w:t xml:space="preserve"> pre</w:t>
      </w:r>
      <w:r w:rsidRPr="007939A3">
        <w:rPr>
          <w:rFonts w:asciiTheme="minorHAnsi" w:eastAsia="Calibri" w:hAnsiTheme="minorHAnsi" w:cs="Calibri"/>
          <w:color w:val="23282D"/>
          <w:sz w:val="24"/>
          <w:szCs w:val="24"/>
        </w:rPr>
        <w:t>vi</w:t>
      </w:r>
      <w:r w:rsidRPr="00F05438">
        <w:rPr>
          <w:rFonts w:asciiTheme="minorHAnsi" w:eastAsia="Calibri" w:hAnsiTheme="minorHAnsi" w:cs="Calibri"/>
          <w:color w:val="23282D"/>
          <w:sz w:val="24"/>
          <w:szCs w:val="24"/>
        </w:rPr>
        <w:t>ou</w:t>
      </w:r>
      <w:r w:rsidRPr="007939A3">
        <w:rPr>
          <w:rFonts w:asciiTheme="minorHAnsi" w:eastAsia="Calibri" w:hAnsiTheme="minorHAnsi" w:cs="Calibri"/>
          <w:color w:val="23282D"/>
          <w:sz w:val="24"/>
          <w:szCs w:val="24"/>
        </w:rPr>
        <w:t>s</w:t>
      </w:r>
      <w:r w:rsidRPr="00F05438">
        <w:rPr>
          <w:rFonts w:asciiTheme="minorHAnsi" w:eastAsia="Calibri" w:hAnsiTheme="minorHAnsi" w:cs="Calibri"/>
          <w:color w:val="23282D"/>
          <w:sz w:val="24"/>
          <w:szCs w:val="24"/>
        </w:rPr>
        <w:t xml:space="preserve"> </w:t>
      </w:r>
      <w:r w:rsidRPr="007939A3">
        <w:rPr>
          <w:rFonts w:asciiTheme="minorHAnsi" w:eastAsia="Calibri" w:hAnsiTheme="minorHAnsi" w:cs="Calibri"/>
          <w:color w:val="23282D"/>
          <w:sz w:val="24"/>
          <w:szCs w:val="24"/>
        </w:rPr>
        <w:t>sc</w:t>
      </w:r>
      <w:r w:rsidRPr="00F05438">
        <w:rPr>
          <w:rFonts w:asciiTheme="minorHAnsi" w:eastAsia="Calibri" w:hAnsiTheme="minorHAnsi" w:cs="Calibri"/>
          <w:color w:val="23282D"/>
          <w:sz w:val="24"/>
          <w:szCs w:val="24"/>
        </w:rPr>
        <w:t>o</w:t>
      </w:r>
      <w:r w:rsidRPr="007939A3">
        <w:rPr>
          <w:rFonts w:asciiTheme="minorHAnsi" w:eastAsia="Calibri" w:hAnsiTheme="minorHAnsi" w:cs="Calibri"/>
          <w:color w:val="23282D"/>
          <w:sz w:val="24"/>
          <w:szCs w:val="24"/>
        </w:rPr>
        <w:t>re</w:t>
      </w:r>
      <w:r w:rsidRPr="00F05438">
        <w:rPr>
          <w:rFonts w:asciiTheme="minorHAnsi" w:eastAsia="Calibri" w:hAnsiTheme="minorHAnsi" w:cs="Calibri"/>
          <w:color w:val="23282D"/>
          <w:sz w:val="24"/>
          <w:szCs w:val="24"/>
        </w:rPr>
        <w:t xml:space="preserve"> w</w:t>
      </w:r>
      <w:r w:rsidRPr="007939A3">
        <w:rPr>
          <w:rFonts w:asciiTheme="minorHAnsi" w:eastAsia="Calibri" w:hAnsiTheme="minorHAnsi" w:cs="Calibri"/>
          <w:color w:val="23282D"/>
          <w:sz w:val="24"/>
          <w:szCs w:val="24"/>
        </w:rPr>
        <w:t>i</w:t>
      </w:r>
      <w:r w:rsidRPr="00F05438">
        <w:rPr>
          <w:rFonts w:asciiTheme="minorHAnsi" w:eastAsia="Calibri" w:hAnsiTheme="minorHAnsi" w:cs="Calibri"/>
          <w:color w:val="23282D"/>
          <w:sz w:val="24"/>
          <w:szCs w:val="24"/>
        </w:rPr>
        <w:t>t</w:t>
      </w:r>
      <w:r w:rsidRPr="007939A3">
        <w:rPr>
          <w:rFonts w:asciiTheme="minorHAnsi" w:eastAsia="Calibri" w:hAnsiTheme="minorHAnsi" w:cs="Calibri"/>
          <w:color w:val="23282D"/>
          <w:sz w:val="24"/>
          <w:szCs w:val="24"/>
        </w:rPr>
        <w:t>h</w:t>
      </w:r>
      <w:r w:rsidRPr="00F05438">
        <w:rPr>
          <w:rFonts w:asciiTheme="minorHAnsi" w:eastAsia="Calibri" w:hAnsiTheme="minorHAnsi" w:cs="Calibri"/>
          <w:color w:val="23282D"/>
          <w:sz w:val="24"/>
          <w:szCs w:val="24"/>
        </w:rPr>
        <w:t xml:space="preserve"> </w:t>
      </w:r>
      <w:proofErr w:type="spellStart"/>
      <w:r w:rsidRPr="00F05438">
        <w:rPr>
          <w:rFonts w:asciiTheme="minorHAnsi" w:eastAsia="Calibri" w:hAnsiTheme="minorHAnsi" w:cs="Calibri"/>
          <w:color w:val="23282D"/>
          <w:sz w:val="24"/>
          <w:szCs w:val="24"/>
        </w:rPr>
        <w:t>c_</w:t>
      </w:r>
      <w:r w:rsidRPr="007939A3">
        <w:rPr>
          <w:rFonts w:asciiTheme="minorHAnsi" w:eastAsia="Calibri" w:hAnsiTheme="minorHAnsi" w:cs="Calibri"/>
          <w:color w:val="23282D"/>
          <w:sz w:val="24"/>
          <w:szCs w:val="24"/>
        </w:rPr>
        <w:t>v</w:t>
      </w:r>
      <w:proofErr w:type="spellEnd"/>
      <w:r w:rsidRPr="00F05438">
        <w:rPr>
          <w:rFonts w:asciiTheme="minorHAnsi" w:eastAsia="Calibri" w:hAnsiTheme="minorHAnsi" w:cs="Calibri"/>
          <w:color w:val="23282D"/>
          <w:sz w:val="24"/>
          <w:szCs w:val="24"/>
        </w:rPr>
        <w:t xml:space="preserve"> o</w:t>
      </w:r>
      <w:r w:rsidRPr="007939A3">
        <w:rPr>
          <w:rFonts w:asciiTheme="minorHAnsi" w:eastAsia="Calibri" w:hAnsiTheme="minorHAnsi" w:cs="Calibri"/>
          <w:color w:val="23282D"/>
          <w:sz w:val="24"/>
          <w:szCs w:val="24"/>
        </w:rPr>
        <w:t>f</w:t>
      </w:r>
      <w:r w:rsidRPr="00F05438">
        <w:rPr>
          <w:rFonts w:asciiTheme="minorHAnsi" w:eastAsia="Calibri" w:hAnsiTheme="minorHAnsi" w:cs="Calibri"/>
          <w:color w:val="23282D"/>
          <w:sz w:val="24"/>
          <w:szCs w:val="24"/>
        </w:rPr>
        <w:t xml:space="preserve"> 0.4</w:t>
      </w:r>
      <w:r w:rsidRPr="007939A3">
        <w:rPr>
          <w:rFonts w:asciiTheme="minorHAnsi" w:eastAsia="Calibri" w:hAnsiTheme="minorHAnsi" w:cs="Calibri"/>
          <w:color w:val="23282D"/>
          <w:sz w:val="24"/>
          <w:szCs w:val="24"/>
        </w:rPr>
        <w:t>0</w:t>
      </w:r>
      <w:r>
        <w:rPr>
          <w:rFonts w:asciiTheme="minorHAnsi" w:eastAsia="Calibri" w:hAnsiTheme="minorHAnsi" w:cs="Calibri"/>
          <w:color w:val="23282D"/>
          <w:sz w:val="24"/>
          <w:szCs w:val="24"/>
        </w:rPr>
        <w:t xml:space="preserve">. </w:t>
      </w:r>
    </w:p>
    <w:p w14:paraId="3D7B2482" w14:textId="1E0AF702" w:rsidR="00E03433" w:rsidRDefault="00E03433" w:rsidP="00E03433">
      <w:pPr>
        <w:tabs>
          <w:tab w:val="left" w:pos="820"/>
        </w:tabs>
        <w:ind w:right="302"/>
        <w:jc w:val="both"/>
        <w:rPr>
          <w:rFonts w:asciiTheme="minorHAnsi" w:hAnsiTheme="minorHAnsi"/>
          <w:sz w:val="8"/>
          <w:szCs w:val="8"/>
        </w:rPr>
      </w:pPr>
    </w:p>
    <w:p w14:paraId="25B2B6EF" w14:textId="77777777" w:rsidR="00D920CD" w:rsidRDefault="00D920CD" w:rsidP="00E03433">
      <w:pPr>
        <w:tabs>
          <w:tab w:val="left" w:pos="820"/>
        </w:tabs>
        <w:ind w:right="302"/>
        <w:jc w:val="both"/>
        <w:rPr>
          <w:rFonts w:asciiTheme="minorHAnsi" w:hAnsiTheme="minorHAnsi"/>
          <w:sz w:val="8"/>
          <w:szCs w:val="8"/>
        </w:rPr>
      </w:pPr>
    </w:p>
    <w:p w14:paraId="4DD7C109" w14:textId="4999E113" w:rsidR="00E03433" w:rsidRDefault="00E03433" w:rsidP="00E03433">
      <w:pPr>
        <w:tabs>
          <w:tab w:val="left" w:pos="820"/>
        </w:tabs>
        <w:ind w:right="302"/>
        <w:jc w:val="both"/>
        <w:rPr>
          <w:rFonts w:asciiTheme="minorHAnsi" w:hAnsiTheme="minorHAnsi"/>
          <w:sz w:val="8"/>
          <w:szCs w:val="8"/>
        </w:rPr>
      </w:pPr>
    </w:p>
    <w:p w14:paraId="2F5C82A0" w14:textId="0B0BFD1C" w:rsidR="007E58E9" w:rsidRDefault="007E58E9" w:rsidP="00E03433">
      <w:pPr>
        <w:tabs>
          <w:tab w:val="left" w:pos="820"/>
        </w:tabs>
        <w:ind w:right="302"/>
        <w:jc w:val="both"/>
        <w:rPr>
          <w:rFonts w:asciiTheme="minorHAnsi" w:hAnsiTheme="minorHAnsi"/>
          <w:sz w:val="8"/>
          <w:szCs w:val="8"/>
        </w:rPr>
      </w:pPr>
    </w:p>
    <w:p w14:paraId="65F9CB80" w14:textId="77777777" w:rsidR="007E58E9" w:rsidRDefault="007E58E9" w:rsidP="00E03433">
      <w:pPr>
        <w:tabs>
          <w:tab w:val="left" w:pos="820"/>
        </w:tabs>
        <w:ind w:right="302"/>
        <w:jc w:val="both"/>
        <w:rPr>
          <w:rFonts w:asciiTheme="minorHAnsi" w:hAnsiTheme="minorHAnsi"/>
          <w:sz w:val="8"/>
          <w:szCs w:val="8"/>
        </w:rPr>
      </w:pPr>
    </w:p>
    <w:p w14:paraId="7477F3C5" w14:textId="77777777" w:rsidR="00E03433" w:rsidRPr="007939A3" w:rsidRDefault="00E03433" w:rsidP="00E03433">
      <w:pPr>
        <w:tabs>
          <w:tab w:val="left" w:pos="820"/>
        </w:tabs>
        <w:ind w:right="302"/>
        <w:jc w:val="both"/>
        <w:rPr>
          <w:rFonts w:asciiTheme="minorHAnsi" w:hAnsiTheme="minorHAnsi"/>
          <w:sz w:val="8"/>
          <w:szCs w:val="8"/>
        </w:rPr>
      </w:pPr>
    </w:p>
    <w:tbl>
      <w:tblPr>
        <w:tblW w:w="0" w:type="auto"/>
        <w:tblInd w:w="830" w:type="dxa"/>
        <w:tblLayout w:type="fixed"/>
        <w:tblCellMar>
          <w:left w:w="0" w:type="dxa"/>
          <w:right w:w="0" w:type="dxa"/>
        </w:tblCellMar>
        <w:tblLook w:val="01E0" w:firstRow="1" w:lastRow="1" w:firstColumn="1" w:lastColumn="1" w:noHBand="0" w:noVBand="0"/>
      </w:tblPr>
      <w:tblGrid>
        <w:gridCol w:w="2791"/>
        <w:gridCol w:w="1078"/>
        <w:gridCol w:w="1111"/>
        <w:gridCol w:w="2940"/>
      </w:tblGrid>
      <w:tr w:rsidR="00BC4550" w:rsidRPr="007939A3" w14:paraId="7B26DA4F" w14:textId="77777777">
        <w:trPr>
          <w:trHeight w:hRule="exact" w:val="319"/>
        </w:trPr>
        <w:tc>
          <w:tcPr>
            <w:tcW w:w="2791" w:type="dxa"/>
            <w:tcBorders>
              <w:top w:val="single" w:sz="8" w:space="0" w:color="000000"/>
              <w:left w:val="single" w:sz="8" w:space="0" w:color="000000"/>
              <w:bottom w:val="single" w:sz="8" w:space="0" w:color="000000"/>
              <w:right w:val="single" w:sz="8" w:space="0" w:color="000000"/>
            </w:tcBorders>
          </w:tcPr>
          <w:p w14:paraId="3F6E27FF" w14:textId="77777777" w:rsidR="00BC4550" w:rsidRPr="007939A3" w:rsidRDefault="00F05438">
            <w:pPr>
              <w:spacing w:before="29"/>
              <w:ind w:left="98"/>
              <w:rPr>
                <w:rFonts w:asciiTheme="minorHAnsi" w:eastAsia="Calibri" w:hAnsiTheme="minorHAnsi" w:cs="Calibri"/>
                <w:sz w:val="22"/>
                <w:szCs w:val="22"/>
              </w:rPr>
            </w:pPr>
            <w:r w:rsidRPr="007939A3">
              <w:rPr>
                <w:rFonts w:asciiTheme="minorHAnsi" w:eastAsia="Calibri" w:hAnsiTheme="minorHAnsi" w:cs="Calibri"/>
                <w:spacing w:val="1"/>
                <w:sz w:val="22"/>
                <w:szCs w:val="22"/>
              </w:rPr>
              <w:t>Mo</w:t>
            </w:r>
            <w:r w:rsidRPr="007939A3">
              <w:rPr>
                <w:rFonts w:asciiTheme="minorHAnsi" w:eastAsia="Calibri" w:hAnsiTheme="minorHAnsi" w:cs="Calibri"/>
                <w:spacing w:val="-1"/>
                <w:sz w:val="22"/>
                <w:szCs w:val="22"/>
              </w:rPr>
              <w:t>d</w:t>
            </w:r>
            <w:r w:rsidRPr="007939A3">
              <w:rPr>
                <w:rFonts w:asciiTheme="minorHAnsi" w:eastAsia="Calibri" w:hAnsiTheme="minorHAnsi" w:cs="Calibri"/>
                <w:spacing w:val="1"/>
                <w:sz w:val="22"/>
                <w:szCs w:val="22"/>
              </w:rPr>
              <w:t>e</w:t>
            </w:r>
            <w:r w:rsidRPr="007939A3">
              <w:rPr>
                <w:rFonts w:asciiTheme="minorHAnsi" w:eastAsia="Calibri" w:hAnsiTheme="minorHAnsi" w:cs="Calibri"/>
                <w:sz w:val="22"/>
                <w:szCs w:val="22"/>
              </w:rPr>
              <w:t>l</w:t>
            </w:r>
          </w:p>
        </w:tc>
        <w:tc>
          <w:tcPr>
            <w:tcW w:w="1078" w:type="dxa"/>
            <w:tcBorders>
              <w:top w:val="single" w:sz="8" w:space="0" w:color="000000"/>
              <w:left w:val="single" w:sz="8" w:space="0" w:color="000000"/>
              <w:bottom w:val="single" w:sz="8" w:space="0" w:color="000000"/>
              <w:right w:val="single" w:sz="8" w:space="0" w:color="000000"/>
            </w:tcBorders>
          </w:tcPr>
          <w:p w14:paraId="0001326A" w14:textId="77777777" w:rsidR="00BC4550" w:rsidRPr="007939A3" w:rsidRDefault="00F05438">
            <w:pPr>
              <w:spacing w:before="29"/>
              <w:ind w:left="96"/>
              <w:rPr>
                <w:rFonts w:asciiTheme="minorHAnsi" w:eastAsia="Calibri" w:hAnsiTheme="minorHAnsi" w:cs="Calibri"/>
                <w:sz w:val="22"/>
                <w:szCs w:val="22"/>
              </w:rPr>
            </w:pPr>
            <w:r w:rsidRPr="007939A3">
              <w:rPr>
                <w:rFonts w:asciiTheme="minorHAnsi" w:eastAsia="Calibri" w:hAnsiTheme="minorHAnsi" w:cs="Calibri"/>
                <w:sz w:val="22"/>
                <w:szCs w:val="22"/>
              </w:rPr>
              <w:t>I</w:t>
            </w:r>
            <w:r w:rsidRPr="007939A3">
              <w:rPr>
                <w:rFonts w:asciiTheme="minorHAnsi" w:eastAsia="Calibri" w:hAnsiTheme="minorHAnsi" w:cs="Calibri"/>
                <w:spacing w:val="1"/>
                <w:sz w:val="22"/>
                <w:szCs w:val="22"/>
              </w:rPr>
              <w:t>te</w:t>
            </w:r>
            <w:r w:rsidRPr="007939A3">
              <w:rPr>
                <w:rFonts w:asciiTheme="minorHAnsi" w:eastAsia="Calibri" w:hAnsiTheme="minorHAnsi" w:cs="Calibri"/>
                <w:sz w:val="22"/>
                <w:szCs w:val="22"/>
              </w:rPr>
              <w:t>ra</w:t>
            </w:r>
            <w:r w:rsidRPr="007939A3">
              <w:rPr>
                <w:rFonts w:asciiTheme="minorHAnsi" w:eastAsia="Calibri" w:hAnsiTheme="minorHAnsi" w:cs="Calibri"/>
                <w:spacing w:val="1"/>
                <w:sz w:val="22"/>
                <w:szCs w:val="22"/>
              </w:rPr>
              <w:t>t</w:t>
            </w:r>
            <w:r w:rsidRPr="007939A3">
              <w:rPr>
                <w:rFonts w:asciiTheme="minorHAnsi" w:eastAsia="Calibri" w:hAnsiTheme="minorHAnsi" w:cs="Calibri"/>
                <w:spacing w:val="-3"/>
                <w:sz w:val="22"/>
                <w:szCs w:val="22"/>
              </w:rPr>
              <w:t>i</w:t>
            </w:r>
            <w:r w:rsidRPr="007939A3">
              <w:rPr>
                <w:rFonts w:asciiTheme="minorHAnsi" w:eastAsia="Calibri" w:hAnsiTheme="minorHAnsi" w:cs="Calibri"/>
                <w:spacing w:val="1"/>
                <w:sz w:val="22"/>
                <w:szCs w:val="22"/>
              </w:rPr>
              <w:t>o</w:t>
            </w:r>
            <w:r w:rsidRPr="007939A3">
              <w:rPr>
                <w:rFonts w:asciiTheme="minorHAnsi" w:eastAsia="Calibri" w:hAnsiTheme="minorHAnsi" w:cs="Calibri"/>
                <w:spacing w:val="-1"/>
                <w:sz w:val="22"/>
                <w:szCs w:val="22"/>
              </w:rPr>
              <w:t>n</w:t>
            </w:r>
            <w:r w:rsidRPr="007939A3">
              <w:rPr>
                <w:rFonts w:asciiTheme="minorHAnsi" w:eastAsia="Calibri" w:hAnsiTheme="minorHAnsi" w:cs="Calibri"/>
                <w:sz w:val="22"/>
                <w:szCs w:val="22"/>
              </w:rPr>
              <w:t>s</w:t>
            </w:r>
          </w:p>
        </w:tc>
        <w:tc>
          <w:tcPr>
            <w:tcW w:w="1111" w:type="dxa"/>
            <w:tcBorders>
              <w:top w:val="single" w:sz="8" w:space="0" w:color="000000"/>
              <w:left w:val="single" w:sz="8" w:space="0" w:color="000000"/>
              <w:bottom w:val="single" w:sz="8" w:space="0" w:color="000000"/>
              <w:right w:val="single" w:sz="8" w:space="0" w:color="000000"/>
            </w:tcBorders>
          </w:tcPr>
          <w:p w14:paraId="48F7B8A4" w14:textId="77777777" w:rsidR="00BC4550" w:rsidRPr="007939A3" w:rsidRDefault="00F05438">
            <w:pPr>
              <w:spacing w:before="29"/>
              <w:ind w:left="98"/>
              <w:rPr>
                <w:rFonts w:asciiTheme="minorHAnsi" w:eastAsia="Calibri" w:hAnsiTheme="minorHAnsi" w:cs="Calibri"/>
                <w:sz w:val="22"/>
                <w:szCs w:val="22"/>
              </w:rPr>
            </w:pPr>
            <w:r w:rsidRPr="007939A3">
              <w:rPr>
                <w:rFonts w:asciiTheme="minorHAnsi" w:eastAsia="Calibri" w:hAnsiTheme="minorHAnsi" w:cs="Calibri"/>
                <w:spacing w:val="1"/>
                <w:sz w:val="22"/>
                <w:szCs w:val="22"/>
              </w:rPr>
              <w:t>Pe</w:t>
            </w:r>
            <w:r w:rsidRPr="007939A3">
              <w:rPr>
                <w:rFonts w:asciiTheme="minorHAnsi" w:eastAsia="Calibri" w:hAnsiTheme="minorHAnsi" w:cs="Calibri"/>
                <w:sz w:val="22"/>
                <w:szCs w:val="22"/>
              </w:rPr>
              <w:t>r</w:t>
            </w:r>
            <w:r w:rsidRPr="007939A3">
              <w:rPr>
                <w:rFonts w:asciiTheme="minorHAnsi" w:eastAsia="Calibri" w:hAnsiTheme="minorHAnsi" w:cs="Calibri"/>
                <w:spacing w:val="-1"/>
                <w:sz w:val="22"/>
                <w:szCs w:val="22"/>
              </w:rPr>
              <w:t>p</w:t>
            </w:r>
            <w:r w:rsidRPr="007939A3">
              <w:rPr>
                <w:rFonts w:asciiTheme="minorHAnsi" w:eastAsia="Calibri" w:hAnsiTheme="minorHAnsi" w:cs="Calibri"/>
                <w:sz w:val="22"/>
                <w:szCs w:val="22"/>
              </w:rPr>
              <w:t>l</w:t>
            </w:r>
            <w:r w:rsidRPr="007939A3">
              <w:rPr>
                <w:rFonts w:asciiTheme="minorHAnsi" w:eastAsia="Calibri" w:hAnsiTheme="minorHAnsi" w:cs="Calibri"/>
                <w:spacing w:val="-2"/>
                <w:sz w:val="22"/>
                <w:szCs w:val="22"/>
              </w:rPr>
              <w:t>e</w:t>
            </w:r>
            <w:r w:rsidRPr="007939A3">
              <w:rPr>
                <w:rFonts w:asciiTheme="minorHAnsi" w:eastAsia="Calibri" w:hAnsiTheme="minorHAnsi" w:cs="Calibri"/>
                <w:spacing w:val="1"/>
                <w:sz w:val="22"/>
                <w:szCs w:val="22"/>
              </w:rPr>
              <w:t>x</w:t>
            </w:r>
            <w:r w:rsidRPr="007939A3">
              <w:rPr>
                <w:rFonts w:asciiTheme="minorHAnsi" w:eastAsia="Calibri" w:hAnsiTheme="minorHAnsi" w:cs="Calibri"/>
                <w:sz w:val="22"/>
                <w:szCs w:val="22"/>
              </w:rPr>
              <w:t>i</w:t>
            </w:r>
            <w:r w:rsidRPr="007939A3">
              <w:rPr>
                <w:rFonts w:asciiTheme="minorHAnsi" w:eastAsia="Calibri" w:hAnsiTheme="minorHAnsi" w:cs="Calibri"/>
                <w:spacing w:val="1"/>
                <w:sz w:val="22"/>
                <w:szCs w:val="22"/>
              </w:rPr>
              <w:t>t</w:t>
            </w:r>
            <w:r w:rsidRPr="007939A3">
              <w:rPr>
                <w:rFonts w:asciiTheme="minorHAnsi" w:eastAsia="Calibri" w:hAnsiTheme="minorHAnsi" w:cs="Calibri"/>
                <w:sz w:val="22"/>
                <w:szCs w:val="22"/>
              </w:rPr>
              <w:t>y</w:t>
            </w:r>
          </w:p>
        </w:tc>
        <w:tc>
          <w:tcPr>
            <w:tcW w:w="2940" w:type="dxa"/>
            <w:tcBorders>
              <w:top w:val="single" w:sz="8" w:space="0" w:color="000000"/>
              <w:left w:val="single" w:sz="8" w:space="0" w:color="000000"/>
              <w:bottom w:val="single" w:sz="8" w:space="0" w:color="000000"/>
              <w:right w:val="single" w:sz="8" w:space="0" w:color="000000"/>
            </w:tcBorders>
          </w:tcPr>
          <w:p w14:paraId="627344E4" w14:textId="2F462D83" w:rsidR="00BC4550" w:rsidRPr="007939A3" w:rsidRDefault="00F05438">
            <w:pPr>
              <w:spacing w:before="29"/>
              <w:ind w:left="98"/>
              <w:rPr>
                <w:rFonts w:asciiTheme="minorHAnsi" w:eastAsia="Calibri" w:hAnsiTheme="minorHAnsi" w:cs="Calibri"/>
                <w:sz w:val="22"/>
                <w:szCs w:val="22"/>
              </w:rPr>
            </w:pPr>
            <w:r w:rsidRPr="007939A3">
              <w:rPr>
                <w:rFonts w:asciiTheme="minorHAnsi" w:eastAsia="Calibri" w:hAnsiTheme="minorHAnsi" w:cs="Calibri"/>
                <w:sz w:val="22"/>
                <w:szCs w:val="22"/>
              </w:rPr>
              <w:t>C</w:t>
            </w:r>
            <w:r w:rsidRPr="007939A3">
              <w:rPr>
                <w:rFonts w:asciiTheme="minorHAnsi" w:eastAsia="Calibri" w:hAnsiTheme="minorHAnsi" w:cs="Calibri"/>
                <w:spacing w:val="1"/>
                <w:sz w:val="22"/>
                <w:szCs w:val="22"/>
              </w:rPr>
              <w:t>o</w:t>
            </w:r>
            <w:r w:rsidRPr="007939A3">
              <w:rPr>
                <w:rFonts w:asciiTheme="minorHAnsi" w:eastAsia="Calibri" w:hAnsiTheme="minorHAnsi" w:cs="Calibri"/>
                <w:spacing w:val="-1"/>
                <w:sz w:val="22"/>
                <w:szCs w:val="22"/>
              </w:rPr>
              <w:t>h</w:t>
            </w:r>
            <w:r w:rsidRPr="007939A3">
              <w:rPr>
                <w:rFonts w:asciiTheme="minorHAnsi" w:eastAsia="Calibri" w:hAnsiTheme="minorHAnsi" w:cs="Calibri"/>
                <w:spacing w:val="1"/>
                <w:sz w:val="22"/>
                <w:szCs w:val="22"/>
              </w:rPr>
              <w:t>e</w:t>
            </w:r>
            <w:r w:rsidRPr="007939A3">
              <w:rPr>
                <w:rFonts w:asciiTheme="minorHAnsi" w:eastAsia="Calibri" w:hAnsiTheme="minorHAnsi" w:cs="Calibri"/>
                <w:sz w:val="22"/>
                <w:szCs w:val="22"/>
              </w:rPr>
              <w:t>r</w:t>
            </w:r>
            <w:r w:rsidRPr="007939A3">
              <w:rPr>
                <w:rFonts w:asciiTheme="minorHAnsi" w:eastAsia="Calibri" w:hAnsiTheme="minorHAnsi" w:cs="Calibri"/>
                <w:spacing w:val="1"/>
                <w:sz w:val="22"/>
                <w:szCs w:val="22"/>
              </w:rPr>
              <w:t>e</w:t>
            </w:r>
            <w:r w:rsidRPr="007939A3">
              <w:rPr>
                <w:rFonts w:asciiTheme="minorHAnsi" w:eastAsia="Calibri" w:hAnsiTheme="minorHAnsi" w:cs="Calibri"/>
                <w:spacing w:val="-1"/>
                <w:sz w:val="22"/>
                <w:szCs w:val="22"/>
              </w:rPr>
              <w:t>n</w:t>
            </w:r>
            <w:r w:rsidRPr="007939A3">
              <w:rPr>
                <w:rFonts w:asciiTheme="minorHAnsi" w:eastAsia="Calibri" w:hAnsiTheme="minorHAnsi" w:cs="Calibri"/>
                <w:spacing w:val="-2"/>
                <w:sz w:val="22"/>
                <w:szCs w:val="22"/>
              </w:rPr>
              <w:t>c</w:t>
            </w:r>
            <w:r w:rsidRPr="007939A3">
              <w:rPr>
                <w:rFonts w:asciiTheme="minorHAnsi" w:eastAsia="Calibri" w:hAnsiTheme="minorHAnsi" w:cs="Calibri"/>
                <w:sz w:val="22"/>
                <w:szCs w:val="22"/>
              </w:rPr>
              <w:t>e</w:t>
            </w:r>
            <w:r w:rsidRPr="007939A3">
              <w:rPr>
                <w:rFonts w:asciiTheme="minorHAnsi" w:hAnsiTheme="minorHAnsi"/>
                <w:spacing w:val="-4"/>
                <w:sz w:val="22"/>
                <w:szCs w:val="22"/>
              </w:rPr>
              <w:t xml:space="preserve"> </w:t>
            </w:r>
            <w:r w:rsidRPr="007939A3">
              <w:rPr>
                <w:rFonts w:asciiTheme="minorHAnsi" w:eastAsia="Calibri" w:hAnsiTheme="minorHAnsi" w:cs="Calibri"/>
                <w:sz w:val="22"/>
                <w:szCs w:val="22"/>
              </w:rPr>
              <w:t>S</w:t>
            </w:r>
            <w:r w:rsidRPr="007939A3">
              <w:rPr>
                <w:rFonts w:asciiTheme="minorHAnsi" w:eastAsia="Calibri" w:hAnsiTheme="minorHAnsi" w:cs="Calibri"/>
                <w:spacing w:val="-2"/>
                <w:sz w:val="22"/>
                <w:szCs w:val="22"/>
              </w:rPr>
              <w:t>c</w:t>
            </w:r>
            <w:r w:rsidRPr="007939A3">
              <w:rPr>
                <w:rFonts w:asciiTheme="minorHAnsi" w:eastAsia="Calibri" w:hAnsiTheme="minorHAnsi" w:cs="Calibri"/>
                <w:spacing w:val="1"/>
                <w:sz w:val="22"/>
                <w:szCs w:val="22"/>
              </w:rPr>
              <w:t>o</w:t>
            </w:r>
            <w:r w:rsidRPr="007939A3">
              <w:rPr>
                <w:rFonts w:asciiTheme="minorHAnsi" w:eastAsia="Calibri" w:hAnsiTheme="minorHAnsi" w:cs="Calibri"/>
                <w:sz w:val="22"/>
                <w:szCs w:val="22"/>
              </w:rPr>
              <w:t>re</w:t>
            </w:r>
            <w:r>
              <w:rPr>
                <w:rFonts w:asciiTheme="minorHAnsi" w:eastAsia="Calibri" w:hAnsiTheme="minorHAnsi" w:cs="Calibri"/>
                <w:sz w:val="22"/>
                <w:szCs w:val="22"/>
              </w:rPr>
              <w:t>(C_V)</w:t>
            </w:r>
          </w:p>
        </w:tc>
      </w:tr>
      <w:tr w:rsidR="00BC4550" w:rsidRPr="007939A3" w14:paraId="3DB42882" w14:textId="77777777">
        <w:trPr>
          <w:trHeight w:hRule="exact" w:val="305"/>
        </w:trPr>
        <w:tc>
          <w:tcPr>
            <w:tcW w:w="2791" w:type="dxa"/>
            <w:tcBorders>
              <w:top w:val="single" w:sz="8" w:space="0" w:color="000000"/>
              <w:left w:val="single" w:sz="8" w:space="0" w:color="000000"/>
              <w:bottom w:val="single" w:sz="5" w:space="0" w:color="000000"/>
              <w:right w:val="single" w:sz="8" w:space="0" w:color="000000"/>
            </w:tcBorders>
          </w:tcPr>
          <w:p w14:paraId="1C91EFBA" w14:textId="36E2B8CB" w:rsidR="00BC4550" w:rsidRPr="007939A3" w:rsidRDefault="00F05438">
            <w:pPr>
              <w:spacing w:before="20"/>
              <w:ind w:left="98"/>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LD</w:t>
            </w:r>
            <w:r w:rsidRPr="007939A3">
              <w:rPr>
                <w:rFonts w:asciiTheme="minorHAnsi" w:eastAsia="Calibri" w:hAnsiTheme="minorHAnsi" w:cs="Calibri"/>
                <w:color w:val="23282D"/>
                <w:sz w:val="22"/>
                <w:szCs w:val="22"/>
              </w:rPr>
              <w:t>A</w:t>
            </w:r>
            <w:r w:rsidRPr="007939A3">
              <w:rPr>
                <w:rFonts w:asciiTheme="minorHAnsi" w:hAnsiTheme="minorHAnsi"/>
                <w:color w:val="23282D"/>
                <w:spacing w:val="-5"/>
                <w:sz w:val="22"/>
                <w:szCs w:val="22"/>
              </w:rPr>
              <w:t xml:space="preserve"> </w:t>
            </w:r>
            <w:r w:rsidRPr="007939A3">
              <w:rPr>
                <w:rFonts w:asciiTheme="minorHAnsi" w:eastAsia="Calibri" w:hAnsiTheme="minorHAnsi" w:cs="Calibri"/>
                <w:color w:val="23282D"/>
                <w:spacing w:val="-2"/>
                <w:sz w:val="22"/>
                <w:szCs w:val="22"/>
              </w:rPr>
              <w:t>(</w:t>
            </w:r>
            <w:r>
              <w:rPr>
                <w:rFonts w:asciiTheme="minorHAnsi" w:eastAsia="Calibri" w:hAnsiTheme="minorHAnsi" w:cs="Calibri"/>
                <w:color w:val="23282D"/>
                <w:sz w:val="22"/>
                <w:szCs w:val="22"/>
              </w:rPr>
              <w:t>Term Frequency</w:t>
            </w:r>
            <w:r w:rsidRPr="007939A3">
              <w:rPr>
                <w:rFonts w:asciiTheme="minorHAnsi" w:eastAsia="Calibri" w:hAnsiTheme="minorHAnsi" w:cs="Calibri"/>
                <w:color w:val="23282D"/>
                <w:sz w:val="22"/>
                <w:szCs w:val="22"/>
              </w:rPr>
              <w:t>)</w:t>
            </w:r>
          </w:p>
        </w:tc>
        <w:tc>
          <w:tcPr>
            <w:tcW w:w="1078" w:type="dxa"/>
            <w:tcBorders>
              <w:top w:val="single" w:sz="8" w:space="0" w:color="000000"/>
              <w:left w:val="single" w:sz="8" w:space="0" w:color="000000"/>
              <w:bottom w:val="single" w:sz="5" w:space="0" w:color="000000"/>
              <w:right w:val="single" w:sz="8" w:space="0" w:color="000000"/>
            </w:tcBorders>
          </w:tcPr>
          <w:p w14:paraId="25A6831F" w14:textId="77777777" w:rsidR="00BC4550" w:rsidRPr="007939A3" w:rsidRDefault="00F05438">
            <w:pPr>
              <w:spacing w:before="10"/>
              <w:ind w:right="97"/>
              <w:jc w:val="right"/>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5</w:t>
            </w:r>
            <w:r w:rsidRPr="007939A3">
              <w:rPr>
                <w:rFonts w:asciiTheme="minorHAnsi" w:eastAsia="Calibri" w:hAnsiTheme="minorHAnsi" w:cs="Calibri"/>
                <w:color w:val="23282D"/>
                <w:sz w:val="22"/>
                <w:szCs w:val="22"/>
              </w:rPr>
              <w:t>0</w:t>
            </w:r>
          </w:p>
        </w:tc>
        <w:tc>
          <w:tcPr>
            <w:tcW w:w="1111" w:type="dxa"/>
            <w:tcBorders>
              <w:top w:val="single" w:sz="8" w:space="0" w:color="000000"/>
              <w:left w:val="single" w:sz="8" w:space="0" w:color="000000"/>
              <w:bottom w:val="single" w:sz="5" w:space="0" w:color="000000"/>
              <w:right w:val="single" w:sz="8" w:space="0" w:color="000000"/>
            </w:tcBorders>
          </w:tcPr>
          <w:p w14:paraId="0000F9DB" w14:textId="77777777" w:rsidR="00BC4550" w:rsidRPr="007939A3" w:rsidRDefault="00F05438">
            <w:pPr>
              <w:spacing w:before="10"/>
              <w:ind w:left="312"/>
              <w:rPr>
                <w:rFonts w:asciiTheme="minorHAnsi" w:eastAsia="Calibri" w:hAnsiTheme="minorHAnsi" w:cs="Calibri"/>
                <w:sz w:val="22"/>
                <w:szCs w:val="22"/>
              </w:rPr>
            </w:pPr>
            <w:r w:rsidRPr="007939A3">
              <w:rPr>
                <w:rFonts w:asciiTheme="minorHAnsi" w:eastAsia="Calibri" w:hAnsiTheme="minorHAnsi" w:cs="Calibri"/>
                <w:color w:val="23282D"/>
                <w:sz w:val="22"/>
                <w:szCs w:val="22"/>
              </w:rPr>
              <w:t>-</w:t>
            </w:r>
            <w:r w:rsidRPr="007939A3">
              <w:rPr>
                <w:rFonts w:asciiTheme="minorHAnsi" w:eastAsia="Calibri" w:hAnsiTheme="minorHAnsi" w:cs="Calibri"/>
                <w:color w:val="23282D"/>
                <w:spacing w:val="1"/>
                <w:sz w:val="22"/>
                <w:szCs w:val="22"/>
              </w:rPr>
              <w:t>8</w:t>
            </w:r>
            <w:r w:rsidRPr="007939A3">
              <w:rPr>
                <w:rFonts w:asciiTheme="minorHAnsi" w:eastAsia="Calibri" w:hAnsiTheme="minorHAnsi" w:cs="Calibri"/>
                <w:color w:val="23282D"/>
                <w:sz w:val="22"/>
                <w:szCs w:val="22"/>
              </w:rPr>
              <w:t>.</w:t>
            </w:r>
            <w:r w:rsidRPr="007939A3">
              <w:rPr>
                <w:rFonts w:asciiTheme="minorHAnsi" w:eastAsia="Calibri" w:hAnsiTheme="minorHAnsi" w:cs="Calibri"/>
                <w:color w:val="23282D"/>
                <w:spacing w:val="1"/>
                <w:sz w:val="22"/>
                <w:szCs w:val="22"/>
              </w:rPr>
              <w:t>8</w:t>
            </w:r>
            <w:r w:rsidRPr="007939A3">
              <w:rPr>
                <w:rFonts w:asciiTheme="minorHAnsi" w:eastAsia="Calibri" w:hAnsiTheme="minorHAnsi" w:cs="Calibri"/>
                <w:color w:val="23282D"/>
                <w:spacing w:val="-1"/>
                <w:sz w:val="22"/>
                <w:szCs w:val="22"/>
              </w:rPr>
              <w:t>2</w:t>
            </w:r>
            <w:r w:rsidRPr="007939A3">
              <w:rPr>
                <w:rFonts w:asciiTheme="minorHAnsi" w:eastAsia="Calibri" w:hAnsiTheme="minorHAnsi" w:cs="Calibri"/>
                <w:color w:val="23282D"/>
                <w:spacing w:val="1"/>
                <w:sz w:val="22"/>
                <w:szCs w:val="22"/>
              </w:rPr>
              <w:t>2</w:t>
            </w:r>
            <w:r w:rsidRPr="007939A3">
              <w:rPr>
                <w:rFonts w:asciiTheme="minorHAnsi" w:eastAsia="Calibri" w:hAnsiTheme="minorHAnsi" w:cs="Calibri"/>
                <w:color w:val="23282D"/>
                <w:sz w:val="22"/>
                <w:szCs w:val="22"/>
              </w:rPr>
              <w:t>5</w:t>
            </w:r>
          </w:p>
        </w:tc>
        <w:tc>
          <w:tcPr>
            <w:tcW w:w="2940" w:type="dxa"/>
            <w:tcBorders>
              <w:top w:val="single" w:sz="8" w:space="0" w:color="000000"/>
              <w:left w:val="single" w:sz="8" w:space="0" w:color="000000"/>
              <w:bottom w:val="single" w:sz="5" w:space="0" w:color="000000"/>
              <w:right w:val="single" w:sz="8" w:space="0" w:color="000000"/>
            </w:tcBorders>
          </w:tcPr>
          <w:p w14:paraId="407E05E0" w14:textId="77777777" w:rsidR="00BC4550" w:rsidRPr="007939A3" w:rsidRDefault="00F05438">
            <w:pPr>
              <w:spacing w:before="10"/>
              <w:ind w:right="97"/>
              <w:jc w:val="right"/>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z w:val="22"/>
                <w:szCs w:val="22"/>
              </w:rPr>
              <w:t>.</w:t>
            </w:r>
            <w:r w:rsidRPr="007939A3">
              <w:rPr>
                <w:rFonts w:asciiTheme="minorHAnsi" w:eastAsia="Calibri" w:hAnsiTheme="minorHAnsi" w:cs="Calibri"/>
                <w:color w:val="23282D"/>
                <w:spacing w:val="1"/>
                <w:sz w:val="22"/>
                <w:szCs w:val="22"/>
              </w:rPr>
              <w:t>2</w:t>
            </w:r>
            <w:r w:rsidRPr="007939A3">
              <w:rPr>
                <w:rFonts w:asciiTheme="minorHAnsi" w:eastAsia="Calibri" w:hAnsiTheme="minorHAnsi" w:cs="Calibri"/>
                <w:color w:val="23282D"/>
                <w:spacing w:val="-1"/>
                <w:sz w:val="22"/>
                <w:szCs w:val="22"/>
              </w:rPr>
              <w:t>89</w:t>
            </w:r>
            <w:r w:rsidRPr="007939A3">
              <w:rPr>
                <w:rFonts w:asciiTheme="minorHAnsi" w:eastAsia="Calibri" w:hAnsiTheme="minorHAnsi" w:cs="Calibri"/>
                <w:color w:val="23282D"/>
                <w:sz w:val="22"/>
                <w:szCs w:val="22"/>
              </w:rPr>
              <w:t>3</w:t>
            </w:r>
          </w:p>
        </w:tc>
      </w:tr>
      <w:tr w:rsidR="00BC4550" w:rsidRPr="007939A3" w14:paraId="26FEFECB" w14:textId="77777777">
        <w:trPr>
          <w:trHeight w:hRule="exact" w:val="310"/>
        </w:trPr>
        <w:tc>
          <w:tcPr>
            <w:tcW w:w="2791" w:type="dxa"/>
            <w:tcBorders>
              <w:top w:val="single" w:sz="5" w:space="0" w:color="000000"/>
              <w:left w:val="single" w:sz="8" w:space="0" w:color="000000"/>
              <w:bottom w:val="single" w:sz="5" w:space="0" w:color="000000"/>
              <w:right w:val="single" w:sz="8" w:space="0" w:color="000000"/>
            </w:tcBorders>
          </w:tcPr>
          <w:p w14:paraId="4382EB87" w14:textId="4B36E38C" w:rsidR="00BC4550" w:rsidRPr="007939A3" w:rsidRDefault="00F05438">
            <w:pPr>
              <w:spacing w:before="12"/>
              <w:ind w:left="98"/>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LD</w:t>
            </w:r>
            <w:r w:rsidRPr="007939A3">
              <w:rPr>
                <w:rFonts w:asciiTheme="minorHAnsi" w:eastAsia="Calibri" w:hAnsiTheme="minorHAnsi" w:cs="Calibri"/>
                <w:color w:val="23282D"/>
                <w:sz w:val="22"/>
                <w:szCs w:val="22"/>
              </w:rPr>
              <w:t>A</w:t>
            </w:r>
            <w:r w:rsidRPr="007939A3">
              <w:rPr>
                <w:rFonts w:asciiTheme="minorHAnsi" w:hAnsiTheme="minorHAnsi"/>
                <w:color w:val="23282D"/>
                <w:spacing w:val="-5"/>
                <w:sz w:val="22"/>
                <w:szCs w:val="22"/>
              </w:rPr>
              <w:t xml:space="preserve"> </w:t>
            </w:r>
            <w:r w:rsidRPr="007939A3">
              <w:rPr>
                <w:rFonts w:asciiTheme="minorHAnsi" w:eastAsia="Calibri" w:hAnsiTheme="minorHAnsi" w:cs="Calibri"/>
                <w:color w:val="23282D"/>
                <w:spacing w:val="-2"/>
                <w:sz w:val="22"/>
                <w:szCs w:val="22"/>
              </w:rPr>
              <w:t>(</w:t>
            </w:r>
            <w:r>
              <w:rPr>
                <w:rFonts w:asciiTheme="minorHAnsi" w:eastAsia="Calibri" w:hAnsiTheme="minorHAnsi" w:cs="Calibri"/>
                <w:color w:val="23282D"/>
                <w:sz w:val="22"/>
                <w:szCs w:val="22"/>
              </w:rPr>
              <w:t>Term Frequency</w:t>
            </w:r>
            <w:r w:rsidRPr="007939A3">
              <w:rPr>
                <w:rFonts w:asciiTheme="minorHAnsi" w:eastAsia="Calibri" w:hAnsiTheme="minorHAnsi" w:cs="Calibri"/>
                <w:color w:val="23282D"/>
                <w:sz w:val="22"/>
                <w:szCs w:val="22"/>
              </w:rPr>
              <w:t>)</w:t>
            </w:r>
          </w:p>
        </w:tc>
        <w:tc>
          <w:tcPr>
            <w:tcW w:w="1078" w:type="dxa"/>
            <w:tcBorders>
              <w:top w:val="single" w:sz="5" w:space="0" w:color="000000"/>
              <w:left w:val="single" w:sz="8" w:space="0" w:color="000000"/>
              <w:bottom w:val="single" w:sz="5" w:space="0" w:color="000000"/>
              <w:right w:val="single" w:sz="8" w:space="0" w:color="000000"/>
            </w:tcBorders>
          </w:tcPr>
          <w:p w14:paraId="10926DE4" w14:textId="77777777" w:rsidR="00BC4550" w:rsidRPr="007939A3" w:rsidRDefault="00F05438">
            <w:pPr>
              <w:spacing w:before="12"/>
              <w:ind w:left="514"/>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1</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z w:val="22"/>
                <w:szCs w:val="22"/>
              </w:rPr>
              <w:t>0</w:t>
            </w:r>
          </w:p>
        </w:tc>
        <w:tc>
          <w:tcPr>
            <w:tcW w:w="1111" w:type="dxa"/>
            <w:tcBorders>
              <w:top w:val="single" w:sz="5" w:space="0" w:color="000000"/>
              <w:left w:val="single" w:sz="8" w:space="0" w:color="000000"/>
              <w:bottom w:val="single" w:sz="5" w:space="0" w:color="000000"/>
              <w:right w:val="single" w:sz="8" w:space="0" w:color="000000"/>
            </w:tcBorders>
          </w:tcPr>
          <w:p w14:paraId="5C8E811E" w14:textId="77777777" w:rsidR="00BC4550" w:rsidRPr="007939A3" w:rsidRDefault="00F05438">
            <w:pPr>
              <w:spacing w:before="12"/>
              <w:ind w:left="312"/>
              <w:rPr>
                <w:rFonts w:asciiTheme="minorHAnsi" w:eastAsia="Calibri" w:hAnsiTheme="minorHAnsi" w:cs="Calibri"/>
                <w:sz w:val="22"/>
                <w:szCs w:val="22"/>
              </w:rPr>
            </w:pPr>
            <w:r w:rsidRPr="007939A3">
              <w:rPr>
                <w:rFonts w:asciiTheme="minorHAnsi" w:eastAsia="Calibri" w:hAnsiTheme="minorHAnsi" w:cs="Calibri"/>
                <w:color w:val="23282D"/>
                <w:sz w:val="22"/>
                <w:szCs w:val="22"/>
              </w:rPr>
              <w:t>-</w:t>
            </w:r>
            <w:r w:rsidRPr="007939A3">
              <w:rPr>
                <w:rFonts w:asciiTheme="minorHAnsi" w:eastAsia="Calibri" w:hAnsiTheme="minorHAnsi" w:cs="Calibri"/>
                <w:color w:val="23282D"/>
                <w:spacing w:val="1"/>
                <w:sz w:val="22"/>
                <w:szCs w:val="22"/>
              </w:rPr>
              <w:t>8</w:t>
            </w:r>
            <w:r w:rsidRPr="007939A3">
              <w:rPr>
                <w:rFonts w:asciiTheme="minorHAnsi" w:eastAsia="Calibri" w:hAnsiTheme="minorHAnsi" w:cs="Calibri"/>
                <w:color w:val="23282D"/>
                <w:sz w:val="22"/>
                <w:szCs w:val="22"/>
              </w:rPr>
              <w:t>.</w:t>
            </w:r>
            <w:r w:rsidRPr="007939A3">
              <w:rPr>
                <w:rFonts w:asciiTheme="minorHAnsi" w:eastAsia="Calibri" w:hAnsiTheme="minorHAnsi" w:cs="Calibri"/>
                <w:color w:val="23282D"/>
                <w:spacing w:val="1"/>
                <w:sz w:val="22"/>
                <w:szCs w:val="22"/>
              </w:rPr>
              <w:t>6</w:t>
            </w:r>
            <w:r w:rsidRPr="007939A3">
              <w:rPr>
                <w:rFonts w:asciiTheme="minorHAnsi" w:eastAsia="Calibri" w:hAnsiTheme="minorHAnsi" w:cs="Calibri"/>
                <w:color w:val="23282D"/>
                <w:spacing w:val="-1"/>
                <w:sz w:val="22"/>
                <w:szCs w:val="22"/>
              </w:rPr>
              <w:t>9</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z w:val="22"/>
                <w:szCs w:val="22"/>
              </w:rPr>
              <w:t>4</w:t>
            </w:r>
          </w:p>
        </w:tc>
        <w:tc>
          <w:tcPr>
            <w:tcW w:w="2940" w:type="dxa"/>
            <w:tcBorders>
              <w:top w:val="single" w:sz="5" w:space="0" w:color="000000"/>
              <w:left w:val="single" w:sz="8" w:space="0" w:color="000000"/>
              <w:bottom w:val="single" w:sz="5" w:space="0" w:color="000000"/>
              <w:right w:val="single" w:sz="8" w:space="0" w:color="000000"/>
            </w:tcBorders>
          </w:tcPr>
          <w:p w14:paraId="61FC4C10" w14:textId="77777777" w:rsidR="00BC4550" w:rsidRPr="007939A3" w:rsidRDefault="00F05438">
            <w:pPr>
              <w:spacing w:before="12"/>
              <w:ind w:right="97"/>
              <w:jc w:val="right"/>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z w:val="22"/>
                <w:szCs w:val="22"/>
              </w:rPr>
              <w:t>.</w:t>
            </w:r>
            <w:r w:rsidRPr="007939A3">
              <w:rPr>
                <w:rFonts w:asciiTheme="minorHAnsi" w:eastAsia="Calibri" w:hAnsiTheme="minorHAnsi" w:cs="Calibri"/>
                <w:color w:val="23282D"/>
                <w:spacing w:val="1"/>
                <w:sz w:val="22"/>
                <w:szCs w:val="22"/>
              </w:rPr>
              <w:t>2</w:t>
            </w:r>
            <w:r w:rsidRPr="007939A3">
              <w:rPr>
                <w:rFonts w:asciiTheme="minorHAnsi" w:eastAsia="Calibri" w:hAnsiTheme="minorHAnsi" w:cs="Calibri"/>
                <w:color w:val="23282D"/>
                <w:spacing w:val="-1"/>
                <w:sz w:val="22"/>
                <w:szCs w:val="22"/>
              </w:rPr>
              <w:t>85</w:t>
            </w:r>
            <w:r w:rsidRPr="007939A3">
              <w:rPr>
                <w:rFonts w:asciiTheme="minorHAnsi" w:eastAsia="Calibri" w:hAnsiTheme="minorHAnsi" w:cs="Calibri"/>
                <w:color w:val="23282D"/>
                <w:sz w:val="22"/>
                <w:szCs w:val="22"/>
              </w:rPr>
              <w:t>3</w:t>
            </w:r>
          </w:p>
        </w:tc>
      </w:tr>
      <w:tr w:rsidR="00BC4550" w:rsidRPr="007939A3" w14:paraId="767685BA" w14:textId="77777777">
        <w:trPr>
          <w:trHeight w:hRule="exact" w:val="298"/>
        </w:trPr>
        <w:tc>
          <w:tcPr>
            <w:tcW w:w="2791" w:type="dxa"/>
            <w:tcBorders>
              <w:top w:val="single" w:sz="5" w:space="0" w:color="000000"/>
              <w:left w:val="single" w:sz="8" w:space="0" w:color="000000"/>
              <w:bottom w:val="single" w:sz="5" w:space="0" w:color="000000"/>
              <w:right w:val="single" w:sz="8" w:space="0" w:color="000000"/>
            </w:tcBorders>
          </w:tcPr>
          <w:p w14:paraId="1F818AB0" w14:textId="77777777" w:rsidR="00BC4550" w:rsidRPr="007939A3" w:rsidRDefault="00F05438">
            <w:pPr>
              <w:spacing w:before="8"/>
              <w:ind w:left="98"/>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LD</w:t>
            </w:r>
            <w:r w:rsidRPr="007939A3">
              <w:rPr>
                <w:rFonts w:asciiTheme="minorHAnsi" w:eastAsia="Calibri" w:hAnsiTheme="minorHAnsi" w:cs="Calibri"/>
                <w:color w:val="23282D"/>
                <w:sz w:val="22"/>
                <w:szCs w:val="22"/>
              </w:rPr>
              <w:t>A</w:t>
            </w:r>
            <w:r w:rsidRPr="007939A3">
              <w:rPr>
                <w:rFonts w:asciiTheme="minorHAnsi" w:hAnsiTheme="minorHAnsi"/>
                <w:color w:val="23282D"/>
                <w:spacing w:val="-5"/>
                <w:sz w:val="22"/>
                <w:szCs w:val="22"/>
              </w:rPr>
              <w:t xml:space="preserve"> </w:t>
            </w:r>
            <w:r w:rsidRPr="007939A3">
              <w:rPr>
                <w:rFonts w:asciiTheme="minorHAnsi" w:eastAsia="Calibri" w:hAnsiTheme="minorHAnsi" w:cs="Calibri"/>
                <w:color w:val="23282D"/>
                <w:spacing w:val="-2"/>
                <w:sz w:val="22"/>
                <w:szCs w:val="22"/>
              </w:rPr>
              <w:t>(</w:t>
            </w:r>
            <w:r w:rsidRPr="007939A3">
              <w:rPr>
                <w:rFonts w:asciiTheme="minorHAnsi" w:eastAsia="Calibri" w:hAnsiTheme="minorHAnsi" w:cs="Calibri"/>
                <w:color w:val="23282D"/>
                <w:spacing w:val="1"/>
                <w:sz w:val="22"/>
                <w:szCs w:val="22"/>
              </w:rPr>
              <w:t>T</w:t>
            </w:r>
            <w:r w:rsidRPr="007939A3">
              <w:rPr>
                <w:rFonts w:asciiTheme="minorHAnsi" w:eastAsia="Calibri" w:hAnsiTheme="minorHAnsi" w:cs="Calibri"/>
                <w:color w:val="23282D"/>
                <w:sz w:val="22"/>
                <w:szCs w:val="22"/>
              </w:rPr>
              <w:t>FI</w:t>
            </w:r>
            <w:r w:rsidRPr="007939A3">
              <w:rPr>
                <w:rFonts w:asciiTheme="minorHAnsi" w:eastAsia="Calibri" w:hAnsiTheme="minorHAnsi" w:cs="Calibri"/>
                <w:color w:val="23282D"/>
                <w:spacing w:val="1"/>
                <w:sz w:val="22"/>
                <w:szCs w:val="22"/>
              </w:rPr>
              <w:t>D</w:t>
            </w:r>
            <w:r w:rsidRPr="007939A3">
              <w:rPr>
                <w:rFonts w:asciiTheme="minorHAnsi" w:eastAsia="Calibri" w:hAnsiTheme="minorHAnsi" w:cs="Calibri"/>
                <w:color w:val="23282D"/>
                <w:sz w:val="22"/>
                <w:szCs w:val="22"/>
              </w:rPr>
              <w:t>F)</w:t>
            </w:r>
          </w:p>
        </w:tc>
        <w:tc>
          <w:tcPr>
            <w:tcW w:w="1078" w:type="dxa"/>
            <w:tcBorders>
              <w:top w:val="single" w:sz="5" w:space="0" w:color="000000"/>
              <w:left w:val="single" w:sz="8" w:space="0" w:color="000000"/>
              <w:bottom w:val="single" w:sz="5" w:space="0" w:color="000000"/>
              <w:right w:val="single" w:sz="8" w:space="0" w:color="000000"/>
            </w:tcBorders>
          </w:tcPr>
          <w:p w14:paraId="47B24CB7" w14:textId="77777777" w:rsidR="00BC4550" w:rsidRPr="007939A3" w:rsidRDefault="00F05438">
            <w:pPr>
              <w:spacing w:before="8"/>
              <w:ind w:right="97"/>
              <w:jc w:val="right"/>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5</w:t>
            </w:r>
            <w:r w:rsidRPr="007939A3">
              <w:rPr>
                <w:rFonts w:asciiTheme="minorHAnsi" w:eastAsia="Calibri" w:hAnsiTheme="minorHAnsi" w:cs="Calibri"/>
                <w:color w:val="23282D"/>
                <w:sz w:val="22"/>
                <w:szCs w:val="22"/>
              </w:rPr>
              <w:t>0</w:t>
            </w:r>
          </w:p>
        </w:tc>
        <w:tc>
          <w:tcPr>
            <w:tcW w:w="1111" w:type="dxa"/>
            <w:tcBorders>
              <w:top w:val="single" w:sz="5" w:space="0" w:color="000000"/>
              <w:left w:val="single" w:sz="8" w:space="0" w:color="000000"/>
              <w:bottom w:val="single" w:sz="5" w:space="0" w:color="000000"/>
              <w:right w:val="single" w:sz="8" w:space="0" w:color="000000"/>
            </w:tcBorders>
          </w:tcPr>
          <w:p w14:paraId="1E35ECF6" w14:textId="77777777" w:rsidR="00BC4550" w:rsidRPr="007939A3" w:rsidRDefault="00F05438">
            <w:pPr>
              <w:spacing w:before="8"/>
              <w:ind w:left="202"/>
              <w:rPr>
                <w:rFonts w:asciiTheme="minorHAnsi" w:eastAsia="Calibri" w:hAnsiTheme="minorHAnsi" w:cs="Calibri"/>
                <w:sz w:val="22"/>
                <w:szCs w:val="22"/>
              </w:rPr>
            </w:pPr>
            <w:r w:rsidRPr="007939A3">
              <w:rPr>
                <w:rFonts w:asciiTheme="minorHAnsi" w:eastAsia="Calibri" w:hAnsiTheme="minorHAnsi" w:cs="Calibri"/>
                <w:color w:val="23282D"/>
                <w:sz w:val="22"/>
                <w:szCs w:val="22"/>
              </w:rPr>
              <w:t>-</w:t>
            </w:r>
            <w:r w:rsidRPr="007939A3">
              <w:rPr>
                <w:rFonts w:asciiTheme="minorHAnsi" w:eastAsia="Calibri" w:hAnsiTheme="minorHAnsi" w:cs="Calibri"/>
                <w:color w:val="23282D"/>
                <w:spacing w:val="1"/>
                <w:sz w:val="22"/>
                <w:szCs w:val="22"/>
              </w:rPr>
              <w:t>17</w:t>
            </w:r>
            <w:r w:rsidRPr="007939A3">
              <w:rPr>
                <w:rFonts w:asciiTheme="minorHAnsi" w:eastAsia="Calibri" w:hAnsiTheme="minorHAnsi" w:cs="Calibri"/>
                <w:color w:val="23282D"/>
                <w:sz w:val="22"/>
                <w:szCs w:val="22"/>
              </w:rPr>
              <w:t>.</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pacing w:val="1"/>
                <w:sz w:val="22"/>
                <w:szCs w:val="22"/>
              </w:rPr>
              <w:t>5</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z w:val="22"/>
                <w:szCs w:val="22"/>
              </w:rPr>
              <w:t>4</w:t>
            </w:r>
          </w:p>
        </w:tc>
        <w:tc>
          <w:tcPr>
            <w:tcW w:w="2940" w:type="dxa"/>
            <w:tcBorders>
              <w:top w:val="single" w:sz="5" w:space="0" w:color="000000"/>
              <w:left w:val="single" w:sz="8" w:space="0" w:color="000000"/>
              <w:bottom w:val="single" w:sz="5" w:space="0" w:color="000000"/>
              <w:right w:val="single" w:sz="8" w:space="0" w:color="000000"/>
            </w:tcBorders>
          </w:tcPr>
          <w:p w14:paraId="15D06319" w14:textId="77777777" w:rsidR="00BC4550" w:rsidRPr="007939A3" w:rsidRDefault="00F05438">
            <w:pPr>
              <w:spacing w:before="8"/>
              <w:ind w:right="97"/>
              <w:jc w:val="right"/>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z w:val="22"/>
                <w:szCs w:val="22"/>
              </w:rPr>
              <w:t>.</w:t>
            </w:r>
            <w:r w:rsidRPr="007939A3">
              <w:rPr>
                <w:rFonts w:asciiTheme="minorHAnsi" w:eastAsia="Calibri" w:hAnsiTheme="minorHAnsi" w:cs="Calibri"/>
                <w:color w:val="23282D"/>
                <w:spacing w:val="1"/>
                <w:sz w:val="22"/>
                <w:szCs w:val="22"/>
              </w:rPr>
              <w:t>3</w:t>
            </w:r>
            <w:r w:rsidRPr="007939A3">
              <w:rPr>
                <w:rFonts w:asciiTheme="minorHAnsi" w:eastAsia="Calibri" w:hAnsiTheme="minorHAnsi" w:cs="Calibri"/>
                <w:color w:val="23282D"/>
                <w:spacing w:val="-1"/>
                <w:sz w:val="22"/>
                <w:szCs w:val="22"/>
              </w:rPr>
              <w:t>82</w:t>
            </w:r>
            <w:r w:rsidRPr="007939A3">
              <w:rPr>
                <w:rFonts w:asciiTheme="minorHAnsi" w:eastAsia="Calibri" w:hAnsiTheme="minorHAnsi" w:cs="Calibri"/>
                <w:color w:val="23282D"/>
                <w:sz w:val="22"/>
                <w:szCs w:val="22"/>
              </w:rPr>
              <w:t>4</w:t>
            </w:r>
          </w:p>
        </w:tc>
      </w:tr>
      <w:tr w:rsidR="00BC4550" w:rsidRPr="007939A3" w14:paraId="697D979E" w14:textId="77777777">
        <w:trPr>
          <w:trHeight w:hRule="exact" w:val="298"/>
        </w:trPr>
        <w:tc>
          <w:tcPr>
            <w:tcW w:w="2791" w:type="dxa"/>
            <w:tcBorders>
              <w:top w:val="single" w:sz="5" w:space="0" w:color="000000"/>
              <w:left w:val="single" w:sz="8" w:space="0" w:color="000000"/>
              <w:bottom w:val="single" w:sz="5" w:space="0" w:color="000000"/>
              <w:right w:val="single" w:sz="8" w:space="0" w:color="000000"/>
            </w:tcBorders>
          </w:tcPr>
          <w:p w14:paraId="3BF533FF" w14:textId="77777777" w:rsidR="00BC4550" w:rsidRPr="007939A3" w:rsidRDefault="00F05438">
            <w:pPr>
              <w:spacing w:before="8"/>
              <w:ind w:left="98"/>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LD</w:t>
            </w:r>
            <w:r w:rsidRPr="007939A3">
              <w:rPr>
                <w:rFonts w:asciiTheme="minorHAnsi" w:eastAsia="Calibri" w:hAnsiTheme="minorHAnsi" w:cs="Calibri"/>
                <w:color w:val="23282D"/>
                <w:sz w:val="22"/>
                <w:szCs w:val="22"/>
              </w:rPr>
              <w:t>A</w:t>
            </w:r>
            <w:r w:rsidRPr="007939A3">
              <w:rPr>
                <w:rFonts w:asciiTheme="minorHAnsi" w:hAnsiTheme="minorHAnsi"/>
                <w:color w:val="23282D"/>
                <w:spacing w:val="-5"/>
                <w:sz w:val="22"/>
                <w:szCs w:val="22"/>
              </w:rPr>
              <w:t xml:space="preserve"> </w:t>
            </w:r>
            <w:r w:rsidRPr="007939A3">
              <w:rPr>
                <w:rFonts w:asciiTheme="minorHAnsi" w:eastAsia="Calibri" w:hAnsiTheme="minorHAnsi" w:cs="Calibri"/>
                <w:color w:val="23282D"/>
                <w:spacing w:val="-2"/>
                <w:sz w:val="22"/>
                <w:szCs w:val="22"/>
              </w:rPr>
              <w:t>(</w:t>
            </w:r>
            <w:r w:rsidRPr="007939A3">
              <w:rPr>
                <w:rFonts w:asciiTheme="minorHAnsi" w:eastAsia="Calibri" w:hAnsiTheme="minorHAnsi" w:cs="Calibri"/>
                <w:color w:val="23282D"/>
                <w:spacing w:val="1"/>
                <w:sz w:val="22"/>
                <w:szCs w:val="22"/>
              </w:rPr>
              <w:t>T</w:t>
            </w:r>
            <w:r w:rsidRPr="007939A3">
              <w:rPr>
                <w:rFonts w:asciiTheme="minorHAnsi" w:eastAsia="Calibri" w:hAnsiTheme="minorHAnsi" w:cs="Calibri"/>
                <w:color w:val="23282D"/>
                <w:sz w:val="22"/>
                <w:szCs w:val="22"/>
              </w:rPr>
              <w:t>FI</w:t>
            </w:r>
            <w:r w:rsidRPr="007939A3">
              <w:rPr>
                <w:rFonts w:asciiTheme="minorHAnsi" w:eastAsia="Calibri" w:hAnsiTheme="minorHAnsi" w:cs="Calibri"/>
                <w:color w:val="23282D"/>
                <w:spacing w:val="1"/>
                <w:sz w:val="22"/>
                <w:szCs w:val="22"/>
              </w:rPr>
              <w:t>D</w:t>
            </w:r>
            <w:r w:rsidRPr="007939A3">
              <w:rPr>
                <w:rFonts w:asciiTheme="minorHAnsi" w:eastAsia="Calibri" w:hAnsiTheme="minorHAnsi" w:cs="Calibri"/>
                <w:color w:val="23282D"/>
                <w:sz w:val="22"/>
                <w:szCs w:val="22"/>
              </w:rPr>
              <w:t>F)</w:t>
            </w:r>
          </w:p>
        </w:tc>
        <w:tc>
          <w:tcPr>
            <w:tcW w:w="1078" w:type="dxa"/>
            <w:tcBorders>
              <w:top w:val="single" w:sz="5" w:space="0" w:color="000000"/>
              <w:left w:val="single" w:sz="8" w:space="0" w:color="000000"/>
              <w:bottom w:val="single" w:sz="5" w:space="0" w:color="000000"/>
              <w:right w:val="single" w:sz="8" w:space="0" w:color="000000"/>
            </w:tcBorders>
          </w:tcPr>
          <w:p w14:paraId="48D88831" w14:textId="77777777" w:rsidR="00BC4550" w:rsidRPr="007939A3" w:rsidRDefault="00F05438">
            <w:pPr>
              <w:spacing w:before="8"/>
              <w:ind w:left="514"/>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1</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z w:val="22"/>
                <w:szCs w:val="22"/>
              </w:rPr>
              <w:t>0</w:t>
            </w:r>
          </w:p>
        </w:tc>
        <w:tc>
          <w:tcPr>
            <w:tcW w:w="1111" w:type="dxa"/>
            <w:tcBorders>
              <w:top w:val="single" w:sz="5" w:space="0" w:color="000000"/>
              <w:left w:val="single" w:sz="8" w:space="0" w:color="000000"/>
              <w:bottom w:val="single" w:sz="5" w:space="0" w:color="000000"/>
              <w:right w:val="single" w:sz="8" w:space="0" w:color="000000"/>
            </w:tcBorders>
          </w:tcPr>
          <w:p w14:paraId="35ED8F60" w14:textId="77777777" w:rsidR="00BC4550" w:rsidRPr="007939A3" w:rsidRDefault="00F05438">
            <w:pPr>
              <w:spacing w:before="8"/>
              <w:ind w:left="202"/>
              <w:rPr>
                <w:rFonts w:asciiTheme="minorHAnsi" w:eastAsia="Calibri" w:hAnsiTheme="minorHAnsi" w:cs="Calibri"/>
                <w:sz w:val="22"/>
                <w:szCs w:val="22"/>
              </w:rPr>
            </w:pPr>
            <w:r w:rsidRPr="007939A3">
              <w:rPr>
                <w:rFonts w:asciiTheme="minorHAnsi" w:eastAsia="Calibri" w:hAnsiTheme="minorHAnsi" w:cs="Calibri"/>
                <w:color w:val="23282D"/>
                <w:sz w:val="22"/>
                <w:szCs w:val="22"/>
              </w:rPr>
              <w:t>-</w:t>
            </w:r>
            <w:r w:rsidRPr="007939A3">
              <w:rPr>
                <w:rFonts w:asciiTheme="minorHAnsi" w:eastAsia="Calibri" w:hAnsiTheme="minorHAnsi" w:cs="Calibri"/>
                <w:color w:val="23282D"/>
                <w:spacing w:val="1"/>
                <w:sz w:val="22"/>
                <w:szCs w:val="22"/>
              </w:rPr>
              <w:t>16</w:t>
            </w:r>
            <w:r w:rsidRPr="007939A3">
              <w:rPr>
                <w:rFonts w:asciiTheme="minorHAnsi" w:eastAsia="Calibri" w:hAnsiTheme="minorHAnsi" w:cs="Calibri"/>
                <w:color w:val="23282D"/>
                <w:sz w:val="22"/>
                <w:szCs w:val="22"/>
              </w:rPr>
              <w:t>.</w:t>
            </w:r>
            <w:r w:rsidRPr="007939A3">
              <w:rPr>
                <w:rFonts w:asciiTheme="minorHAnsi" w:eastAsia="Calibri" w:hAnsiTheme="minorHAnsi" w:cs="Calibri"/>
                <w:color w:val="23282D"/>
                <w:spacing w:val="-1"/>
                <w:sz w:val="22"/>
                <w:szCs w:val="22"/>
              </w:rPr>
              <w:t>2</w:t>
            </w:r>
            <w:r w:rsidRPr="007939A3">
              <w:rPr>
                <w:rFonts w:asciiTheme="minorHAnsi" w:eastAsia="Calibri" w:hAnsiTheme="minorHAnsi" w:cs="Calibri"/>
                <w:color w:val="23282D"/>
                <w:spacing w:val="1"/>
                <w:sz w:val="22"/>
                <w:szCs w:val="22"/>
              </w:rPr>
              <w:t>6</w:t>
            </w:r>
            <w:r w:rsidRPr="007939A3">
              <w:rPr>
                <w:rFonts w:asciiTheme="minorHAnsi" w:eastAsia="Calibri" w:hAnsiTheme="minorHAnsi" w:cs="Calibri"/>
                <w:color w:val="23282D"/>
                <w:spacing w:val="-1"/>
                <w:sz w:val="22"/>
                <w:szCs w:val="22"/>
              </w:rPr>
              <w:t>3</w:t>
            </w:r>
            <w:r w:rsidRPr="007939A3">
              <w:rPr>
                <w:rFonts w:asciiTheme="minorHAnsi" w:eastAsia="Calibri" w:hAnsiTheme="minorHAnsi" w:cs="Calibri"/>
                <w:color w:val="23282D"/>
                <w:sz w:val="22"/>
                <w:szCs w:val="22"/>
              </w:rPr>
              <w:t>1</w:t>
            </w:r>
          </w:p>
        </w:tc>
        <w:tc>
          <w:tcPr>
            <w:tcW w:w="2940" w:type="dxa"/>
            <w:tcBorders>
              <w:top w:val="single" w:sz="5" w:space="0" w:color="000000"/>
              <w:left w:val="single" w:sz="8" w:space="0" w:color="000000"/>
              <w:bottom w:val="single" w:sz="5" w:space="0" w:color="000000"/>
              <w:right w:val="single" w:sz="8" w:space="0" w:color="000000"/>
            </w:tcBorders>
          </w:tcPr>
          <w:p w14:paraId="75A22BF7" w14:textId="77777777" w:rsidR="00BC4550" w:rsidRPr="007939A3" w:rsidRDefault="00F05438">
            <w:pPr>
              <w:spacing w:before="8"/>
              <w:ind w:right="97"/>
              <w:jc w:val="right"/>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z w:val="22"/>
                <w:szCs w:val="22"/>
              </w:rPr>
              <w:t>.</w:t>
            </w:r>
            <w:r w:rsidRPr="007939A3">
              <w:rPr>
                <w:rFonts w:asciiTheme="minorHAnsi" w:eastAsia="Calibri" w:hAnsiTheme="minorHAnsi" w:cs="Calibri"/>
                <w:color w:val="23282D"/>
                <w:spacing w:val="1"/>
                <w:sz w:val="22"/>
                <w:szCs w:val="22"/>
              </w:rPr>
              <w:t>4</w:t>
            </w:r>
            <w:r w:rsidRPr="007939A3">
              <w:rPr>
                <w:rFonts w:asciiTheme="minorHAnsi" w:eastAsia="Calibri" w:hAnsiTheme="minorHAnsi" w:cs="Calibri"/>
                <w:color w:val="23282D"/>
                <w:spacing w:val="-1"/>
                <w:sz w:val="22"/>
                <w:szCs w:val="22"/>
              </w:rPr>
              <w:t>06</w:t>
            </w:r>
            <w:r w:rsidRPr="007939A3">
              <w:rPr>
                <w:rFonts w:asciiTheme="minorHAnsi" w:eastAsia="Calibri" w:hAnsiTheme="minorHAnsi" w:cs="Calibri"/>
                <w:color w:val="23282D"/>
                <w:sz w:val="22"/>
                <w:szCs w:val="22"/>
              </w:rPr>
              <w:t>8</w:t>
            </w:r>
          </w:p>
        </w:tc>
      </w:tr>
      <w:tr w:rsidR="00BC4550" w:rsidRPr="007939A3" w14:paraId="0373D966" w14:textId="77777777">
        <w:trPr>
          <w:trHeight w:hRule="exact" w:val="298"/>
        </w:trPr>
        <w:tc>
          <w:tcPr>
            <w:tcW w:w="2791" w:type="dxa"/>
            <w:tcBorders>
              <w:top w:val="single" w:sz="5" w:space="0" w:color="000000"/>
              <w:left w:val="single" w:sz="8" w:space="0" w:color="000000"/>
              <w:bottom w:val="single" w:sz="5" w:space="0" w:color="000000"/>
              <w:right w:val="single" w:sz="8" w:space="0" w:color="000000"/>
            </w:tcBorders>
          </w:tcPr>
          <w:p w14:paraId="122E7007" w14:textId="5A6604F6" w:rsidR="00BC4550" w:rsidRPr="007939A3" w:rsidRDefault="00F05438">
            <w:pPr>
              <w:spacing w:line="260" w:lineRule="exact"/>
              <w:ind w:left="98"/>
              <w:rPr>
                <w:rFonts w:asciiTheme="minorHAnsi" w:eastAsia="Calibri" w:hAnsiTheme="minorHAnsi" w:cs="Calibri"/>
                <w:sz w:val="22"/>
                <w:szCs w:val="22"/>
              </w:rPr>
            </w:pPr>
            <w:r w:rsidRPr="007939A3">
              <w:rPr>
                <w:rFonts w:asciiTheme="minorHAnsi" w:eastAsia="Calibri" w:hAnsiTheme="minorHAnsi" w:cs="Calibri"/>
                <w:color w:val="23282D"/>
                <w:spacing w:val="1"/>
                <w:position w:val="1"/>
                <w:sz w:val="22"/>
                <w:szCs w:val="22"/>
              </w:rPr>
              <w:t>LD</w:t>
            </w:r>
            <w:r w:rsidRPr="007939A3">
              <w:rPr>
                <w:rFonts w:asciiTheme="minorHAnsi" w:eastAsia="Calibri" w:hAnsiTheme="minorHAnsi" w:cs="Calibri"/>
                <w:color w:val="23282D"/>
                <w:position w:val="1"/>
                <w:sz w:val="22"/>
                <w:szCs w:val="22"/>
              </w:rPr>
              <w:t>A</w:t>
            </w:r>
            <w:r w:rsidRPr="007939A3">
              <w:rPr>
                <w:rFonts w:asciiTheme="minorHAnsi" w:hAnsiTheme="minorHAnsi"/>
                <w:color w:val="23282D"/>
                <w:spacing w:val="-7"/>
                <w:position w:val="1"/>
                <w:sz w:val="22"/>
                <w:szCs w:val="22"/>
              </w:rPr>
              <w:t xml:space="preserve"> </w:t>
            </w:r>
            <w:r w:rsidRPr="007939A3">
              <w:rPr>
                <w:rFonts w:asciiTheme="minorHAnsi" w:eastAsia="Calibri" w:hAnsiTheme="minorHAnsi" w:cs="Calibri"/>
                <w:color w:val="23282D"/>
                <w:spacing w:val="1"/>
                <w:position w:val="1"/>
                <w:sz w:val="22"/>
                <w:szCs w:val="22"/>
              </w:rPr>
              <w:t>M</w:t>
            </w:r>
            <w:r w:rsidRPr="007939A3">
              <w:rPr>
                <w:rFonts w:asciiTheme="minorHAnsi" w:eastAsia="Calibri" w:hAnsiTheme="minorHAnsi" w:cs="Calibri"/>
                <w:color w:val="23282D"/>
                <w:position w:val="1"/>
                <w:sz w:val="22"/>
                <w:szCs w:val="22"/>
              </w:rPr>
              <w:t>all</w:t>
            </w:r>
            <w:r w:rsidRPr="007939A3">
              <w:rPr>
                <w:rFonts w:asciiTheme="minorHAnsi" w:eastAsia="Calibri" w:hAnsiTheme="minorHAnsi" w:cs="Calibri"/>
                <w:color w:val="23282D"/>
                <w:spacing w:val="-2"/>
                <w:position w:val="1"/>
                <w:sz w:val="22"/>
                <w:szCs w:val="22"/>
              </w:rPr>
              <w:t>e</w:t>
            </w:r>
            <w:r w:rsidRPr="007939A3">
              <w:rPr>
                <w:rFonts w:asciiTheme="minorHAnsi" w:eastAsia="Calibri" w:hAnsiTheme="minorHAnsi" w:cs="Calibri"/>
                <w:color w:val="23282D"/>
                <w:position w:val="1"/>
                <w:sz w:val="22"/>
                <w:szCs w:val="22"/>
              </w:rPr>
              <w:t>t</w:t>
            </w:r>
            <w:r w:rsidRPr="007939A3">
              <w:rPr>
                <w:rFonts w:asciiTheme="minorHAnsi" w:hAnsiTheme="minorHAnsi"/>
                <w:color w:val="23282D"/>
                <w:spacing w:val="-4"/>
                <w:position w:val="1"/>
                <w:sz w:val="22"/>
                <w:szCs w:val="22"/>
              </w:rPr>
              <w:t xml:space="preserve"> </w:t>
            </w:r>
            <w:r w:rsidRPr="007939A3">
              <w:rPr>
                <w:rFonts w:asciiTheme="minorHAnsi" w:eastAsia="Calibri" w:hAnsiTheme="minorHAnsi" w:cs="Calibri"/>
                <w:color w:val="23282D"/>
                <w:position w:val="1"/>
                <w:sz w:val="22"/>
                <w:szCs w:val="22"/>
              </w:rPr>
              <w:t>(</w:t>
            </w:r>
            <w:r>
              <w:rPr>
                <w:rFonts w:asciiTheme="minorHAnsi" w:eastAsia="Calibri" w:hAnsiTheme="minorHAnsi" w:cs="Calibri"/>
                <w:color w:val="23282D"/>
                <w:position w:val="1"/>
                <w:sz w:val="22"/>
                <w:szCs w:val="22"/>
              </w:rPr>
              <w:t>Term Frequency</w:t>
            </w:r>
            <w:r w:rsidRPr="007939A3">
              <w:rPr>
                <w:rFonts w:asciiTheme="minorHAnsi" w:eastAsia="Calibri" w:hAnsiTheme="minorHAnsi" w:cs="Calibri"/>
                <w:color w:val="23282D"/>
                <w:position w:val="1"/>
                <w:sz w:val="22"/>
                <w:szCs w:val="22"/>
              </w:rPr>
              <w:t>)</w:t>
            </w:r>
          </w:p>
        </w:tc>
        <w:tc>
          <w:tcPr>
            <w:tcW w:w="1078" w:type="dxa"/>
            <w:tcBorders>
              <w:top w:val="single" w:sz="5" w:space="0" w:color="000000"/>
              <w:left w:val="single" w:sz="8" w:space="0" w:color="000000"/>
              <w:bottom w:val="single" w:sz="5" w:space="0" w:color="000000"/>
              <w:right w:val="single" w:sz="8" w:space="0" w:color="000000"/>
            </w:tcBorders>
          </w:tcPr>
          <w:p w14:paraId="1A8C780A" w14:textId="77777777" w:rsidR="00BC4550" w:rsidRPr="007939A3" w:rsidRDefault="00F05438">
            <w:pPr>
              <w:spacing w:before="8"/>
              <w:ind w:right="97"/>
              <w:jc w:val="right"/>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5</w:t>
            </w:r>
            <w:r w:rsidRPr="007939A3">
              <w:rPr>
                <w:rFonts w:asciiTheme="minorHAnsi" w:eastAsia="Calibri" w:hAnsiTheme="minorHAnsi" w:cs="Calibri"/>
                <w:color w:val="23282D"/>
                <w:sz w:val="22"/>
                <w:szCs w:val="22"/>
              </w:rPr>
              <w:t>0</w:t>
            </w:r>
          </w:p>
        </w:tc>
        <w:tc>
          <w:tcPr>
            <w:tcW w:w="1111" w:type="dxa"/>
            <w:tcBorders>
              <w:top w:val="single" w:sz="5" w:space="0" w:color="000000"/>
              <w:left w:val="single" w:sz="8" w:space="0" w:color="000000"/>
              <w:bottom w:val="single" w:sz="5" w:space="0" w:color="000000"/>
              <w:right w:val="single" w:sz="8" w:space="0" w:color="000000"/>
            </w:tcBorders>
          </w:tcPr>
          <w:p w14:paraId="19E5D3A7" w14:textId="77777777" w:rsidR="00BC4550" w:rsidRPr="007939A3" w:rsidRDefault="00F05438">
            <w:pPr>
              <w:spacing w:before="8"/>
              <w:ind w:left="202"/>
              <w:rPr>
                <w:rFonts w:asciiTheme="minorHAnsi" w:eastAsia="Calibri" w:hAnsiTheme="minorHAnsi" w:cs="Calibri"/>
                <w:sz w:val="22"/>
                <w:szCs w:val="22"/>
              </w:rPr>
            </w:pPr>
            <w:r w:rsidRPr="007939A3">
              <w:rPr>
                <w:rFonts w:asciiTheme="minorHAnsi" w:eastAsia="Calibri" w:hAnsiTheme="minorHAnsi" w:cs="Calibri"/>
                <w:color w:val="23282D"/>
                <w:sz w:val="22"/>
                <w:szCs w:val="22"/>
              </w:rPr>
              <w:t>-</w:t>
            </w:r>
            <w:r w:rsidRPr="007939A3">
              <w:rPr>
                <w:rFonts w:asciiTheme="minorHAnsi" w:eastAsia="Calibri" w:hAnsiTheme="minorHAnsi" w:cs="Calibri"/>
                <w:color w:val="23282D"/>
                <w:spacing w:val="1"/>
                <w:sz w:val="22"/>
                <w:szCs w:val="22"/>
              </w:rPr>
              <w:t>11</w:t>
            </w:r>
            <w:r w:rsidRPr="007939A3">
              <w:rPr>
                <w:rFonts w:asciiTheme="minorHAnsi" w:eastAsia="Calibri" w:hAnsiTheme="minorHAnsi" w:cs="Calibri"/>
                <w:color w:val="23282D"/>
                <w:sz w:val="22"/>
                <w:szCs w:val="22"/>
              </w:rPr>
              <w:t>.</w:t>
            </w:r>
            <w:r w:rsidRPr="007939A3">
              <w:rPr>
                <w:rFonts w:asciiTheme="minorHAnsi" w:eastAsia="Calibri" w:hAnsiTheme="minorHAnsi" w:cs="Calibri"/>
                <w:color w:val="23282D"/>
                <w:spacing w:val="-1"/>
                <w:sz w:val="22"/>
                <w:szCs w:val="22"/>
              </w:rPr>
              <w:t>6</w:t>
            </w:r>
            <w:r w:rsidRPr="007939A3">
              <w:rPr>
                <w:rFonts w:asciiTheme="minorHAnsi" w:eastAsia="Calibri" w:hAnsiTheme="minorHAnsi" w:cs="Calibri"/>
                <w:color w:val="23282D"/>
                <w:spacing w:val="1"/>
                <w:sz w:val="22"/>
                <w:szCs w:val="22"/>
              </w:rPr>
              <w:t>7</w:t>
            </w:r>
            <w:r w:rsidRPr="007939A3">
              <w:rPr>
                <w:rFonts w:asciiTheme="minorHAnsi" w:eastAsia="Calibri" w:hAnsiTheme="minorHAnsi" w:cs="Calibri"/>
                <w:color w:val="23282D"/>
                <w:spacing w:val="-1"/>
                <w:sz w:val="22"/>
                <w:szCs w:val="22"/>
              </w:rPr>
              <w:t>1</w:t>
            </w:r>
            <w:r w:rsidRPr="007939A3">
              <w:rPr>
                <w:rFonts w:asciiTheme="minorHAnsi" w:eastAsia="Calibri" w:hAnsiTheme="minorHAnsi" w:cs="Calibri"/>
                <w:color w:val="23282D"/>
                <w:sz w:val="22"/>
                <w:szCs w:val="22"/>
              </w:rPr>
              <w:t>2</w:t>
            </w:r>
          </w:p>
        </w:tc>
        <w:tc>
          <w:tcPr>
            <w:tcW w:w="2940" w:type="dxa"/>
            <w:tcBorders>
              <w:top w:val="single" w:sz="5" w:space="0" w:color="000000"/>
              <w:left w:val="single" w:sz="8" w:space="0" w:color="000000"/>
              <w:bottom w:val="single" w:sz="5" w:space="0" w:color="000000"/>
              <w:right w:val="single" w:sz="8" w:space="0" w:color="000000"/>
            </w:tcBorders>
          </w:tcPr>
          <w:p w14:paraId="20F5741A" w14:textId="77777777" w:rsidR="00BC4550" w:rsidRPr="007939A3" w:rsidRDefault="00F05438">
            <w:pPr>
              <w:spacing w:before="8"/>
              <w:ind w:right="97"/>
              <w:jc w:val="right"/>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z w:val="22"/>
                <w:szCs w:val="22"/>
              </w:rPr>
              <w:t>.</w:t>
            </w:r>
            <w:r w:rsidRPr="007939A3">
              <w:rPr>
                <w:rFonts w:asciiTheme="minorHAnsi" w:eastAsia="Calibri" w:hAnsiTheme="minorHAnsi" w:cs="Calibri"/>
                <w:color w:val="23282D"/>
                <w:spacing w:val="1"/>
                <w:sz w:val="22"/>
                <w:szCs w:val="22"/>
              </w:rPr>
              <w:t>5</w:t>
            </w:r>
            <w:r w:rsidRPr="007939A3">
              <w:rPr>
                <w:rFonts w:asciiTheme="minorHAnsi" w:eastAsia="Calibri" w:hAnsiTheme="minorHAnsi" w:cs="Calibri"/>
                <w:color w:val="23282D"/>
                <w:spacing w:val="-1"/>
                <w:sz w:val="22"/>
                <w:szCs w:val="22"/>
              </w:rPr>
              <w:t>07</w:t>
            </w:r>
            <w:r w:rsidRPr="007939A3">
              <w:rPr>
                <w:rFonts w:asciiTheme="minorHAnsi" w:eastAsia="Calibri" w:hAnsiTheme="minorHAnsi" w:cs="Calibri"/>
                <w:color w:val="23282D"/>
                <w:sz w:val="22"/>
                <w:szCs w:val="22"/>
              </w:rPr>
              <w:t>7</w:t>
            </w:r>
          </w:p>
        </w:tc>
      </w:tr>
    </w:tbl>
    <w:p w14:paraId="0E67CA44" w14:textId="77777777" w:rsidR="00BC4550" w:rsidRPr="007939A3" w:rsidRDefault="00BC4550">
      <w:pPr>
        <w:spacing w:before="7" w:line="100" w:lineRule="exact"/>
        <w:rPr>
          <w:rFonts w:asciiTheme="minorHAnsi" w:hAnsiTheme="minorHAnsi"/>
          <w:sz w:val="11"/>
          <w:szCs w:val="11"/>
        </w:rPr>
      </w:pPr>
    </w:p>
    <w:p w14:paraId="3EC74CA0" w14:textId="0558ABA2" w:rsidR="00BC4550" w:rsidRDefault="00BC4550">
      <w:pPr>
        <w:spacing w:line="200" w:lineRule="exact"/>
        <w:rPr>
          <w:rFonts w:asciiTheme="minorHAnsi" w:hAnsiTheme="minorHAnsi"/>
        </w:rPr>
      </w:pPr>
    </w:p>
    <w:p w14:paraId="0DB2AB06" w14:textId="77777777" w:rsidR="007E58E9" w:rsidRDefault="007E58E9">
      <w:pPr>
        <w:spacing w:line="200" w:lineRule="exact"/>
        <w:rPr>
          <w:rFonts w:asciiTheme="minorHAnsi" w:eastAsia="Calibri" w:hAnsiTheme="minorHAnsi" w:cs="Calibri"/>
          <w:color w:val="23282D"/>
          <w:sz w:val="24"/>
          <w:szCs w:val="24"/>
        </w:rPr>
      </w:pPr>
    </w:p>
    <w:p w14:paraId="3217796C" w14:textId="77777777" w:rsidR="007E58E9" w:rsidRDefault="007E58E9">
      <w:pPr>
        <w:spacing w:line="200" w:lineRule="exact"/>
        <w:rPr>
          <w:rFonts w:asciiTheme="minorHAnsi" w:eastAsia="Calibri" w:hAnsiTheme="minorHAnsi" w:cs="Calibri"/>
          <w:color w:val="23282D"/>
          <w:sz w:val="24"/>
          <w:szCs w:val="24"/>
        </w:rPr>
      </w:pPr>
    </w:p>
    <w:p w14:paraId="35BD119C" w14:textId="55293F9E" w:rsidR="009E6230" w:rsidRPr="009E6230" w:rsidRDefault="009E6230">
      <w:pPr>
        <w:spacing w:line="200" w:lineRule="exact"/>
        <w:rPr>
          <w:rFonts w:asciiTheme="minorHAnsi" w:eastAsia="Calibri" w:hAnsiTheme="minorHAnsi" w:cs="Calibri"/>
          <w:color w:val="23282D"/>
          <w:sz w:val="24"/>
          <w:szCs w:val="24"/>
        </w:rPr>
      </w:pPr>
      <w:r w:rsidRPr="009E6230">
        <w:rPr>
          <w:rFonts w:asciiTheme="minorHAnsi" w:eastAsia="Calibri" w:hAnsiTheme="minorHAnsi" w:cs="Calibri"/>
          <w:color w:val="23282D"/>
          <w:sz w:val="24"/>
          <w:szCs w:val="24"/>
        </w:rPr>
        <w:t>Multiple Iterations are performed with different models to look out for best performing Model in terms of Coherence score. Each of these Iterations are chosen to evaluate how they perform at High and low values relatively, which enables us to pursue better</w:t>
      </w:r>
      <w:r w:rsidR="000750E4">
        <w:rPr>
          <w:rFonts w:asciiTheme="minorHAnsi" w:eastAsia="Calibri" w:hAnsiTheme="minorHAnsi" w:cs="Calibri"/>
          <w:color w:val="23282D"/>
          <w:sz w:val="24"/>
          <w:szCs w:val="24"/>
        </w:rPr>
        <w:t xml:space="preserve"> classification of </w:t>
      </w:r>
      <w:bookmarkStart w:id="0" w:name="_GoBack"/>
      <w:bookmarkEnd w:id="0"/>
      <w:r w:rsidRPr="009E6230">
        <w:rPr>
          <w:rFonts w:asciiTheme="minorHAnsi" w:eastAsia="Calibri" w:hAnsiTheme="minorHAnsi" w:cs="Calibri"/>
          <w:color w:val="23282D"/>
          <w:sz w:val="24"/>
          <w:szCs w:val="24"/>
        </w:rPr>
        <w:t>Topics.</w:t>
      </w:r>
    </w:p>
    <w:p w14:paraId="7ED35942" w14:textId="77777777" w:rsidR="00BC4550" w:rsidRPr="007939A3" w:rsidRDefault="00BC4550">
      <w:pPr>
        <w:spacing w:line="200" w:lineRule="exact"/>
        <w:rPr>
          <w:rFonts w:asciiTheme="minorHAnsi" w:hAnsiTheme="minorHAnsi"/>
        </w:rPr>
      </w:pPr>
    </w:p>
    <w:p w14:paraId="4E0EAB22" w14:textId="77777777" w:rsidR="00F05438" w:rsidRDefault="00F05438" w:rsidP="00F05438">
      <w:pPr>
        <w:tabs>
          <w:tab w:val="left" w:pos="820"/>
        </w:tabs>
        <w:spacing w:before="11"/>
        <w:ind w:right="73"/>
        <w:rPr>
          <w:rFonts w:asciiTheme="minorHAnsi" w:eastAsia="Calibri" w:hAnsiTheme="minorHAnsi" w:cs="Calibri"/>
          <w:b/>
          <w:color w:val="23282D"/>
          <w:sz w:val="24"/>
          <w:szCs w:val="24"/>
        </w:rPr>
      </w:pPr>
    </w:p>
    <w:p w14:paraId="6B095B59" w14:textId="77777777" w:rsidR="000750E4" w:rsidRDefault="000750E4" w:rsidP="00F05438">
      <w:pPr>
        <w:tabs>
          <w:tab w:val="left" w:pos="820"/>
        </w:tabs>
        <w:spacing w:before="11"/>
        <w:ind w:right="73"/>
        <w:rPr>
          <w:rFonts w:asciiTheme="minorHAnsi" w:eastAsia="Calibri" w:hAnsiTheme="minorHAnsi" w:cs="Calibri"/>
          <w:b/>
          <w:color w:val="23282D"/>
          <w:sz w:val="24"/>
          <w:szCs w:val="24"/>
        </w:rPr>
      </w:pPr>
    </w:p>
    <w:p w14:paraId="32DE9773" w14:textId="77777777" w:rsidR="000750E4" w:rsidRDefault="000750E4" w:rsidP="00F05438">
      <w:pPr>
        <w:tabs>
          <w:tab w:val="left" w:pos="820"/>
        </w:tabs>
        <w:spacing w:before="11"/>
        <w:ind w:right="73"/>
        <w:rPr>
          <w:rFonts w:asciiTheme="minorHAnsi" w:eastAsia="Calibri" w:hAnsiTheme="minorHAnsi" w:cs="Calibri"/>
          <w:b/>
          <w:color w:val="23282D"/>
          <w:sz w:val="24"/>
          <w:szCs w:val="24"/>
        </w:rPr>
      </w:pPr>
    </w:p>
    <w:p w14:paraId="5AEE54E3" w14:textId="77777777" w:rsidR="000750E4" w:rsidRDefault="000750E4" w:rsidP="00F05438">
      <w:pPr>
        <w:tabs>
          <w:tab w:val="left" w:pos="820"/>
        </w:tabs>
        <w:spacing w:before="11"/>
        <w:ind w:right="73"/>
        <w:rPr>
          <w:rFonts w:asciiTheme="minorHAnsi" w:eastAsia="Calibri" w:hAnsiTheme="minorHAnsi" w:cs="Calibri"/>
          <w:b/>
          <w:color w:val="23282D"/>
          <w:sz w:val="24"/>
          <w:szCs w:val="24"/>
        </w:rPr>
      </w:pPr>
    </w:p>
    <w:p w14:paraId="79F1458F" w14:textId="77777777" w:rsidR="000750E4" w:rsidRDefault="000750E4" w:rsidP="00F05438">
      <w:pPr>
        <w:tabs>
          <w:tab w:val="left" w:pos="820"/>
        </w:tabs>
        <w:spacing w:before="11"/>
        <w:ind w:right="73"/>
        <w:rPr>
          <w:rFonts w:asciiTheme="minorHAnsi" w:eastAsia="Calibri" w:hAnsiTheme="minorHAnsi" w:cs="Calibri"/>
          <w:b/>
          <w:color w:val="23282D"/>
          <w:sz w:val="24"/>
          <w:szCs w:val="24"/>
        </w:rPr>
      </w:pPr>
    </w:p>
    <w:p w14:paraId="6AECFCA3" w14:textId="77777777" w:rsidR="000750E4" w:rsidRDefault="000750E4" w:rsidP="00F05438">
      <w:pPr>
        <w:tabs>
          <w:tab w:val="left" w:pos="820"/>
        </w:tabs>
        <w:spacing w:before="11"/>
        <w:ind w:right="73"/>
        <w:rPr>
          <w:rFonts w:asciiTheme="minorHAnsi" w:eastAsia="Calibri" w:hAnsiTheme="minorHAnsi" w:cs="Calibri"/>
          <w:b/>
          <w:color w:val="23282D"/>
          <w:sz w:val="24"/>
          <w:szCs w:val="24"/>
        </w:rPr>
      </w:pPr>
    </w:p>
    <w:p w14:paraId="0D142F97" w14:textId="20A4E078" w:rsidR="00BC4550" w:rsidRDefault="00F05438" w:rsidP="00F05438">
      <w:pPr>
        <w:tabs>
          <w:tab w:val="left" w:pos="820"/>
        </w:tabs>
        <w:spacing w:before="11"/>
        <w:ind w:right="73"/>
        <w:rPr>
          <w:rFonts w:asciiTheme="minorHAnsi" w:eastAsia="Calibri" w:hAnsiTheme="minorHAnsi" w:cs="Calibri"/>
          <w:color w:val="23282D"/>
          <w:sz w:val="24"/>
          <w:szCs w:val="24"/>
        </w:rPr>
      </w:pPr>
      <w:r w:rsidRPr="007939A3">
        <w:rPr>
          <w:rFonts w:asciiTheme="minorHAnsi" w:eastAsia="Calibri" w:hAnsiTheme="minorHAnsi" w:cs="Calibri"/>
          <w:b/>
          <w:color w:val="23282D"/>
          <w:sz w:val="24"/>
          <w:szCs w:val="24"/>
        </w:rPr>
        <w:lastRenderedPageBreak/>
        <w:t>LDA</w:t>
      </w:r>
      <w:r w:rsidRPr="007939A3">
        <w:rPr>
          <w:rFonts w:asciiTheme="minorHAnsi" w:hAnsiTheme="minorHAnsi"/>
          <w:b/>
          <w:color w:val="23282D"/>
          <w:spacing w:val="-7"/>
          <w:sz w:val="24"/>
          <w:szCs w:val="24"/>
        </w:rPr>
        <w:t xml:space="preserve"> </w:t>
      </w:r>
      <w:r w:rsidRPr="007939A3">
        <w:rPr>
          <w:rFonts w:asciiTheme="minorHAnsi" w:eastAsia="Calibri" w:hAnsiTheme="minorHAnsi" w:cs="Calibri"/>
          <w:b/>
          <w:color w:val="23282D"/>
          <w:spacing w:val="-1"/>
          <w:sz w:val="24"/>
          <w:szCs w:val="24"/>
        </w:rPr>
        <w:t>Ma</w:t>
      </w:r>
      <w:r w:rsidRPr="007939A3">
        <w:rPr>
          <w:rFonts w:asciiTheme="minorHAnsi" w:eastAsia="Calibri" w:hAnsiTheme="minorHAnsi" w:cs="Calibri"/>
          <w:b/>
          <w:color w:val="23282D"/>
          <w:spacing w:val="1"/>
          <w:sz w:val="24"/>
          <w:szCs w:val="24"/>
        </w:rPr>
        <w:t>ll</w:t>
      </w:r>
      <w:r w:rsidRPr="007939A3">
        <w:rPr>
          <w:rFonts w:asciiTheme="minorHAnsi" w:eastAsia="Calibri" w:hAnsiTheme="minorHAnsi" w:cs="Calibri"/>
          <w:b/>
          <w:color w:val="23282D"/>
          <w:spacing w:val="-1"/>
          <w:sz w:val="24"/>
          <w:szCs w:val="24"/>
        </w:rPr>
        <w:t>e</w:t>
      </w:r>
      <w:r w:rsidRPr="007939A3">
        <w:rPr>
          <w:rFonts w:asciiTheme="minorHAnsi" w:eastAsia="Calibri" w:hAnsiTheme="minorHAnsi" w:cs="Calibri"/>
          <w:b/>
          <w:color w:val="23282D"/>
          <w:sz w:val="24"/>
          <w:szCs w:val="24"/>
        </w:rPr>
        <w:t>t</w:t>
      </w:r>
      <w:r w:rsidRPr="007939A3">
        <w:rPr>
          <w:rFonts w:asciiTheme="minorHAnsi" w:hAnsiTheme="minorHAnsi"/>
          <w:b/>
          <w:color w:val="23282D"/>
          <w:spacing w:val="-8"/>
          <w:sz w:val="24"/>
          <w:szCs w:val="24"/>
        </w:rPr>
        <w:t xml:space="preserve"> </w:t>
      </w:r>
      <w:r w:rsidRPr="007939A3">
        <w:rPr>
          <w:rFonts w:asciiTheme="minorHAnsi" w:eastAsia="Calibri" w:hAnsiTheme="minorHAnsi" w:cs="Calibri"/>
          <w:b/>
          <w:color w:val="23282D"/>
          <w:spacing w:val="-1"/>
          <w:sz w:val="24"/>
          <w:szCs w:val="24"/>
        </w:rPr>
        <w:t>w</w:t>
      </w:r>
      <w:r w:rsidRPr="007939A3">
        <w:rPr>
          <w:rFonts w:asciiTheme="minorHAnsi" w:eastAsia="Calibri" w:hAnsiTheme="minorHAnsi" w:cs="Calibri"/>
          <w:b/>
          <w:color w:val="23282D"/>
          <w:spacing w:val="1"/>
          <w:sz w:val="24"/>
          <w:szCs w:val="24"/>
        </w:rPr>
        <w:t>i</w:t>
      </w:r>
      <w:r w:rsidRPr="007939A3">
        <w:rPr>
          <w:rFonts w:asciiTheme="minorHAnsi" w:eastAsia="Calibri" w:hAnsiTheme="minorHAnsi" w:cs="Calibri"/>
          <w:b/>
          <w:color w:val="23282D"/>
          <w:spacing w:val="-1"/>
          <w:sz w:val="24"/>
          <w:szCs w:val="24"/>
        </w:rPr>
        <w:t>t</w:t>
      </w:r>
      <w:r w:rsidRPr="007939A3">
        <w:rPr>
          <w:rFonts w:asciiTheme="minorHAnsi" w:eastAsia="Calibri" w:hAnsiTheme="minorHAnsi" w:cs="Calibri"/>
          <w:b/>
          <w:color w:val="23282D"/>
          <w:sz w:val="24"/>
          <w:szCs w:val="24"/>
        </w:rPr>
        <w:t>h</w:t>
      </w:r>
      <w:r w:rsidRPr="007939A3">
        <w:rPr>
          <w:rFonts w:asciiTheme="minorHAnsi" w:hAnsiTheme="minorHAnsi"/>
          <w:b/>
          <w:color w:val="23282D"/>
          <w:spacing w:val="-7"/>
          <w:sz w:val="24"/>
          <w:szCs w:val="24"/>
        </w:rPr>
        <w:t xml:space="preserve"> </w:t>
      </w:r>
      <w:r>
        <w:rPr>
          <w:rFonts w:asciiTheme="minorHAnsi" w:eastAsia="Calibri" w:hAnsiTheme="minorHAnsi" w:cs="Calibri"/>
          <w:b/>
          <w:color w:val="23282D"/>
          <w:sz w:val="24"/>
          <w:szCs w:val="24"/>
        </w:rPr>
        <w:t xml:space="preserve">Term Frequency </w:t>
      </w:r>
      <w:r w:rsidRPr="00F05438">
        <w:rPr>
          <w:rFonts w:asciiTheme="minorHAnsi" w:eastAsia="Calibri" w:hAnsiTheme="minorHAnsi" w:cs="Calibri"/>
          <w:color w:val="23282D"/>
          <w:sz w:val="24"/>
          <w:szCs w:val="24"/>
        </w:rPr>
        <w:t>(Bag of Words)</w:t>
      </w:r>
      <w:r w:rsidRPr="007939A3">
        <w:rPr>
          <w:rFonts w:asciiTheme="minorHAnsi" w:hAnsiTheme="minorHAnsi"/>
          <w:b/>
          <w:color w:val="23282D"/>
          <w:spacing w:val="-13"/>
          <w:sz w:val="24"/>
          <w:szCs w:val="24"/>
        </w:rPr>
        <w:t xml:space="preserve"> </w:t>
      </w:r>
      <w:r w:rsidRPr="007939A3">
        <w:rPr>
          <w:rFonts w:asciiTheme="minorHAnsi" w:eastAsia="Calibri" w:hAnsiTheme="minorHAnsi" w:cs="Calibri"/>
          <w:color w:val="23282D"/>
          <w:sz w:val="24"/>
          <w:szCs w:val="24"/>
        </w:rPr>
        <w:t>–</w:t>
      </w:r>
      <w:r w:rsidRPr="007939A3">
        <w:rPr>
          <w:rFonts w:asciiTheme="minorHAnsi" w:hAnsiTheme="minorHAnsi"/>
          <w:color w:val="23282D"/>
          <w:spacing w:val="-5"/>
          <w:sz w:val="24"/>
          <w:szCs w:val="24"/>
        </w:rPr>
        <w:t xml:space="preserve"> </w:t>
      </w:r>
      <w:proofErr w:type="spellStart"/>
      <w:r w:rsidRPr="007939A3">
        <w:rPr>
          <w:rFonts w:asciiTheme="minorHAnsi" w:eastAsia="Calibri" w:hAnsiTheme="minorHAnsi" w:cs="Calibri"/>
          <w:color w:val="23282D"/>
          <w:spacing w:val="-2"/>
          <w:sz w:val="24"/>
          <w:szCs w:val="24"/>
        </w:rPr>
        <w:t>G</w:t>
      </w:r>
      <w:r w:rsidRPr="007939A3">
        <w:rPr>
          <w:rFonts w:asciiTheme="minorHAnsi" w:eastAsia="Calibri" w:hAnsiTheme="minorHAnsi" w:cs="Calibri"/>
          <w:color w:val="23282D"/>
          <w:spacing w:val="1"/>
          <w:sz w:val="24"/>
          <w:szCs w:val="24"/>
        </w:rPr>
        <w:t>en</w:t>
      </w:r>
      <w:r w:rsidRPr="007939A3">
        <w:rPr>
          <w:rFonts w:asciiTheme="minorHAnsi" w:eastAsia="Calibri" w:hAnsiTheme="minorHAnsi" w:cs="Calibri"/>
          <w:color w:val="23282D"/>
          <w:sz w:val="24"/>
          <w:szCs w:val="24"/>
        </w:rPr>
        <w:t>sim</w:t>
      </w:r>
      <w:proofErr w:type="spellEnd"/>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z w:val="24"/>
          <w:szCs w:val="24"/>
        </w:rPr>
        <w:t>li</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rary</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vi</w:t>
      </w:r>
      <w:r w:rsidRPr="007939A3">
        <w:rPr>
          <w:rFonts w:asciiTheme="minorHAnsi" w:eastAsia="Calibri" w:hAnsiTheme="minorHAnsi" w:cs="Calibri"/>
          <w:color w:val="23282D"/>
          <w:spacing w:val="1"/>
          <w:sz w:val="24"/>
          <w:szCs w:val="24"/>
        </w:rPr>
        <w:t>de</w:t>
      </w:r>
      <w:r w:rsidRPr="007939A3">
        <w:rPr>
          <w:rFonts w:asciiTheme="minorHAnsi" w:eastAsia="Calibri" w:hAnsiTheme="minorHAnsi" w:cs="Calibri"/>
          <w:color w:val="23282D"/>
          <w:sz w:val="24"/>
          <w:szCs w:val="24"/>
        </w:rPr>
        <w:t>s</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z w:val="24"/>
          <w:szCs w:val="24"/>
        </w:rPr>
        <w:t>a</w:t>
      </w:r>
      <w:r w:rsidRPr="007939A3">
        <w:rPr>
          <w:rFonts w:asciiTheme="minorHAnsi" w:hAnsiTheme="minorHAnsi"/>
          <w:color w:val="23282D"/>
          <w:spacing w:val="-5"/>
          <w:sz w:val="24"/>
          <w:szCs w:val="24"/>
        </w:rPr>
        <w:t xml:space="preserve"> </w:t>
      </w:r>
      <w:r w:rsidRPr="007939A3">
        <w:rPr>
          <w:rFonts w:asciiTheme="minorHAnsi" w:eastAsia="Calibri" w:hAnsiTheme="minorHAnsi" w:cs="Calibri"/>
          <w:color w:val="23282D"/>
          <w:spacing w:val="-1"/>
          <w:sz w:val="24"/>
          <w:szCs w:val="24"/>
        </w:rPr>
        <w:t>w</w:t>
      </w:r>
      <w:r w:rsidRPr="007939A3">
        <w:rPr>
          <w:rFonts w:asciiTheme="minorHAnsi" w:eastAsia="Calibri" w:hAnsiTheme="minorHAnsi" w:cs="Calibri"/>
          <w:color w:val="23282D"/>
          <w:sz w:val="24"/>
          <w:szCs w:val="24"/>
        </w:rPr>
        <w:t>ra</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1"/>
          <w:sz w:val="24"/>
          <w:szCs w:val="24"/>
        </w:rPr>
        <w:t>pe</w:t>
      </w:r>
      <w:r w:rsidRPr="007939A3">
        <w:rPr>
          <w:rFonts w:asciiTheme="minorHAnsi" w:eastAsia="Calibri" w:hAnsiTheme="minorHAnsi" w:cs="Calibri"/>
          <w:color w:val="23282D"/>
          <w:sz w:val="24"/>
          <w:szCs w:val="24"/>
        </w:rPr>
        <w:t>r</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z w:val="24"/>
          <w:szCs w:val="24"/>
        </w:rPr>
        <w:t>ar</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d</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2"/>
          <w:sz w:val="24"/>
          <w:szCs w:val="24"/>
        </w:rPr>
        <w:t>M</w:t>
      </w:r>
      <w:r w:rsidRPr="007939A3">
        <w:rPr>
          <w:rFonts w:asciiTheme="minorHAnsi" w:eastAsia="Calibri" w:hAnsiTheme="minorHAnsi" w:cs="Calibri"/>
          <w:color w:val="23282D"/>
          <w:sz w:val="24"/>
          <w:szCs w:val="24"/>
        </w:rPr>
        <w:t>all</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z w:val="24"/>
          <w:szCs w:val="24"/>
        </w:rPr>
        <w:t>t</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o</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mp</w:t>
      </w:r>
      <w:r w:rsidRPr="007939A3">
        <w:rPr>
          <w:rFonts w:asciiTheme="minorHAnsi" w:eastAsia="Calibri" w:hAnsiTheme="minorHAnsi" w:cs="Calibri"/>
          <w:color w:val="23282D"/>
          <w:sz w:val="24"/>
          <w:szCs w:val="24"/>
        </w:rPr>
        <w:t>l</w:t>
      </w:r>
      <w:r w:rsidRPr="007939A3">
        <w:rPr>
          <w:rFonts w:asciiTheme="minorHAnsi" w:eastAsia="Calibri" w:hAnsiTheme="minorHAnsi" w:cs="Calibri"/>
          <w:color w:val="23282D"/>
          <w:spacing w:val="1"/>
          <w:sz w:val="24"/>
          <w:szCs w:val="24"/>
        </w:rPr>
        <w:t>em</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t</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z w:val="24"/>
          <w:szCs w:val="24"/>
        </w:rPr>
        <w:t>al</w:t>
      </w:r>
      <w:r w:rsidRPr="007939A3">
        <w:rPr>
          <w:rFonts w:asciiTheme="minorHAnsi" w:eastAsia="Calibri" w:hAnsiTheme="minorHAnsi" w:cs="Calibri"/>
          <w:color w:val="23282D"/>
          <w:spacing w:val="-2"/>
          <w:sz w:val="24"/>
          <w:szCs w:val="24"/>
        </w:rPr>
        <w:t>g</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ri</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m</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pacing w:val="-1"/>
          <w:sz w:val="24"/>
          <w:szCs w:val="24"/>
        </w:rPr>
        <w:t>w</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h</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th</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ag</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z w:val="24"/>
          <w:szCs w:val="24"/>
        </w:rPr>
        <w:t>W</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pacing w:val="-2"/>
          <w:sz w:val="24"/>
          <w:szCs w:val="24"/>
        </w:rPr>
        <w:t>r</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s.</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2"/>
          <w:sz w:val="24"/>
          <w:szCs w:val="24"/>
        </w:rPr>
        <w:t>L</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A</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M</w:t>
      </w:r>
      <w:r w:rsidRPr="007939A3">
        <w:rPr>
          <w:rFonts w:asciiTheme="minorHAnsi" w:eastAsia="Calibri" w:hAnsiTheme="minorHAnsi" w:cs="Calibri"/>
          <w:color w:val="23282D"/>
          <w:sz w:val="24"/>
          <w:szCs w:val="24"/>
        </w:rPr>
        <w:t>all</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t</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m</w:t>
      </w:r>
      <w:r w:rsidRPr="007939A3">
        <w:rPr>
          <w:rFonts w:asciiTheme="minorHAnsi" w:eastAsia="Calibri" w:hAnsiTheme="minorHAnsi" w:cs="Calibri"/>
          <w:color w:val="23282D"/>
          <w:sz w:val="24"/>
          <w:szCs w:val="24"/>
        </w:rPr>
        <w:t>s</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pacing w:val="1"/>
          <w:sz w:val="24"/>
          <w:szCs w:val="24"/>
        </w:rPr>
        <w:t>mu</w:t>
      </w:r>
      <w:r w:rsidRPr="007939A3">
        <w:rPr>
          <w:rFonts w:asciiTheme="minorHAnsi" w:eastAsia="Calibri" w:hAnsiTheme="minorHAnsi" w:cs="Calibri"/>
          <w:color w:val="23282D"/>
          <w:spacing w:val="-3"/>
          <w:sz w:val="24"/>
          <w:szCs w:val="24"/>
        </w:rPr>
        <w:t>c</w:t>
      </w:r>
      <w:r w:rsidRPr="007939A3">
        <w:rPr>
          <w:rFonts w:asciiTheme="minorHAnsi" w:eastAsia="Calibri" w:hAnsiTheme="minorHAnsi" w:cs="Calibri"/>
          <w:color w:val="23282D"/>
          <w:sz w:val="24"/>
          <w:szCs w:val="24"/>
        </w:rPr>
        <w:t>h</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te</w:t>
      </w:r>
      <w:r w:rsidRPr="007939A3">
        <w:rPr>
          <w:rFonts w:asciiTheme="minorHAnsi" w:eastAsia="Calibri" w:hAnsiTheme="minorHAnsi" w:cs="Calibri"/>
          <w:color w:val="23282D"/>
          <w:sz w:val="24"/>
          <w:szCs w:val="24"/>
        </w:rPr>
        <w:t>r</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th</w:t>
      </w:r>
      <w:r w:rsidRPr="007939A3">
        <w:rPr>
          <w:rFonts w:asciiTheme="minorHAnsi" w:eastAsia="Calibri" w:hAnsiTheme="minorHAnsi" w:cs="Calibri"/>
          <w:color w:val="23282D"/>
          <w:spacing w:val="-2"/>
          <w:sz w:val="24"/>
          <w:szCs w:val="24"/>
        </w:rPr>
        <w:t>a</w:t>
      </w:r>
      <w:r w:rsidRPr="007939A3">
        <w:rPr>
          <w:rFonts w:asciiTheme="minorHAnsi" w:eastAsia="Calibri" w:hAnsiTheme="minorHAnsi" w:cs="Calibri"/>
          <w:color w:val="23282D"/>
          <w:sz w:val="24"/>
          <w:szCs w:val="24"/>
        </w:rPr>
        <w:t>n</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th</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rigi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al</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z w:val="24"/>
          <w:szCs w:val="24"/>
        </w:rPr>
        <w:t>L</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A</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m</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de</w:t>
      </w:r>
      <w:r w:rsidRPr="007939A3">
        <w:rPr>
          <w:rFonts w:asciiTheme="minorHAnsi" w:eastAsia="Calibri" w:hAnsiTheme="minorHAnsi" w:cs="Calibri"/>
          <w:color w:val="23282D"/>
          <w:sz w:val="24"/>
          <w:szCs w:val="24"/>
        </w:rPr>
        <w:t>l</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as</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d</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n</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th</w:t>
      </w:r>
      <w:r w:rsidRPr="007939A3">
        <w:rPr>
          <w:rFonts w:asciiTheme="minorHAnsi" w:eastAsia="Calibri" w:hAnsiTheme="minorHAnsi" w:cs="Calibri"/>
          <w:color w:val="23282D"/>
          <w:sz w:val="24"/>
          <w:szCs w:val="24"/>
        </w:rPr>
        <w:t>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C</w:t>
      </w:r>
      <w:r w:rsidRPr="007939A3">
        <w:rPr>
          <w:rFonts w:asciiTheme="minorHAnsi" w:eastAsia="Calibri" w:hAnsiTheme="minorHAnsi" w:cs="Calibri"/>
          <w:color w:val="23282D"/>
          <w:spacing w:val="1"/>
          <w:sz w:val="24"/>
          <w:szCs w:val="24"/>
        </w:rPr>
        <w:t>oh</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en</w:t>
      </w:r>
      <w:r w:rsidRPr="007939A3">
        <w:rPr>
          <w:rFonts w:asciiTheme="minorHAnsi" w:eastAsia="Calibri" w:hAnsiTheme="minorHAnsi" w:cs="Calibri"/>
          <w:color w:val="23282D"/>
          <w:sz w:val="24"/>
          <w:szCs w:val="24"/>
        </w:rPr>
        <w:t>ce</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pacing w:val="-2"/>
          <w:sz w:val="24"/>
          <w:szCs w:val="24"/>
        </w:rPr>
        <w:t>S</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re</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d</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2"/>
          <w:sz w:val="24"/>
          <w:szCs w:val="24"/>
        </w:rPr>
        <w:t>T</w:t>
      </w:r>
      <w:r w:rsidRPr="007939A3">
        <w:rPr>
          <w:rFonts w:asciiTheme="minorHAnsi" w:eastAsia="Calibri" w:hAnsiTheme="minorHAnsi" w:cs="Calibri"/>
          <w:color w:val="23282D"/>
          <w:spacing w:val="1"/>
          <w:sz w:val="24"/>
          <w:szCs w:val="24"/>
        </w:rPr>
        <w:t>op</w:t>
      </w:r>
      <w:r w:rsidRPr="007939A3">
        <w:rPr>
          <w:rFonts w:asciiTheme="minorHAnsi" w:eastAsia="Calibri" w:hAnsiTheme="minorHAnsi" w:cs="Calibri"/>
          <w:color w:val="23282D"/>
          <w:sz w:val="24"/>
          <w:szCs w:val="24"/>
        </w:rPr>
        <w:t>ic</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is</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pacing w:val="-1"/>
          <w:sz w:val="24"/>
          <w:szCs w:val="24"/>
        </w:rPr>
        <w:t>u</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on</w:t>
      </w:r>
      <w:r w:rsidRPr="007939A3">
        <w:rPr>
          <w:rFonts w:asciiTheme="minorHAnsi" w:eastAsia="Calibri" w:hAnsiTheme="minorHAnsi" w:cs="Calibri"/>
          <w:color w:val="23282D"/>
          <w:sz w:val="24"/>
          <w:szCs w:val="24"/>
        </w:rPr>
        <w:t>.</w:t>
      </w:r>
      <w:r w:rsidRPr="007939A3">
        <w:rPr>
          <w:rFonts w:asciiTheme="minorHAnsi" w:hAnsiTheme="minorHAnsi"/>
          <w:color w:val="23282D"/>
          <w:spacing w:val="-14"/>
          <w:sz w:val="24"/>
          <w:szCs w:val="24"/>
        </w:rPr>
        <w:t xml:space="preserve"> </w:t>
      </w:r>
      <w:r w:rsidRPr="007939A3">
        <w:rPr>
          <w:rFonts w:asciiTheme="minorHAnsi" w:eastAsia="Calibri" w:hAnsiTheme="minorHAnsi" w:cs="Calibri"/>
          <w:color w:val="23282D"/>
          <w:sz w:val="24"/>
          <w:szCs w:val="24"/>
        </w:rPr>
        <w:t>O</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m</w:t>
      </w:r>
      <w:r w:rsidRPr="007939A3">
        <w:rPr>
          <w:rFonts w:asciiTheme="minorHAnsi" w:eastAsia="Calibri" w:hAnsiTheme="minorHAnsi" w:cs="Calibri"/>
          <w:color w:val="23282D"/>
          <w:sz w:val="24"/>
          <w:szCs w:val="24"/>
        </w:rPr>
        <w:t>al</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2"/>
          <w:sz w:val="24"/>
          <w:szCs w:val="24"/>
        </w:rPr>
        <w:t>M</w:t>
      </w:r>
      <w:r w:rsidRPr="007939A3">
        <w:rPr>
          <w:rFonts w:asciiTheme="minorHAnsi" w:eastAsia="Calibri" w:hAnsiTheme="minorHAnsi" w:cs="Calibri"/>
          <w:color w:val="23282D"/>
          <w:spacing w:val="1"/>
          <w:sz w:val="24"/>
          <w:szCs w:val="24"/>
        </w:rPr>
        <w:t>od</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z w:val="24"/>
          <w:szCs w:val="24"/>
        </w:rPr>
        <w:t>l</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z w:val="24"/>
          <w:szCs w:val="24"/>
        </w:rPr>
        <w:t>is</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pacing w:val="1"/>
          <w:sz w:val="24"/>
          <w:szCs w:val="24"/>
        </w:rPr>
        <w:t>de</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m</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d</w:t>
      </w:r>
      <w:r w:rsidRPr="007939A3">
        <w:rPr>
          <w:rFonts w:asciiTheme="minorHAnsi" w:hAnsiTheme="minorHAnsi"/>
          <w:color w:val="23282D"/>
          <w:spacing w:val="-16"/>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y</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te</w:t>
      </w:r>
      <w:r w:rsidRPr="007939A3">
        <w:rPr>
          <w:rFonts w:asciiTheme="minorHAnsi" w:eastAsia="Calibri" w:hAnsiTheme="minorHAnsi" w:cs="Calibri"/>
          <w:color w:val="23282D"/>
          <w:sz w:val="24"/>
          <w:szCs w:val="24"/>
        </w:rPr>
        <w:t>ra</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w</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h</w:t>
      </w:r>
      <w:r w:rsidRPr="007939A3">
        <w:rPr>
          <w:rFonts w:asciiTheme="minorHAnsi" w:hAnsiTheme="minorHAnsi"/>
          <w:color w:val="23282D"/>
          <w:spacing w:val="-9"/>
          <w:sz w:val="24"/>
          <w:szCs w:val="24"/>
        </w:rPr>
        <w:t xml:space="preserve"> </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i</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pacing w:val="1"/>
          <w:sz w:val="24"/>
          <w:szCs w:val="24"/>
        </w:rPr>
        <w:t>fe</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2"/>
          <w:sz w:val="24"/>
          <w:szCs w:val="24"/>
        </w:rPr>
        <w:t>e</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t</w:t>
      </w:r>
      <w:r w:rsidRPr="007939A3">
        <w:rPr>
          <w:rFonts w:asciiTheme="minorHAnsi" w:hAnsiTheme="minorHAnsi"/>
          <w:color w:val="23282D"/>
          <w:spacing w:val="-13"/>
          <w:sz w:val="24"/>
          <w:szCs w:val="24"/>
        </w:rPr>
        <w:t xml:space="preserve"> </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pacing w:val="1"/>
          <w:sz w:val="24"/>
          <w:szCs w:val="24"/>
        </w:rPr>
        <w:t>umbe</w:t>
      </w:r>
      <w:r w:rsidRPr="007939A3">
        <w:rPr>
          <w:rFonts w:asciiTheme="minorHAnsi" w:eastAsia="Calibri" w:hAnsiTheme="minorHAnsi" w:cs="Calibri"/>
          <w:color w:val="23282D"/>
          <w:sz w:val="24"/>
          <w:szCs w:val="24"/>
        </w:rPr>
        <w:t>r</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ics</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d</w:t>
      </w:r>
      <w:r w:rsidRPr="007939A3">
        <w:rPr>
          <w:rFonts w:asciiTheme="minorHAnsi" w:hAnsiTheme="minorHAnsi"/>
          <w:color w:val="23282D"/>
          <w:spacing w:val="-7"/>
          <w:sz w:val="24"/>
          <w:szCs w:val="24"/>
        </w:rPr>
        <w:t xml:space="preserve"> </w:t>
      </w:r>
      <w:r w:rsidRPr="007939A3">
        <w:rPr>
          <w:rFonts w:asciiTheme="minorHAnsi" w:eastAsia="Calibri" w:hAnsiTheme="minorHAnsi" w:cs="Calibri"/>
          <w:color w:val="23282D"/>
          <w:sz w:val="24"/>
          <w:szCs w:val="24"/>
        </w:rPr>
        <w:t>c</w:t>
      </w:r>
      <w:r w:rsidRPr="007939A3">
        <w:rPr>
          <w:rFonts w:asciiTheme="minorHAnsi" w:eastAsia="Calibri" w:hAnsiTheme="minorHAnsi" w:cs="Calibri"/>
          <w:color w:val="23282D"/>
          <w:spacing w:val="-2"/>
          <w:sz w:val="24"/>
          <w:szCs w:val="24"/>
        </w:rPr>
        <w:t>o</w:t>
      </w:r>
      <w:r w:rsidRPr="007939A3">
        <w:rPr>
          <w:rFonts w:asciiTheme="minorHAnsi" w:eastAsia="Calibri" w:hAnsiTheme="minorHAnsi" w:cs="Calibri"/>
          <w:color w:val="23282D"/>
          <w:spacing w:val="1"/>
          <w:sz w:val="24"/>
          <w:szCs w:val="24"/>
        </w:rPr>
        <w:t>mp</w:t>
      </w:r>
      <w:r w:rsidRPr="007939A3">
        <w:rPr>
          <w:rFonts w:asciiTheme="minorHAnsi" w:eastAsia="Calibri" w:hAnsiTheme="minorHAnsi" w:cs="Calibri"/>
          <w:color w:val="23282D"/>
          <w:sz w:val="24"/>
          <w:szCs w:val="24"/>
        </w:rPr>
        <w:t>ari</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g</w:t>
      </w:r>
      <w:r w:rsidRPr="007939A3">
        <w:rPr>
          <w:rFonts w:asciiTheme="minorHAnsi" w:hAnsiTheme="minorHAnsi"/>
          <w:color w:val="23282D"/>
          <w:spacing w:val="-16"/>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C</w:t>
      </w:r>
      <w:r w:rsidRPr="007939A3">
        <w:rPr>
          <w:rFonts w:asciiTheme="minorHAnsi" w:eastAsia="Calibri" w:hAnsiTheme="minorHAnsi" w:cs="Calibri"/>
          <w:color w:val="23282D"/>
          <w:spacing w:val="1"/>
          <w:sz w:val="24"/>
          <w:szCs w:val="24"/>
        </w:rPr>
        <w:t>ohe</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en</w:t>
      </w:r>
      <w:r w:rsidRPr="007939A3">
        <w:rPr>
          <w:rFonts w:asciiTheme="minorHAnsi" w:eastAsia="Calibri" w:hAnsiTheme="minorHAnsi" w:cs="Calibri"/>
          <w:color w:val="23282D"/>
          <w:sz w:val="24"/>
          <w:szCs w:val="24"/>
        </w:rPr>
        <w:t>ce</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z w:val="24"/>
          <w:szCs w:val="24"/>
        </w:rPr>
        <w:t>Sc</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pacing w:val="-2"/>
          <w:sz w:val="24"/>
          <w:szCs w:val="24"/>
        </w:rPr>
        <w:t>l</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w</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b</w:t>
      </w:r>
      <w:r w:rsidRPr="007939A3">
        <w:rPr>
          <w:rFonts w:asciiTheme="minorHAnsi" w:eastAsia="Calibri" w:hAnsiTheme="minorHAnsi" w:cs="Calibri"/>
          <w:color w:val="23282D"/>
          <w:sz w:val="24"/>
          <w:szCs w:val="24"/>
        </w:rPr>
        <w:t>le</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2"/>
          <w:sz w:val="24"/>
          <w:szCs w:val="24"/>
        </w:rPr>
        <w:t>r</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vi</w:t>
      </w:r>
      <w:r w:rsidRPr="007939A3">
        <w:rPr>
          <w:rFonts w:asciiTheme="minorHAnsi" w:eastAsia="Calibri" w:hAnsiTheme="minorHAnsi" w:cs="Calibri"/>
          <w:color w:val="23282D"/>
          <w:spacing w:val="1"/>
          <w:sz w:val="24"/>
          <w:szCs w:val="24"/>
        </w:rPr>
        <w:t>de</w:t>
      </w:r>
      <w:r w:rsidRPr="007939A3">
        <w:rPr>
          <w:rFonts w:asciiTheme="minorHAnsi" w:eastAsia="Calibri" w:hAnsiTheme="minorHAnsi" w:cs="Calibri"/>
          <w:color w:val="23282D"/>
          <w:sz w:val="24"/>
          <w:szCs w:val="24"/>
        </w:rPr>
        <w:t>s</w:t>
      </w:r>
      <w:r w:rsidRPr="007939A3">
        <w:rPr>
          <w:rFonts w:asciiTheme="minorHAnsi" w:hAnsiTheme="minorHAnsi"/>
          <w:color w:val="23282D"/>
          <w:spacing w:val="-15"/>
          <w:sz w:val="24"/>
          <w:szCs w:val="24"/>
        </w:rPr>
        <w:t xml:space="preserve"> </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1"/>
          <w:sz w:val="24"/>
          <w:szCs w:val="24"/>
        </w:rPr>
        <w:t>h</w:t>
      </w:r>
      <w:r w:rsidRPr="007939A3">
        <w:rPr>
          <w:rFonts w:asciiTheme="minorHAnsi" w:eastAsia="Calibri" w:hAnsiTheme="minorHAnsi" w:cs="Calibri"/>
          <w:color w:val="23282D"/>
          <w:sz w:val="24"/>
          <w:szCs w:val="24"/>
        </w:rPr>
        <w:t>e</w:t>
      </w:r>
      <w:r w:rsidRPr="007939A3">
        <w:rPr>
          <w:rFonts w:asciiTheme="minorHAnsi" w:hAnsiTheme="minorHAnsi"/>
          <w:color w:val="23282D"/>
          <w:spacing w:val="-6"/>
          <w:sz w:val="24"/>
          <w:szCs w:val="24"/>
        </w:rPr>
        <w:t xml:space="preserve"> </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r</w:t>
      </w:r>
      <w:r w:rsidRPr="007939A3">
        <w:rPr>
          <w:rFonts w:asciiTheme="minorHAnsi" w:eastAsia="Calibri" w:hAnsiTheme="minorHAnsi" w:cs="Calibri"/>
          <w:color w:val="23282D"/>
          <w:spacing w:val="-1"/>
          <w:sz w:val="24"/>
          <w:szCs w:val="24"/>
        </w:rPr>
        <w:t>f</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pacing w:val="-2"/>
          <w:sz w:val="24"/>
          <w:szCs w:val="24"/>
        </w:rPr>
        <w:t>r</w:t>
      </w:r>
      <w:r w:rsidRPr="007939A3">
        <w:rPr>
          <w:rFonts w:asciiTheme="minorHAnsi" w:eastAsia="Calibri" w:hAnsiTheme="minorHAnsi" w:cs="Calibri"/>
          <w:color w:val="23282D"/>
          <w:spacing w:val="1"/>
          <w:sz w:val="24"/>
          <w:szCs w:val="24"/>
        </w:rPr>
        <w:t>m</w:t>
      </w:r>
      <w:r w:rsidRPr="007939A3">
        <w:rPr>
          <w:rFonts w:asciiTheme="minorHAnsi" w:eastAsia="Calibri" w:hAnsiTheme="minorHAnsi" w:cs="Calibri"/>
          <w:color w:val="23282D"/>
          <w:sz w:val="24"/>
          <w:szCs w:val="24"/>
        </w:rPr>
        <w:t>a</w:t>
      </w:r>
      <w:r w:rsidRPr="007939A3">
        <w:rPr>
          <w:rFonts w:asciiTheme="minorHAnsi" w:eastAsia="Calibri" w:hAnsiTheme="minorHAnsi" w:cs="Calibri"/>
          <w:color w:val="23282D"/>
          <w:spacing w:val="1"/>
          <w:sz w:val="24"/>
          <w:szCs w:val="24"/>
        </w:rPr>
        <w:t>n</w:t>
      </w:r>
      <w:r w:rsidRPr="007939A3">
        <w:rPr>
          <w:rFonts w:asciiTheme="minorHAnsi" w:eastAsia="Calibri" w:hAnsiTheme="minorHAnsi" w:cs="Calibri"/>
          <w:color w:val="23282D"/>
          <w:sz w:val="24"/>
          <w:szCs w:val="24"/>
        </w:rPr>
        <w:t>ce</w:t>
      </w:r>
      <w:r w:rsidRPr="007939A3">
        <w:rPr>
          <w:rFonts w:asciiTheme="minorHAnsi" w:hAnsiTheme="minorHAnsi"/>
          <w:color w:val="23282D"/>
          <w:spacing w:val="-16"/>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f</w:t>
      </w:r>
      <w:r w:rsidRPr="007939A3">
        <w:rPr>
          <w:rFonts w:asciiTheme="minorHAnsi" w:hAnsiTheme="minorHAnsi"/>
          <w:color w:val="23282D"/>
          <w:spacing w:val="-8"/>
          <w:sz w:val="24"/>
          <w:szCs w:val="24"/>
        </w:rPr>
        <w:t xml:space="preserve"> </w:t>
      </w:r>
      <w:r w:rsidRPr="007939A3">
        <w:rPr>
          <w:rFonts w:asciiTheme="minorHAnsi" w:eastAsia="Calibri" w:hAnsiTheme="minorHAnsi" w:cs="Calibri"/>
          <w:color w:val="23282D"/>
          <w:sz w:val="24"/>
          <w:szCs w:val="24"/>
        </w:rPr>
        <w:t>L</w:t>
      </w:r>
      <w:r w:rsidRPr="007939A3">
        <w:rPr>
          <w:rFonts w:asciiTheme="minorHAnsi" w:eastAsia="Calibri" w:hAnsiTheme="minorHAnsi" w:cs="Calibri"/>
          <w:color w:val="23282D"/>
          <w:spacing w:val="1"/>
          <w:sz w:val="24"/>
          <w:szCs w:val="24"/>
        </w:rPr>
        <w:t>D</w:t>
      </w:r>
      <w:r w:rsidRPr="007939A3">
        <w:rPr>
          <w:rFonts w:asciiTheme="minorHAnsi" w:eastAsia="Calibri" w:hAnsiTheme="minorHAnsi" w:cs="Calibri"/>
          <w:color w:val="23282D"/>
          <w:sz w:val="24"/>
          <w:szCs w:val="24"/>
        </w:rPr>
        <w:t>A</w:t>
      </w:r>
      <w:r w:rsidRPr="007939A3">
        <w:rPr>
          <w:rFonts w:asciiTheme="minorHAnsi" w:hAnsiTheme="minorHAnsi"/>
          <w:color w:val="23282D"/>
          <w:spacing w:val="-11"/>
          <w:sz w:val="24"/>
          <w:szCs w:val="24"/>
        </w:rPr>
        <w:t xml:space="preserve"> </w:t>
      </w:r>
      <w:r w:rsidRPr="007939A3">
        <w:rPr>
          <w:rFonts w:asciiTheme="minorHAnsi" w:eastAsia="Calibri" w:hAnsiTheme="minorHAnsi" w:cs="Calibri"/>
          <w:color w:val="23282D"/>
          <w:spacing w:val="1"/>
          <w:sz w:val="24"/>
          <w:szCs w:val="24"/>
        </w:rPr>
        <w:t>m</w:t>
      </w:r>
      <w:r w:rsidRPr="007939A3">
        <w:rPr>
          <w:rFonts w:asciiTheme="minorHAnsi" w:eastAsia="Calibri" w:hAnsiTheme="minorHAnsi" w:cs="Calibri"/>
          <w:color w:val="23282D"/>
          <w:sz w:val="24"/>
          <w:szCs w:val="24"/>
        </w:rPr>
        <w:t>all</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t</w:t>
      </w:r>
      <w:r w:rsidRPr="007939A3">
        <w:rPr>
          <w:rFonts w:asciiTheme="minorHAnsi" w:hAnsiTheme="minorHAnsi"/>
          <w:color w:val="23282D"/>
          <w:spacing w:val="-10"/>
          <w:sz w:val="24"/>
          <w:szCs w:val="24"/>
        </w:rPr>
        <w:t xml:space="preserve"> </w:t>
      </w:r>
      <w:r w:rsidRPr="007939A3">
        <w:rPr>
          <w:rFonts w:asciiTheme="minorHAnsi" w:eastAsia="Calibri" w:hAnsiTheme="minorHAnsi" w:cs="Calibri"/>
          <w:color w:val="23282D"/>
          <w:spacing w:val="1"/>
          <w:sz w:val="24"/>
          <w:szCs w:val="24"/>
        </w:rPr>
        <w:t>o</w:t>
      </w:r>
      <w:r w:rsidRPr="007939A3">
        <w:rPr>
          <w:rFonts w:asciiTheme="minorHAnsi" w:eastAsia="Calibri" w:hAnsiTheme="minorHAnsi" w:cs="Calibri"/>
          <w:color w:val="23282D"/>
          <w:sz w:val="24"/>
          <w:szCs w:val="24"/>
        </w:rPr>
        <w:t>v</w:t>
      </w:r>
      <w:r w:rsidRPr="007939A3">
        <w:rPr>
          <w:rFonts w:asciiTheme="minorHAnsi" w:eastAsia="Calibri" w:hAnsiTheme="minorHAnsi" w:cs="Calibri"/>
          <w:color w:val="23282D"/>
          <w:spacing w:val="1"/>
          <w:sz w:val="24"/>
          <w:szCs w:val="24"/>
        </w:rPr>
        <w:t>e</w:t>
      </w:r>
      <w:r w:rsidRPr="007939A3">
        <w:rPr>
          <w:rFonts w:asciiTheme="minorHAnsi" w:eastAsia="Calibri" w:hAnsiTheme="minorHAnsi" w:cs="Calibri"/>
          <w:color w:val="23282D"/>
          <w:sz w:val="24"/>
          <w:szCs w:val="24"/>
        </w:rPr>
        <w:t>r</w:t>
      </w:r>
      <w:r w:rsidRPr="007939A3">
        <w:rPr>
          <w:rFonts w:asciiTheme="minorHAnsi" w:hAnsiTheme="minorHAnsi"/>
          <w:color w:val="23282D"/>
          <w:sz w:val="24"/>
          <w:szCs w:val="24"/>
        </w:rPr>
        <w:t xml:space="preserve"> </w:t>
      </w:r>
      <w:r w:rsidRPr="007939A3">
        <w:rPr>
          <w:rFonts w:asciiTheme="minorHAnsi" w:eastAsia="Calibri" w:hAnsiTheme="minorHAnsi" w:cs="Calibri"/>
          <w:color w:val="23282D"/>
          <w:spacing w:val="1"/>
          <w:sz w:val="24"/>
          <w:szCs w:val="24"/>
        </w:rPr>
        <w:t>mu</w:t>
      </w:r>
      <w:r w:rsidRPr="007939A3">
        <w:rPr>
          <w:rFonts w:asciiTheme="minorHAnsi" w:eastAsia="Calibri" w:hAnsiTheme="minorHAnsi" w:cs="Calibri"/>
          <w:color w:val="23282D"/>
          <w:sz w:val="24"/>
          <w:szCs w:val="24"/>
        </w:rPr>
        <w:t>l</w:t>
      </w:r>
      <w:r w:rsidRPr="007939A3">
        <w:rPr>
          <w:rFonts w:asciiTheme="minorHAnsi" w:eastAsia="Calibri" w:hAnsiTheme="minorHAnsi" w:cs="Calibri"/>
          <w:color w:val="23282D"/>
          <w:spacing w:val="1"/>
          <w:sz w:val="24"/>
          <w:szCs w:val="24"/>
        </w:rPr>
        <w:t>t</w:t>
      </w:r>
      <w:r w:rsidRPr="007939A3">
        <w:rPr>
          <w:rFonts w:asciiTheme="minorHAnsi" w:eastAsia="Calibri" w:hAnsiTheme="minorHAnsi" w:cs="Calibri"/>
          <w:color w:val="23282D"/>
          <w:spacing w:val="-2"/>
          <w:sz w:val="24"/>
          <w:szCs w:val="24"/>
        </w:rPr>
        <w:t>i</w:t>
      </w:r>
      <w:r w:rsidRPr="007939A3">
        <w:rPr>
          <w:rFonts w:asciiTheme="minorHAnsi" w:eastAsia="Calibri" w:hAnsiTheme="minorHAnsi" w:cs="Calibri"/>
          <w:color w:val="23282D"/>
          <w:spacing w:val="1"/>
          <w:sz w:val="24"/>
          <w:szCs w:val="24"/>
        </w:rPr>
        <w:t>p</w:t>
      </w:r>
      <w:r w:rsidRPr="007939A3">
        <w:rPr>
          <w:rFonts w:asciiTheme="minorHAnsi" w:eastAsia="Calibri" w:hAnsiTheme="minorHAnsi" w:cs="Calibri"/>
          <w:color w:val="23282D"/>
          <w:sz w:val="24"/>
          <w:szCs w:val="24"/>
        </w:rPr>
        <w:t>le</w:t>
      </w:r>
      <w:r w:rsidRPr="007939A3">
        <w:rPr>
          <w:rFonts w:asciiTheme="minorHAnsi" w:hAnsiTheme="minorHAnsi"/>
          <w:color w:val="23282D"/>
          <w:spacing w:val="-12"/>
          <w:sz w:val="24"/>
          <w:szCs w:val="24"/>
        </w:rPr>
        <w:t xml:space="preserve"> </w:t>
      </w:r>
      <w:r w:rsidRPr="007939A3">
        <w:rPr>
          <w:rFonts w:asciiTheme="minorHAnsi" w:eastAsia="Calibri" w:hAnsiTheme="minorHAnsi" w:cs="Calibri"/>
          <w:color w:val="23282D"/>
          <w:spacing w:val="1"/>
          <w:sz w:val="24"/>
          <w:szCs w:val="24"/>
        </w:rPr>
        <w:t>Top</w:t>
      </w:r>
      <w:r w:rsidRPr="007939A3">
        <w:rPr>
          <w:rFonts w:asciiTheme="minorHAnsi" w:eastAsia="Calibri" w:hAnsiTheme="minorHAnsi" w:cs="Calibri"/>
          <w:color w:val="23282D"/>
          <w:sz w:val="24"/>
          <w:szCs w:val="24"/>
        </w:rPr>
        <w:t>ics.</w:t>
      </w:r>
    </w:p>
    <w:p w14:paraId="28D4FBCE" w14:textId="77777777" w:rsidR="007E58E9" w:rsidRDefault="009E6230" w:rsidP="00F05438">
      <w:pPr>
        <w:tabs>
          <w:tab w:val="left" w:pos="820"/>
        </w:tabs>
        <w:spacing w:before="11"/>
        <w:ind w:right="73"/>
        <w:rPr>
          <w:rFonts w:asciiTheme="minorHAnsi" w:eastAsia="Calibri" w:hAnsiTheme="minorHAnsi" w:cs="Calibri"/>
          <w:color w:val="23282D"/>
          <w:sz w:val="24"/>
          <w:szCs w:val="24"/>
        </w:rPr>
      </w:pPr>
      <w:r>
        <w:rPr>
          <w:rFonts w:asciiTheme="minorHAnsi" w:eastAsia="Calibri" w:hAnsiTheme="minorHAnsi" w:cs="Calibri"/>
          <w:color w:val="23282D"/>
          <w:sz w:val="24"/>
          <w:szCs w:val="24"/>
        </w:rPr>
        <w:t xml:space="preserve">                              </w:t>
      </w:r>
    </w:p>
    <w:p w14:paraId="04C778BA" w14:textId="77777777" w:rsidR="007E58E9" w:rsidRDefault="007E58E9" w:rsidP="00F05438">
      <w:pPr>
        <w:tabs>
          <w:tab w:val="left" w:pos="820"/>
        </w:tabs>
        <w:spacing w:before="11"/>
        <w:ind w:right="73"/>
        <w:rPr>
          <w:rFonts w:asciiTheme="minorHAnsi" w:eastAsia="Calibri" w:hAnsiTheme="minorHAnsi" w:cs="Calibri"/>
          <w:color w:val="23282D"/>
          <w:sz w:val="24"/>
          <w:szCs w:val="24"/>
        </w:rPr>
      </w:pPr>
    </w:p>
    <w:p w14:paraId="4057A80C" w14:textId="0DCCCC54" w:rsidR="009E6230" w:rsidRDefault="009E6230" w:rsidP="00F05438">
      <w:pPr>
        <w:tabs>
          <w:tab w:val="left" w:pos="820"/>
        </w:tabs>
        <w:spacing w:before="11"/>
        <w:ind w:right="73"/>
        <w:rPr>
          <w:rFonts w:asciiTheme="minorHAnsi" w:eastAsia="Calibri" w:hAnsiTheme="minorHAnsi" w:cs="Calibri"/>
          <w:color w:val="23282D"/>
          <w:sz w:val="24"/>
          <w:szCs w:val="24"/>
        </w:rPr>
      </w:pPr>
      <w:r>
        <w:rPr>
          <w:rFonts w:asciiTheme="minorHAnsi" w:eastAsia="Calibri" w:hAnsiTheme="minorHAnsi" w:cs="Calibri"/>
          <w:color w:val="23282D"/>
          <w:sz w:val="24"/>
          <w:szCs w:val="24"/>
        </w:rPr>
        <w:t>As we can see that the peak performance is obtained when the Number of Topics is 2</w:t>
      </w:r>
      <w:r w:rsidR="00B50099">
        <w:rPr>
          <w:rFonts w:asciiTheme="minorHAnsi" w:eastAsia="Calibri" w:hAnsiTheme="minorHAnsi" w:cs="Calibri"/>
          <w:color w:val="23282D"/>
          <w:sz w:val="24"/>
          <w:szCs w:val="24"/>
        </w:rPr>
        <w:t>6</w:t>
      </w:r>
      <w:r>
        <w:rPr>
          <w:rFonts w:asciiTheme="minorHAnsi" w:eastAsia="Calibri" w:hAnsiTheme="minorHAnsi" w:cs="Calibri"/>
          <w:color w:val="23282D"/>
          <w:sz w:val="24"/>
          <w:szCs w:val="24"/>
        </w:rPr>
        <w:t xml:space="preserve"> with coherence score of 0.</w:t>
      </w:r>
      <w:r w:rsidR="004D10D2">
        <w:rPr>
          <w:rFonts w:asciiTheme="minorHAnsi" w:eastAsia="Calibri" w:hAnsiTheme="minorHAnsi" w:cs="Calibri"/>
          <w:color w:val="23282D"/>
          <w:sz w:val="24"/>
          <w:szCs w:val="24"/>
        </w:rPr>
        <w:t>5</w:t>
      </w:r>
      <w:r w:rsidR="00B50099">
        <w:rPr>
          <w:rFonts w:asciiTheme="minorHAnsi" w:eastAsia="Calibri" w:hAnsiTheme="minorHAnsi" w:cs="Calibri"/>
          <w:color w:val="23282D"/>
          <w:sz w:val="24"/>
          <w:szCs w:val="24"/>
        </w:rPr>
        <w:t>81</w:t>
      </w:r>
      <w:r w:rsidR="004D10D2">
        <w:rPr>
          <w:rFonts w:asciiTheme="minorHAnsi" w:eastAsia="Calibri" w:hAnsiTheme="minorHAnsi" w:cs="Calibri"/>
          <w:color w:val="23282D"/>
          <w:sz w:val="24"/>
          <w:szCs w:val="24"/>
        </w:rPr>
        <w:t xml:space="preserve"> which is relatively high compare to other models so far</w:t>
      </w:r>
      <w:r w:rsidR="000A701A">
        <w:rPr>
          <w:rFonts w:asciiTheme="minorHAnsi" w:eastAsia="Calibri" w:hAnsiTheme="minorHAnsi" w:cs="Calibri"/>
          <w:color w:val="23282D"/>
          <w:sz w:val="24"/>
          <w:szCs w:val="24"/>
        </w:rPr>
        <w:t>.</w:t>
      </w:r>
    </w:p>
    <w:p w14:paraId="500E5687" w14:textId="511A6457" w:rsidR="00F05438" w:rsidRDefault="00F05438" w:rsidP="00F05438">
      <w:pPr>
        <w:tabs>
          <w:tab w:val="left" w:pos="820"/>
        </w:tabs>
        <w:spacing w:before="11"/>
        <w:ind w:right="73"/>
        <w:rPr>
          <w:rFonts w:asciiTheme="minorHAnsi" w:eastAsia="Calibri" w:hAnsiTheme="minorHAnsi" w:cs="Calibri"/>
          <w:sz w:val="24"/>
          <w:szCs w:val="24"/>
        </w:rPr>
      </w:pPr>
    </w:p>
    <w:p w14:paraId="40D46137" w14:textId="77777777" w:rsidR="00F05438" w:rsidRPr="007939A3" w:rsidRDefault="00F05438" w:rsidP="00F05438">
      <w:pPr>
        <w:tabs>
          <w:tab w:val="left" w:pos="820"/>
        </w:tabs>
        <w:spacing w:before="11"/>
        <w:ind w:right="73"/>
        <w:rPr>
          <w:rFonts w:asciiTheme="minorHAnsi" w:eastAsia="Calibri" w:hAnsiTheme="minorHAnsi" w:cs="Calibri"/>
          <w:sz w:val="24"/>
          <w:szCs w:val="24"/>
        </w:rPr>
      </w:pPr>
    </w:p>
    <w:p w14:paraId="5A727C03" w14:textId="77777777" w:rsidR="00BC4550" w:rsidRPr="007939A3" w:rsidRDefault="00BC4550">
      <w:pPr>
        <w:spacing w:before="10" w:line="220" w:lineRule="exact"/>
        <w:rPr>
          <w:rFonts w:asciiTheme="minorHAnsi" w:hAnsiTheme="minorHAnsi"/>
          <w:sz w:val="22"/>
          <w:szCs w:val="22"/>
        </w:rPr>
      </w:pPr>
    </w:p>
    <w:tbl>
      <w:tblPr>
        <w:tblW w:w="0" w:type="auto"/>
        <w:tblInd w:w="830" w:type="dxa"/>
        <w:tblLayout w:type="fixed"/>
        <w:tblCellMar>
          <w:left w:w="0" w:type="dxa"/>
          <w:right w:w="0" w:type="dxa"/>
        </w:tblCellMar>
        <w:tblLook w:val="01E0" w:firstRow="1" w:lastRow="1" w:firstColumn="1" w:lastColumn="1" w:noHBand="0" w:noVBand="0"/>
      </w:tblPr>
      <w:tblGrid>
        <w:gridCol w:w="1740"/>
        <w:gridCol w:w="2201"/>
        <w:gridCol w:w="2198"/>
        <w:gridCol w:w="1961"/>
      </w:tblGrid>
      <w:tr w:rsidR="00BC4550" w:rsidRPr="007939A3" w14:paraId="6A7776A2" w14:textId="77777777">
        <w:trPr>
          <w:trHeight w:hRule="exact" w:val="319"/>
        </w:trPr>
        <w:tc>
          <w:tcPr>
            <w:tcW w:w="1740" w:type="dxa"/>
            <w:tcBorders>
              <w:top w:val="single" w:sz="8" w:space="0" w:color="000000"/>
              <w:left w:val="single" w:sz="8" w:space="0" w:color="000000"/>
              <w:bottom w:val="single" w:sz="8" w:space="0" w:color="000000"/>
              <w:right w:val="single" w:sz="8" w:space="0" w:color="000000"/>
            </w:tcBorders>
          </w:tcPr>
          <w:p w14:paraId="750C55DB" w14:textId="77777777" w:rsidR="00BC4550" w:rsidRPr="007939A3" w:rsidRDefault="00F05438">
            <w:pPr>
              <w:spacing w:before="29"/>
              <w:ind w:left="569"/>
              <w:rPr>
                <w:rFonts w:asciiTheme="minorHAnsi" w:eastAsia="Calibri" w:hAnsiTheme="minorHAnsi" w:cs="Calibri"/>
                <w:sz w:val="22"/>
                <w:szCs w:val="22"/>
              </w:rPr>
            </w:pPr>
            <w:r w:rsidRPr="007939A3">
              <w:rPr>
                <w:rFonts w:asciiTheme="minorHAnsi" w:eastAsia="Calibri" w:hAnsiTheme="minorHAnsi" w:cs="Calibri"/>
                <w:spacing w:val="1"/>
                <w:sz w:val="22"/>
                <w:szCs w:val="22"/>
              </w:rPr>
              <w:t>Mo</w:t>
            </w:r>
            <w:r w:rsidRPr="007939A3">
              <w:rPr>
                <w:rFonts w:asciiTheme="minorHAnsi" w:eastAsia="Calibri" w:hAnsiTheme="minorHAnsi" w:cs="Calibri"/>
                <w:spacing w:val="-1"/>
                <w:sz w:val="22"/>
                <w:szCs w:val="22"/>
              </w:rPr>
              <w:t>d</w:t>
            </w:r>
            <w:r w:rsidRPr="007939A3">
              <w:rPr>
                <w:rFonts w:asciiTheme="minorHAnsi" w:eastAsia="Calibri" w:hAnsiTheme="minorHAnsi" w:cs="Calibri"/>
                <w:spacing w:val="1"/>
                <w:sz w:val="22"/>
                <w:szCs w:val="22"/>
              </w:rPr>
              <w:t>e</w:t>
            </w:r>
            <w:r w:rsidRPr="007939A3">
              <w:rPr>
                <w:rFonts w:asciiTheme="minorHAnsi" w:eastAsia="Calibri" w:hAnsiTheme="minorHAnsi" w:cs="Calibri"/>
                <w:sz w:val="22"/>
                <w:szCs w:val="22"/>
              </w:rPr>
              <w:t>l</w:t>
            </w:r>
          </w:p>
        </w:tc>
        <w:tc>
          <w:tcPr>
            <w:tcW w:w="2201" w:type="dxa"/>
            <w:tcBorders>
              <w:top w:val="single" w:sz="8" w:space="0" w:color="000000"/>
              <w:left w:val="single" w:sz="8" w:space="0" w:color="000000"/>
              <w:bottom w:val="single" w:sz="8" w:space="0" w:color="000000"/>
              <w:right w:val="single" w:sz="8" w:space="0" w:color="000000"/>
            </w:tcBorders>
          </w:tcPr>
          <w:p w14:paraId="7546996F" w14:textId="77777777" w:rsidR="00BC4550" w:rsidRPr="007939A3" w:rsidRDefault="00F05438">
            <w:pPr>
              <w:spacing w:before="29"/>
              <w:ind w:left="298"/>
              <w:rPr>
                <w:rFonts w:asciiTheme="minorHAnsi" w:eastAsia="Calibri" w:hAnsiTheme="minorHAnsi" w:cs="Calibri"/>
                <w:sz w:val="22"/>
                <w:szCs w:val="22"/>
              </w:rPr>
            </w:pPr>
            <w:r w:rsidRPr="007939A3">
              <w:rPr>
                <w:rFonts w:asciiTheme="minorHAnsi" w:eastAsia="Calibri" w:hAnsiTheme="minorHAnsi" w:cs="Calibri"/>
                <w:spacing w:val="-1"/>
                <w:sz w:val="22"/>
                <w:szCs w:val="22"/>
              </w:rPr>
              <w:t>Nu</w:t>
            </w:r>
            <w:r w:rsidRPr="007939A3">
              <w:rPr>
                <w:rFonts w:asciiTheme="minorHAnsi" w:eastAsia="Calibri" w:hAnsiTheme="minorHAnsi" w:cs="Calibri"/>
                <w:spacing w:val="2"/>
                <w:sz w:val="22"/>
                <w:szCs w:val="22"/>
              </w:rPr>
              <w:t>m</w:t>
            </w:r>
            <w:r w:rsidRPr="007939A3">
              <w:rPr>
                <w:rFonts w:asciiTheme="minorHAnsi" w:eastAsia="Calibri" w:hAnsiTheme="minorHAnsi" w:cs="Calibri"/>
                <w:spacing w:val="-1"/>
                <w:sz w:val="22"/>
                <w:szCs w:val="22"/>
              </w:rPr>
              <w:t>b</w:t>
            </w:r>
            <w:r w:rsidRPr="007939A3">
              <w:rPr>
                <w:rFonts w:asciiTheme="minorHAnsi" w:eastAsia="Calibri" w:hAnsiTheme="minorHAnsi" w:cs="Calibri"/>
                <w:spacing w:val="1"/>
                <w:sz w:val="22"/>
                <w:szCs w:val="22"/>
              </w:rPr>
              <w:t>e</w:t>
            </w:r>
            <w:r w:rsidRPr="007939A3">
              <w:rPr>
                <w:rFonts w:asciiTheme="minorHAnsi" w:eastAsia="Calibri" w:hAnsiTheme="minorHAnsi" w:cs="Calibri"/>
                <w:sz w:val="22"/>
                <w:szCs w:val="22"/>
              </w:rPr>
              <w:t>r</w:t>
            </w:r>
            <w:r w:rsidRPr="007939A3">
              <w:rPr>
                <w:rFonts w:asciiTheme="minorHAnsi" w:hAnsiTheme="minorHAnsi"/>
                <w:spacing w:val="-7"/>
                <w:sz w:val="22"/>
                <w:szCs w:val="22"/>
              </w:rPr>
              <w:t xml:space="preserve"> </w:t>
            </w:r>
            <w:r w:rsidRPr="007939A3">
              <w:rPr>
                <w:rFonts w:asciiTheme="minorHAnsi" w:eastAsia="Calibri" w:hAnsiTheme="minorHAnsi" w:cs="Calibri"/>
                <w:spacing w:val="1"/>
                <w:sz w:val="22"/>
                <w:szCs w:val="22"/>
              </w:rPr>
              <w:t>o</w:t>
            </w:r>
            <w:r w:rsidRPr="007939A3">
              <w:rPr>
                <w:rFonts w:asciiTheme="minorHAnsi" w:eastAsia="Calibri" w:hAnsiTheme="minorHAnsi" w:cs="Calibri"/>
                <w:sz w:val="22"/>
                <w:szCs w:val="22"/>
              </w:rPr>
              <w:t>f</w:t>
            </w:r>
            <w:r w:rsidRPr="007939A3">
              <w:rPr>
                <w:rFonts w:asciiTheme="minorHAnsi" w:hAnsiTheme="minorHAnsi"/>
                <w:spacing w:val="-5"/>
                <w:sz w:val="22"/>
                <w:szCs w:val="22"/>
              </w:rPr>
              <w:t xml:space="preserve"> </w:t>
            </w:r>
            <w:r w:rsidRPr="007939A3">
              <w:rPr>
                <w:rFonts w:asciiTheme="minorHAnsi" w:eastAsia="Calibri" w:hAnsiTheme="minorHAnsi" w:cs="Calibri"/>
                <w:spacing w:val="-2"/>
                <w:sz w:val="22"/>
                <w:szCs w:val="22"/>
              </w:rPr>
              <w:t>T</w:t>
            </w:r>
            <w:r w:rsidRPr="007939A3">
              <w:rPr>
                <w:rFonts w:asciiTheme="minorHAnsi" w:eastAsia="Calibri" w:hAnsiTheme="minorHAnsi" w:cs="Calibri"/>
                <w:spacing w:val="1"/>
                <w:sz w:val="22"/>
                <w:szCs w:val="22"/>
              </w:rPr>
              <w:t>o</w:t>
            </w:r>
            <w:r w:rsidRPr="007939A3">
              <w:rPr>
                <w:rFonts w:asciiTheme="minorHAnsi" w:eastAsia="Calibri" w:hAnsiTheme="minorHAnsi" w:cs="Calibri"/>
                <w:spacing w:val="-1"/>
                <w:sz w:val="22"/>
                <w:szCs w:val="22"/>
              </w:rPr>
              <w:t>p</w:t>
            </w:r>
            <w:r w:rsidRPr="007939A3">
              <w:rPr>
                <w:rFonts w:asciiTheme="minorHAnsi" w:eastAsia="Calibri" w:hAnsiTheme="minorHAnsi" w:cs="Calibri"/>
                <w:sz w:val="22"/>
                <w:szCs w:val="22"/>
              </w:rPr>
              <w:t>ics</w:t>
            </w:r>
          </w:p>
        </w:tc>
        <w:tc>
          <w:tcPr>
            <w:tcW w:w="2198" w:type="dxa"/>
            <w:tcBorders>
              <w:top w:val="single" w:sz="8" w:space="0" w:color="000000"/>
              <w:left w:val="single" w:sz="8" w:space="0" w:color="000000"/>
              <w:bottom w:val="single" w:sz="8" w:space="0" w:color="000000"/>
              <w:right w:val="single" w:sz="8" w:space="0" w:color="000000"/>
            </w:tcBorders>
          </w:tcPr>
          <w:p w14:paraId="3079204D" w14:textId="77777777" w:rsidR="00BC4550" w:rsidRPr="007939A3" w:rsidRDefault="00F05438">
            <w:pPr>
              <w:spacing w:before="29"/>
              <w:ind w:left="660"/>
              <w:rPr>
                <w:rFonts w:asciiTheme="minorHAnsi" w:eastAsia="Calibri" w:hAnsiTheme="minorHAnsi" w:cs="Calibri"/>
                <w:sz w:val="22"/>
                <w:szCs w:val="22"/>
              </w:rPr>
            </w:pPr>
            <w:r w:rsidRPr="007939A3">
              <w:rPr>
                <w:rFonts w:asciiTheme="minorHAnsi" w:eastAsia="Calibri" w:hAnsiTheme="minorHAnsi" w:cs="Calibri"/>
                <w:sz w:val="22"/>
                <w:szCs w:val="22"/>
              </w:rPr>
              <w:t>I</w:t>
            </w:r>
            <w:r w:rsidRPr="007939A3">
              <w:rPr>
                <w:rFonts w:asciiTheme="minorHAnsi" w:eastAsia="Calibri" w:hAnsiTheme="minorHAnsi" w:cs="Calibri"/>
                <w:spacing w:val="1"/>
                <w:sz w:val="22"/>
                <w:szCs w:val="22"/>
              </w:rPr>
              <w:t>te</w:t>
            </w:r>
            <w:r w:rsidRPr="007939A3">
              <w:rPr>
                <w:rFonts w:asciiTheme="minorHAnsi" w:eastAsia="Calibri" w:hAnsiTheme="minorHAnsi" w:cs="Calibri"/>
                <w:sz w:val="22"/>
                <w:szCs w:val="22"/>
              </w:rPr>
              <w:t>ra</w:t>
            </w:r>
            <w:r w:rsidRPr="007939A3">
              <w:rPr>
                <w:rFonts w:asciiTheme="minorHAnsi" w:eastAsia="Calibri" w:hAnsiTheme="minorHAnsi" w:cs="Calibri"/>
                <w:spacing w:val="1"/>
                <w:sz w:val="22"/>
                <w:szCs w:val="22"/>
              </w:rPr>
              <w:t>t</w:t>
            </w:r>
            <w:r w:rsidRPr="007939A3">
              <w:rPr>
                <w:rFonts w:asciiTheme="minorHAnsi" w:eastAsia="Calibri" w:hAnsiTheme="minorHAnsi" w:cs="Calibri"/>
                <w:spacing w:val="-3"/>
                <w:sz w:val="22"/>
                <w:szCs w:val="22"/>
              </w:rPr>
              <w:t>i</w:t>
            </w:r>
            <w:r w:rsidRPr="007939A3">
              <w:rPr>
                <w:rFonts w:asciiTheme="minorHAnsi" w:eastAsia="Calibri" w:hAnsiTheme="minorHAnsi" w:cs="Calibri"/>
                <w:spacing w:val="1"/>
                <w:sz w:val="22"/>
                <w:szCs w:val="22"/>
              </w:rPr>
              <w:t>o</w:t>
            </w:r>
            <w:r w:rsidRPr="007939A3">
              <w:rPr>
                <w:rFonts w:asciiTheme="minorHAnsi" w:eastAsia="Calibri" w:hAnsiTheme="minorHAnsi" w:cs="Calibri"/>
                <w:spacing w:val="-1"/>
                <w:sz w:val="22"/>
                <w:szCs w:val="22"/>
              </w:rPr>
              <w:t>n</w:t>
            </w:r>
            <w:r w:rsidRPr="007939A3">
              <w:rPr>
                <w:rFonts w:asciiTheme="minorHAnsi" w:eastAsia="Calibri" w:hAnsiTheme="minorHAnsi" w:cs="Calibri"/>
                <w:sz w:val="22"/>
                <w:szCs w:val="22"/>
              </w:rPr>
              <w:t>s</w:t>
            </w:r>
          </w:p>
        </w:tc>
        <w:tc>
          <w:tcPr>
            <w:tcW w:w="1961" w:type="dxa"/>
            <w:tcBorders>
              <w:top w:val="single" w:sz="8" w:space="0" w:color="000000"/>
              <w:left w:val="single" w:sz="8" w:space="0" w:color="000000"/>
              <w:bottom w:val="single" w:sz="8" w:space="0" w:color="000000"/>
              <w:right w:val="single" w:sz="8" w:space="0" w:color="000000"/>
            </w:tcBorders>
          </w:tcPr>
          <w:p w14:paraId="31D8EFE2" w14:textId="760DF7A4" w:rsidR="00BC4550" w:rsidRPr="007939A3" w:rsidRDefault="00F05438">
            <w:pPr>
              <w:spacing w:before="29"/>
              <w:ind w:left="216"/>
              <w:rPr>
                <w:rFonts w:asciiTheme="minorHAnsi" w:eastAsia="Calibri" w:hAnsiTheme="minorHAnsi" w:cs="Calibri"/>
                <w:sz w:val="22"/>
                <w:szCs w:val="22"/>
              </w:rPr>
            </w:pPr>
            <w:r w:rsidRPr="007939A3">
              <w:rPr>
                <w:rFonts w:asciiTheme="minorHAnsi" w:eastAsia="Calibri" w:hAnsiTheme="minorHAnsi" w:cs="Calibri"/>
                <w:sz w:val="22"/>
                <w:szCs w:val="22"/>
              </w:rPr>
              <w:t>C</w:t>
            </w:r>
            <w:r w:rsidRPr="007939A3">
              <w:rPr>
                <w:rFonts w:asciiTheme="minorHAnsi" w:eastAsia="Calibri" w:hAnsiTheme="minorHAnsi" w:cs="Calibri"/>
                <w:spacing w:val="1"/>
                <w:sz w:val="22"/>
                <w:szCs w:val="22"/>
              </w:rPr>
              <w:t>o</w:t>
            </w:r>
            <w:r w:rsidRPr="007939A3">
              <w:rPr>
                <w:rFonts w:asciiTheme="minorHAnsi" w:eastAsia="Calibri" w:hAnsiTheme="minorHAnsi" w:cs="Calibri"/>
                <w:spacing w:val="-1"/>
                <w:sz w:val="22"/>
                <w:szCs w:val="22"/>
              </w:rPr>
              <w:t>h</w:t>
            </w:r>
            <w:r w:rsidRPr="007939A3">
              <w:rPr>
                <w:rFonts w:asciiTheme="minorHAnsi" w:eastAsia="Calibri" w:hAnsiTheme="minorHAnsi" w:cs="Calibri"/>
                <w:spacing w:val="1"/>
                <w:sz w:val="22"/>
                <w:szCs w:val="22"/>
              </w:rPr>
              <w:t>e</w:t>
            </w:r>
            <w:r w:rsidRPr="007939A3">
              <w:rPr>
                <w:rFonts w:asciiTheme="minorHAnsi" w:eastAsia="Calibri" w:hAnsiTheme="minorHAnsi" w:cs="Calibri"/>
                <w:sz w:val="22"/>
                <w:szCs w:val="22"/>
              </w:rPr>
              <w:t>r</w:t>
            </w:r>
            <w:r w:rsidRPr="007939A3">
              <w:rPr>
                <w:rFonts w:asciiTheme="minorHAnsi" w:eastAsia="Calibri" w:hAnsiTheme="minorHAnsi" w:cs="Calibri"/>
                <w:spacing w:val="1"/>
                <w:sz w:val="22"/>
                <w:szCs w:val="22"/>
              </w:rPr>
              <w:t>e</w:t>
            </w:r>
            <w:r w:rsidRPr="007939A3">
              <w:rPr>
                <w:rFonts w:asciiTheme="minorHAnsi" w:eastAsia="Calibri" w:hAnsiTheme="minorHAnsi" w:cs="Calibri"/>
                <w:spacing w:val="-1"/>
                <w:sz w:val="22"/>
                <w:szCs w:val="22"/>
              </w:rPr>
              <w:t>n</w:t>
            </w:r>
            <w:r w:rsidRPr="007939A3">
              <w:rPr>
                <w:rFonts w:asciiTheme="minorHAnsi" w:eastAsia="Calibri" w:hAnsiTheme="minorHAnsi" w:cs="Calibri"/>
                <w:spacing w:val="-2"/>
                <w:sz w:val="22"/>
                <w:szCs w:val="22"/>
              </w:rPr>
              <w:t>c</w:t>
            </w:r>
            <w:r w:rsidRPr="007939A3">
              <w:rPr>
                <w:rFonts w:asciiTheme="minorHAnsi" w:eastAsia="Calibri" w:hAnsiTheme="minorHAnsi" w:cs="Calibri"/>
                <w:sz w:val="22"/>
                <w:szCs w:val="22"/>
              </w:rPr>
              <w:t>e</w:t>
            </w:r>
            <w:r w:rsidRPr="007939A3">
              <w:rPr>
                <w:rFonts w:asciiTheme="minorHAnsi" w:hAnsiTheme="minorHAnsi"/>
                <w:spacing w:val="-4"/>
                <w:sz w:val="22"/>
                <w:szCs w:val="22"/>
              </w:rPr>
              <w:t xml:space="preserve"> </w:t>
            </w:r>
            <w:proofErr w:type="spellStart"/>
            <w:proofErr w:type="gramStart"/>
            <w:r>
              <w:rPr>
                <w:rFonts w:asciiTheme="minorHAnsi" w:hAnsiTheme="minorHAnsi"/>
                <w:spacing w:val="-4"/>
                <w:sz w:val="22"/>
                <w:szCs w:val="22"/>
              </w:rPr>
              <w:t>csds</w:t>
            </w:r>
            <w:proofErr w:type="spellEnd"/>
            <w:r>
              <w:rPr>
                <w:rFonts w:asciiTheme="minorHAnsi" w:hAnsiTheme="minorHAnsi"/>
                <w:spacing w:val="-4"/>
                <w:sz w:val="22"/>
                <w:szCs w:val="22"/>
              </w:rPr>
              <w:t>(</w:t>
            </w:r>
            <w:proofErr w:type="gramEnd"/>
            <w:r w:rsidRPr="007939A3">
              <w:rPr>
                <w:rFonts w:asciiTheme="minorHAnsi" w:eastAsia="Calibri" w:hAnsiTheme="minorHAnsi" w:cs="Calibri"/>
                <w:sz w:val="22"/>
                <w:szCs w:val="22"/>
              </w:rPr>
              <w:t>S</w:t>
            </w:r>
            <w:r w:rsidRPr="007939A3">
              <w:rPr>
                <w:rFonts w:asciiTheme="minorHAnsi" w:eastAsia="Calibri" w:hAnsiTheme="minorHAnsi" w:cs="Calibri"/>
                <w:spacing w:val="-2"/>
                <w:sz w:val="22"/>
                <w:szCs w:val="22"/>
              </w:rPr>
              <w:t>c</w:t>
            </w:r>
            <w:r w:rsidRPr="007939A3">
              <w:rPr>
                <w:rFonts w:asciiTheme="minorHAnsi" w:eastAsia="Calibri" w:hAnsiTheme="minorHAnsi" w:cs="Calibri"/>
                <w:spacing w:val="1"/>
                <w:sz w:val="22"/>
                <w:szCs w:val="22"/>
              </w:rPr>
              <w:t>o</w:t>
            </w:r>
            <w:r w:rsidRPr="007939A3">
              <w:rPr>
                <w:rFonts w:asciiTheme="minorHAnsi" w:eastAsia="Calibri" w:hAnsiTheme="minorHAnsi" w:cs="Calibri"/>
                <w:sz w:val="22"/>
                <w:szCs w:val="22"/>
              </w:rPr>
              <w:t>re</w:t>
            </w:r>
            <w:r>
              <w:rPr>
                <w:rFonts w:asciiTheme="minorHAnsi" w:eastAsia="Calibri" w:hAnsiTheme="minorHAnsi" w:cs="Calibri"/>
                <w:sz w:val="22"/>
                <w:szCs w:val="22"/>
              </w:rPr>
              <w:t>(</w:t>
            </w:r>
            <w:proofErr w:type="spellStart"/>
            <w:r>
              <w:rPr>
                <w:rFonts w:asciiTheme="minorHAnsi" w:eastAsia="Calibri" w:hAnsiTheme="minorHAnsi" w:cs="Calibri"/>
                <w:sz w:val="22"/>
                <w:szCs w:val="22"/>
              </w:rPr>
              <w:t>c_v</w:t>
            </w:r>
            <w:proofErr w:type="spellEnd"/>
          </w:p>
        </w:tc>
      </w:tr>
      <w:tr w:rsidR="00BC4550" w:rsidRPr="007939A3" w14:paraId="349DBE79" w14:textId="77777777">
        <w:trPr>
          <w:trHeight w:hRule="exact" w:val="305"/>
        </w:trPr>
        <w:tc>
          <w:tcPr>
            <w:tcW w:w="1740" w:type="dxa"/>
            <w:tcBorders>
              <w:top w:val="single" w:sz="8" w:space="0" w:color="000000"/>
              <w:left w:val="single" w:sz="8" w:space="0" w:color="000000"/>
              <w:bottom w:val="single" w:sz="5" w:space="0" w:color="000000"/>
              <w:right w:val="single" w:sz="8" w:space="0" w:color="000000"/>
            </w:tcBorders>
          </w:tcPr>
          <w:p w14:paraId="040F1446" w14:textId="77777777" w:rsidR="00BC4550" w:rsidRPr="007939A3" w:rsidRDefault="00F05438">
            <w:pPr>
              <w:ind w:left="367"/>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LD</w:t>
            </w:r>
            <w:r w:rsidRPr="007939A3">
              <w:rPr>
                <w:rFonts w:asciiTheme="minorHAnsi" w:eastAsia="Calibri" w:hAnsiTheme="minorHAnsi" w:cs="Calibri"/>
                <w:color w:val="23282D"/>
                <w:sz w:val="22"/>
                <w:szCs w:val="22"/>
              </w:rPr>
              <w:t>A</w:t>
            </w:r>
            <w:r w:rsidRPr="007939A3">
              <w:rPr>
                <w:rFonts w:asciiTheme="minorHAnsi" w:hAnsiTheme="minorHAnsi"/>
                <w:color w:val="23282D"/>
                <w:spacing w:val="-7"/>
                <w:sz w:val="22"/>
                <w:szCs w:val="22"/>
              </w:rPr>
              <w:t xml:space="preserve"> </w:t>
            </w:r>
            <w:r w:rsidRPr="007939A3">
              <w:rPr>
                <w:rFonts w:asciiTheme="minorHAnsi" w:eastAsia="Calibri" w:hAnsiTheme="minorHAnsi" w:cs="Calibri"/>
                <w:color w:val="23282D"/>
                <w:spacing w:val="1"/>
                <w:sz w:val="22"/>
                <w:szCs w:val="22"/>
              </w:rPr>
              <w:t>M</w:t>
            </w:r>
            <w:r w:rsidRPr="007939A3">
              <w:rPr>
                <w:rFonts w:asciiTheme="minorHAnsi" w:eastAsia="Calibri" w:hAnsiTheme="minorHAnsi" w:cs="Calibri"/>
                <w:color w:val="23282D"/>
                <w:sz w:val="22"/>
                <w:szCs w:val="22"/>
              </w:rPr>
              <w:t>all</w:t>
            </w:r>
            <w:r w:rsidRPr="007939A3">
              <w:rPr>
                <w:rFonts w:asciiTheme="minorHAnsi" w:eastAsia="Calibri" w:hAnsiTheme="minorHAnsi" w:cs="Calibri"/>
                <w:color w:val="23282D"/>
                <w:spacing w:val="-2"/>
                <w:sz w:val="22"/>
                <w:szCs w:val="22"/>
              </w:rPr>
              <w:t>e</w:t>
            </w:r>
            <w:r w:rsidRPr="007939A3">
              <w:rPr>
                <w:rFonts w:asciiTheme="minorHAnsi" w:eastAsia="Calibri" w:hAnsiTheme="minorHAnsi" w:cs="Calibri"/>
                <w:color w:val="23282D"/>
                <w:sz w:val="22"/>
                <w:szCs w:val="22"/>
              </w:rPr>
              <w:t>t</w:t>
            </w:r>
          </w:p>
        </w:tc>
        <w:tc>
          <w:tcPr>
            <w:tcW w:w="2201" w:type="dxa"/>
            <w:tcBorders>
              <w:top w:val="single" w:sz="8" w:space="0" w:color="000000"/>
              <w:left w:val="single" w:sz="8" w:space="0" w:color="000000"/>
              <w:bottom w:val="single" w:sz="5" w:space="0" w:color="000000"/>
              <w:right w:val="single" w:sz="8" w:space="0" w:color="000000"/>
            </w:tcBorders>
          </w:tcPr>
          <w:p w14:paraId="518978BA" w14:textId="77777777" w:rsidR="00BC4550" w:rsidRPr="007939A3" w:rsidRDefault="00F05438">
            <w:pPr>
              <w:spacing w:before="20"/>
              <w:ind w:left="998" w:right="999"/>
              <w:jc w:val="center"/>
              <w:rPr>
                <w:rFonts w:asciiTheme="minorHAnsi" w:eastAsia="Calibri" w:hAnsiTheme="minorHAnsi" w:cs="Calibri"/>
                <w:sz w:val="22"/>
                <w:szCs w:val="22"/>
              </w:rPr>
            </w:pPr>
            <w:r w:rsidRPr="007939A3">
              <w:rPr>
                <w:rFonts w:asciiTheme="minorHAnsi" w:eastAsia="Calibri" w:hAnsiTheme="minorHAnsi" w:cs="Calibri"/>
                <w:color w:val="23282D"/>
                <w:sz w:val="22"/>
                <w:szCs w:val="22"/>
              </w:rPr>
              <w:t>2</w:t>
            </w:r>
          </w:p>
        </w:tc>
        <w:tc>
          <w:tcPr>
            <w:tcW w:w="2198" w:type="dxa"/>
            <w:tcBorders>
              <w:top w:val="single" w:sz="8" w:space="0" w:color="000000"/>
              <w:left w:val="single" w:sz="8" w:space="0" w:color="000000"/>
              <w:bottom w:val="single" w:sz="5" w:space="0" w:color="000000"/>
              <w:right w:val="single" w:sz="8" w:space="0" w:color="000000"/>
            </w:tcBorders>
          </w:tcPr>
          <w:p w14:paraId="21E9535C" w14:textId="77777777" w:rsidR="00BC4550" w:rsidRPr="007939A3" w:rsidRDefault="00F05438">
            <w:pPr>
              <w:spacing w:before="20"/>
              <w:ind w:left="830" w:right="829"/>
              <w:jc w:val="center"/>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1</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z w:val="22"/>
                <w:szCs w:val="22"/>
              </w:rPr>
              <w:t>0</w:t>
            </w:r>
          </w:p>
        </w:tc>
        <w:tc>
          <w:tcPr>
            <w:tcW w:w="1961" w:type="dxa"/>
            <w:tcBorders>
              <w:top w:val="single" w:sz="8" w:space="0" w:color="000000"/>
              <w:left w:val="single" w:sz="8" w:space="0" w:color="000000"/>
              <w:bottom w:val="single" w:sz="5" w:space="0" w:color="000000"/>
              <w:right w:val="single" w:sz="8" w:space="0" w:color="000000"/>
            </w:tcBorders>
          </w:tcPr>
          <w:p w14:paraId="7E523EA4" w14:textId="02074B33" w:rsidR="00B50099" w:rsidRPr="00B50099" w:rsidRDefault="00B50099" w:rsidP="00B50099">
            <w:pPr>
              <w:pStyle w:val="HTMLPreformatted"/>
              <w:shd w:val="clear" w:color="auto" w:fill="FFFFFF"/>
              <w:wordWrap w:val="0"/>
              <w:textAlignment w:val="baseline"/>
              <w:rPr>
                <w:rFonts w:asciiTheme="minorHAnsi" w:eastAsia="Calibri" w:hAnsiTheme="minorHAnsi" w:cs="Calibri"/>
                <w:color w:val="23282D"/>
                <w:spacing w:val="-1"/>
                <w:sz w:val="22"/>
                <w:szCs w:val="22"/>
              </w:rPr>
            </w:pPr>
            <w:r>
              <w:rPr>
                <w:rFonts w:asciiTheme="minorHAnsi" w:eastAsia="Calibri" w:hAnsiTheme="minorHAnsi" w:cs="Calibri"/>
                <w:color w:val="23282D"/>
                <w:spacing w:val="-1"/>
                <w:sz w:val="22"/>
                <w:szCs w:val="22"/>
              </w:rPr>
              <w:t xml:space="preserve">       </w:t>
            </w:r>
            <w:r w:rsidRPr="00B50099">
              <w:rPr>
                <w:rFonts w:asciiTheme="minorHAnsi" w:eastAsia="Calibri" w:hAnsiTheme="minorHAnsi" w:cs="Calibri"/>
                <w:color w:val="23282D"/>
                <w:spacing w:val="-1"/>
                <w:sz w:val="22"/>
                <w:szCs w:val="22"/>
              </w:rPr>
              <w:t>0.3628</w:t>
            </w:r>
          </w:p>
          <w:p w14:paraId="0F2FB775" w14:textId="780F4EE2" w:rsidR="00BC4550" w:rsidRPr="00B50099" w:rsidRDefault="00BC4550">
            <w:pPr>
              <w:spacing w:before="10"/>
              <w:ind w:left="627" w:right="626"/>
              <w:jc w:val="center"/>
              <w:rPr>
                <w:rFonts w:asciiTheme="minorHAnsi" w:eastAsia="Calibri" w:hAnsiTheme="minorHAnsi" w:cs="Calibri"/>
                <w:color w:val="23282D"/>
                <w:spacing w:val="-1"/>
                <w:sz w:val="22"/>
                <w:szCs w:val="22"/>
              </w:rPr>
            </w:pPr>
          </w:p>
        </w:tc>
      </w:tr>
      <w:tr w:rsidR="00BC4550" w:rsidRPr="007939A3" w14:paraId="474AD218" w14:textId="77777777">
        <w:trPr>
          <w:trHeight w:hRule="exact" w:val="310"/>
        </w:trPr>
        <w:tc>
          <w:tcPr>
            <w:tcW w:w="1740" w:type="dxa"/>
            <w:tcBorders>
              <w:top w:val="single" w:sz="5" w:space="0" w:color="000000"/>
              <w:left w:val="single" w:sz="8" w:space="0" w:color="000000"/>
              <w:bottom w:val="single" w:sz="5" w:space="0" w:color="000000"/>
              <w:right w:val="single" w:sz="8" w:space="0" w:color="000000"/>
            </w:tcBorders>
          </w:tcPr>
          <w:p w14:paraId="22A0FFED" w14:textId="77777777" w:rsidR="00BC4550" w:rsidRPr="007939A3" w:rsidRDefault="00F05438">
            <w:pPr>
              <w:spacing w:line="260" w:lineRule="exact"/>
              <w:ind w:left="367"/>
              <w:rPr>
                <w:rFonts w:asciiTheme="minorHAnsi" w:eastAsia="Calibri" w:hAnsiTheme="minorHAnsi" w:cs="Calibri"/>
                <w:sz w:val="22"/>
                <w:szCs w:val="22"/>
              </w:rPr>
            </w:pPr>
            <w:r w:rsidRPr="007939A3">
              <w:rPr>
                <w:rFonts w:asciiTheme="minorHAnsi" w:eastAsia="Calibri" w:hAnsiTheme="minorHAnsi" w:cs="Calibri"/>
                <w:color w:val="23282D"/>
                <w:spacing w:val="1"/>
                <w:position w:val="1"/>
                <w:sz w:val="22"/>
                <w:szCs w:val="22"/>
              </w:rPr>
              <w:t>LD</w:t>
            </w:r>
            <w:r w:rsidRPr="007939A3">
              <w:rPr>
                <w:rFonts w:asciiTheme="minorHAnsi" w:eastAsia="Calibri" w:hAnsiTheme="minorHAnsi" w:cs="Calibri"/>
                <w:color w:val="23282D"/>
                <w:position w:val="1"/>
                <w:sz w:val="22"/>
                <w:szCs w:val="22"/>
              </w:rPr>
              <w:t>A</w:t>
            </w:r>
            <w:r w:rsidRPr="007939A3">
              <w:rPr>
                <w:rFonts w:asciiTheme="minorHAnsi" w:hAnsiTheme="minorHAnsi"/>
                <w:color w:val="23282D"/>
                <w:spacing w:val="-7"/>
                <w:position w:val="1"/>
                <w:sz w:val="22"/>
                <w:szCs w:val="22"/>
              </w:rPr>
              <w:t xml:space="preserve"> </w:t>
            </w:r>
            <w:r w:rsidRPr="007939A3">
              <w:rPr>
                <w:rFonts w:asciiTheme="minorHAnsi" w:eastAsia="Calibri" w:hAnsiTheme="minorHAnsi" w:cs="Calibri"/>
                <w:color w:val="23282D"/>
                <w:spacing w:val="1"/>
                <w:position w:val="1"/>
                <w:sz w:val="22"/>
                <w:szCs w:val="22"/>
              </w:rPr>
              <w:t>M</w:t>
            </w:r>
            <w:r w:rsidRPr="007939A3">
              <w:rPr>
                <w:rFonts w:asciiTheme="minorHAnsi" w:eastAsia="Calibri" w:hAnsiTheme="minorHAnsi" w:cs="Calibri"/>
                <w:color w:val="23282D"/>
                <w:position w:val="1"/>
                <w:sz w:val="22"/>
                <w:szCs w:val="22"/>
              </w:rPr>
              <w:t>all</w:t>
            </w:r>
            <w:r w:rsidRPr="007939A3">
              <w:rPr>
                <w:rFonts w:asciiTheme="minorHAnsi" w:eastAsia="Calibri" w:hAnsiTheme="minorHAnsi" w:cs="Calibri"/>
                <w:color w:val="23282D"/>
                <w:spacing w:val="-2"/>
                <w:position w:val="1"/>
                <w:sz w:val="22"/>
                <w:szCs w:val="22"/>
              </w:rPr>
              <w:t>e</w:t>
            </w:r>
            <w:r w:rsidRPr="007939A3">
              <w:rPr>
                <w:rFonts w:asciiTheme="minorHAnsi" w:eastAsia="Calibri" w:hAnsiTheme="minorHAnsi" w:cs="Calibri"/>
                <w:color w:val="23282D"/>
                <w:position w:val="1"/>
                <w:sz w:val="22"/>
                <w:szCs w:val="22"/>
              </w:rPr>
              <w:t>t</w:t>
            </w:r>
          </w:p>
        </w:tc>
        <w:tc>
          <w:tcPr>
            <w:tcW w:w="2201" w:type="dxa"/>
            <w:tcBorders>
              <w:top w:val="single" w:sz="5" w:space="0" w:color="000000"/>
              <w:left w:val="single" w:sz="8" w:space="0" w:color="000000"/>
              <w:bottom w:val="single" w:sz="5" w:space="0" w:color="000000"/>
              <w:right w:val="single" w:sz="8" w:space="0" w:color="000000"/>
            </w:tcBorders>
          </w:tcPr>
          <w:p w14:paraId="1586E404" w14:textId="77777777" w:rsidR="00BC4550" w:rsidRPr="007939A3" w:rsidRDefault="00F05438">
            <w:pPr>
              <w:spacing w:before="12"/>
              <w:ind w:left="998" w:right="999"/>
              <w:jc w:val="center"/>
              <w:rPr>
                <w:rFonts w:asciiTheme="minorHAnsi" w:eastAsia="Calibri" w:hAnsiTheme="minorHAnsi" w:cs="Calibri"/>
                <w:sz w:val="22"/>
                <w:szCs w:val="22"/>
              </w:rPr>
            </w:pPr>
            <w:r w:rsidRPr="007939A3">
              <w:rPr>
                <w:rFonts w:asciiTheme="minorHAnsi" w:eastAsia="Calibri" w:hAnsiTheme="minorHAnsi" w:cs="Calibri"/>
                <w:color w:val="23282D"/>
                <w:sz w:val="22"/>
                <w:szCs w:val="22"/>
              </w:rPr>
              <w:t>8</w:t>
            </w:r>
          </w:p>
        </w:tc>
        <w:tc>
          <w:tcPr>
            <w:tcW w:w="2198" w:type="dxa"/>
            <w:tcBorders>
              <w:top w:val="single" w:sz="5" w:space="0" w:color="000000"/>
              <w:left w:val="single" w:sz="8" w:space="0" w:color="000000"/>
              <w:bottom w:val="single" w:sz="5" w:space="0" w:color="000000"/>
              <w:right w:val="single" w:sz="8" w:space="0" w:color="000000"/>
            </w:tcBorders>
          </w:tcPr>
          <w:p w14:paraId="72E63AC7" w14:textId="77777777" w:rsidR="00BC4550" w:rsidRPr="007939A3" w:rsidRDefault="00F05438">
            <w:pPr>
              <w:spacing w:before="12"/>
              <w:ind w:left="830" w:right="829"/>
              <w:jc w:val="center"/>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1</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z w:val="22"/>
                <w:szCs w:val="22"/>
              </w:rPr>
              <w:t>0</w:t>
            </w:r>
          </w:p>
        </w:tc>
        <w:tc>
          <w:tcPr>
            <w:tcW w:w="1961" w:type="dxa"/>
            <w:tcBorders>
              <w:top w:val="single" w:sz="5" w:space="0" w:color="000000"/>
              <w:left w:val="single" w:sz="8" w:space="0" w:color="000000"/>
              <w:bottom w:val="single" w:sz="5" w:space="0" w:color="000000"/>
              <w:right w:val="single" w:sz="8" w:space="0" w:color="000000"/>
            </w:tcBorders>
          </w:tcPr>
          <w:p w14:paraId="75E8AB6B" w14:textId="0D1D7702" w:rsidR="00B50099" w:rsidRPr="00B50099" w:rsidRDefault="00B50099" w:rsidP="00B50099">
            <w:pPr>
              <w:pStyle w:val="HTMLPreformatted"/>
              <w:shd w:val="clear" w:color="auto" w:fill="FFFFFF"/>
              <w:wordWrap w:val="0"/>
              <w:textAlignment w:val="baseline"/>
              <w:rPr>
                <w:rFonts w:asciiTheme="minorHAnsi" w:eastAsia="Calibri" w:hAnsiTheme="minorHAnsi" w:cs="Calibri"/>
                <w:color w:val="23282D"/>
                <w:spacing w:val="-1"/>
                <w:sz w:val="22"/>
                <w:szCs w:val="22"/>
              </w:rPr>
            </w:pPr>
            <w:r>
              <w:rPr>
                <w:rFonts w:asciiTheme="minorHAnsi" w:eastAsia="Calibri" w:hAnsiTheme="minorHAnsi" w:cs="Calibri"/>
                <w:color w:val="23282D"/>
                <w:spacing w:val="-1"/>
                <w:sz w:val="22"/>
                <w:szCs w:val="22"/>
              </w:rPr>
              <w:t xml:space="preserve">       </w:t>
            </w:r>
            <w:r w:rsidRPr="00B50099">
              <w:rPr>
                <w:rFonts w:asciiTheme="minorHAnsi" w:eastAsia="Calibri" w:hAnsiTheme="minorHAnsi" w:cs="Calibri"/>
                <w:color w:val="23282D"/>
                <w:spacing w:val="-1"/>
                <w:sz w:val="22"/>
                <w:szCs w:val="22"/>
              </w:rPr>
              <w:t>0.4829</w:t>
            </w:r>
          </w:p>
          <w:p w14:paraId="0569CF85" w14:textId="491641D7" w:rsidR="00BC4550" w:rsidRPr="00B50099" w:rsidRDefault="00BC4550">
            <w:pPr>
              <w:spacing w:before="12"/>
              <w:ind w:left="627" w:right="626"/>
              <w:jc w:val="center"/>
              <w:rPr>
                <w:rFonts w:asciiTheme="minorHAnsi" w:eastAsia="Calibri" w:hAnsiTheme="minorHAnsi" w:cs="Calibri"/>
                <w:color w:val="23282D"/>
                <w:spacing w:val="-1"/>
                <w:sz w:val="22"/>
                <w:szCs w:val="22"/>
              </w:rPr>
            </w:pPr>
          </w:p>
        </w:tc>
      </w:tr>
      <w:tr w:rsidR="00BC4550" w:rsidRPr="007939A3" w14:paraId="5080A04E" w14:textId="77777777">
        <w:trPr>
          <w:trHeight w:hRule="exact" w:val="298"/>
        </w:trPr>
        <w:tc>
          <w:tcPr>
            <w:tcW w:w="1740" w:type="dxa"/>
            <w:tcBorders>
              <w:top w:val="single" w:sz="5" w:space="0" w:color="000000"/>
              <w:left w:val="single" w:sz="8" w:space="0" w:color="000000"/>
              <w:bottom w:val="single" w:sz="5" w:space="0" w:color="000000"/>
              <w:right w:val="single" w:sz="8" w:space="0" w:color="000000"/>
            </w:tcBorders>
          </w:tcPr>
          <w:p w14:paraId="1C6AC613" w14:textId="77777777" w:rsidR="00BC4550" w:rsidRPr="007939A3" w:rsidRDefault="00F05438">
            <w:pPr>
              <w:spacing w:line="260" w:lineRule="exact"/>
              <w:ind w:left="367"/>
              <w:rPr>
                <w:rFonts w:asciiTheme="minorHAnsi" w:eastAsia="Calibri" w:hAnsiTheme="minorHAnsi" w:cs="Calibri"/>
                <w:sz w:val="22"/>
                <w:szCs w:val="22"/>
              </w:rPr>
            </w:pPr>
            <w:r w:rsidRPr="007939A3">
              <w:rPr>
                <w:rFonts w:asciiTheme="minorHAnsi" w:eastAsia="Calibri" w:hAnsiTheme="minorHAnsi" w:cs="Calibri"/>
                <w:color w:val="23282D"/>
                <w:spacing w:val="1"/>
                <w:position w:val="1"/>
                <w:sz w:val="22"/>
                <w:szCs w:val="22"/>
              </w:rPr>
              <w:t>LD</w:t>
            </w:r>
            <w:r w:rsidRPr="007939A3">
              <w:rPr>
                <w:rFonts w:asciiTheme="minorHAnsi" w:eastAsia="Calibri" w:hAnsiTheme="minorHAnsi" w:cs="Calibri"/>
                <w:color w:val="23282D"/>
                <w:position w:val="1"/>
                <w:sz w:val="22"/>
                <w:szCs w:val="22"/>
              </w:rPr>
              <w:t>A</w:t>
            </w:r>
            <w:r w:rsidRPr="007939A3">
              <w:rPr>
                <w:rFonts w:asciiTheme="minorHAnsi" w:hAnsiTheme="minorHAnsi"/>
                <w:color w:val="23282D"/>
                <w:spacing w:val="-7"/>
                <w:position w:val="1"/>
                <w:sz w:val="22"/>
                <w:szCs w:val="22"/>
              </w:rPr>
              <w:t xml:space="preserve"> </w:t>
            </w:r>
            <w:r w:rsidRPr="007939A3">
              <w:rPr>
                <w:rFonts w:asciiTheme="minorHAnsi" w:eastAsia="Calibri" w:hAnsiTheme="minorHAnsi" w:cs="Calibri"/>
                <w:color w:val="23282D"/>
                <w:spacing w:val="1"/>
                <w:position w:val="1"/>
                <w:sz w:val="22"/>
                <w:szCs w:val="22"/>
              </w:rPr>
              <w:t>M</w:t>
            </w:r>
            <w:r w:rsidRPr="007939A3">
              <w:rPr>
                <w:rFonts w:asciiTheme="minorHAnsi" w:eastAsia="Calibri" w:hAnsiTheme="minorHAnsi" w:cs="Calibri"/>
                <w:color w:val="23282D"/>
                <w:position w:val="1"/>
                <w:sz w:val="22"/>
                <w:szCs w:val="22"/>
              </w:rPr>
              <w:t>all</w:t>
            </w:r>
            <w:r w:rsidRPr="007939A3">
              <w:rPr>
                <w:rFonts w:asciiTheme="minorHAnsi" w:eastAsia="Calibri" w:hAnsiTheme="minorHAnsi" w:cs="Calibri"/>
                <w:color w:val="23282D"/>
                <w:spacing w:val="-2"/>
                <w:position w:val="1"/>
                <w:sz w:val="22"/>
                <w:szCs w:val="22"/>
              </w:rPr>
              <w:t>e</w:t>
            </w:r>
            <w:r w:rsidRPr="007939A3">
              <w:rPr>
                <w:rFonts w:asciiTheme="minorHAnsi" w:eastAsia="Calibri" w:hAnsiTheme="minorHAnsi" w:cs="Calibri"/>
                <w:color w:val="23282D"/>
                <w:position w:val="1"/>
                <w:sz w:val="22"/>
                <w:szCs w:val="22"/>
              </w:rPr>
              <w:t>t</w:t>
            </w:r>
          </w:p>
        </w:tc>
        <w:tc>
          <w:tcPr>
            <w:tcW w:w="2201" w:type="dxa"/>
            <w:tcBorders>
              <w:top w:val="single" w:sz="5" w:space="0" w:color="000000"/>
              <w:left w:val="single" w:sz="8" w:space="0" w:color="000000"/>
              <w:bottom w:val="single" w:sz="5" w:space="0" w:color="000000"/>
              <w:right w:val="single" w:sz="8" w:space="0" w:color="000000"/>
            </w:tcBorders>
          </w:tcPr>
          <w:p w14:paraId="473D9B32" w14:textId="77777777" w:rsidR="00BC4550" w:rsidRPr="007939A3" w:rsidRDefault="00F05438">
            <w:pPr>
              <w:spacing w:before="8"/>
              <w:ind w:left="943" w:right="941"/>
              <w:jc w:val="center"/>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1</w:t>
            </w:r>
            <w:r w:rsidRPr="007939A3">
              <w:rPr>
                <w:rFonts w:asciiTheme="minorHAnsi" w:eastAsia="Calibri" w:hAnsiTheme="minorHAnsi" w:cs="Calibri"/>
                <w:color w:val="23282D"/>
                <w:sz w:val="22"/>
                <w:szCs w:val="22"/>
              </w:rPr>
              <w:t>4</w:t>
            </w:r>
          </w:p>
        </w:tc>
        <w:tc>
          <w:tcPr>
            <w:tcW w:w="2198" w:type="dxa"/>
            <w:tcBorders>
              <w:top w:val="single" w:sz="5" w:space="0" w:color="000000"/>
              <w:left w:val="single" w:sz="8" w:space="0" w:color="000000"/>
              <w:bottom w:val="single" w:sz="5" w:space="0" w:color="000000"/>
              <w:right w:val="single" w:sz="8" w:space="0" w:color="000000"/>
            </w:tcBorders>
          </w:tcPr>
          <w:p w14:paraId="2177B445" w14:textId="77777777" w:rsidR="00BC4550" w:rsidRPr="007939A3" w:rsidRDefault="00F05438">
            <w:pPr>
              <w:spacing w:before="8"/>
              <w:ind w:left="830" w:right="829"/>
              <w:jc w:val="center"/>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1</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z w:val="22"/>
                <w:szCs w:val="22"/>
              </w:rPr>
              <w:t>0</w:t>
            </w:r>
          </w:p>
        </w:tc>
        <w:tc>
          <w:tcPr>
            <w:tcW w:w="1961" w:type="dxa"/>
            <w:tcBorders>
              <w:top w:val="single" w:sz="5" w:space="0" w:color="000000"/>
              <w:left w:val="single" w:sz="8" w:space="0" w:color="000000"/>
              <w:bottom w:val="single" w:sz="5" w:space="0" w:color="000000"/>
              <w:right w:val="single" w:sz="8" w:space="0" w:color="000000"/>
            </w:tcBorders>
          </w:tcPr>
          <w:p w14:paraId="16299026" w14:textId="4EDD8FB5" w:rsidR="00B50099" w:rsidRPr="00B50099" w:rsidRDefault="00B50099" w:rsidP="00B50099">
            <w:pPr>
              <w:pStyle w:val="HTMLPreformatted"/>
              <w:shd w:val="clear" w:color="auto" w:fill="FFFFFF"/>
              <w:wordWrap w:val="0"/>
              <w:textAlignment w:val="baseline"/>
              <w:rPr>
                <w:rFonts w:asciiTheme="minorHAnsi" w:eastAsia="Calibri" w:hAnsiTheme="minorHAnsi" w:cs="Calibri"/>
                <w:color w:val="23282D"/>
                <w:spacing w:val="-1"/>
                <w:sz w:val="22"/>
                <w:szCs w:val="22"/>
              </w:rPr>
            </w:pPr>
            <w:r>
              <w:rPr>
                <w:rFonts w:asciiTheme="minorHAnsi" w:eastAsia="Calibri" w:hAnsiTheme="minorHAnsi" w:cs="Calibri"/>
                <w:color w:val="23282D"/>
                <w:spacing w:val="-1"/>
                <w:sz w:val="22"/>
                <w:szCs w:val="22"/>
              </w:rPr>
              <w:t xml:space="preserve">       </w:t>
            </w:r>
            <w:r w:rsidRPr="00B50099">
              <w:rPr>
                <w:rFonts w:asciiTheme="minorHAnsi" w:eastAsia="Calibri" w:hAnsiTheme="minorHAnsi" w:cs="Calibri"/>
                <w:color w:val="23282D"/>
                <w:spacing w:val="-1"/>
                <w:sz w:val="22"/>
                <w:szCs w:val="22"/>
              </w:rPr>
              <w:t>0.5545</w:t>
            </w:r>
          </w:p>
          <w:p w14:paraId="084B6C26" w14:textId="6A889E30" w:rsidR="00BC4550" w:rsidRPr="00B50099" w:rsidRDefault="00BC4550">
            <w:pPr>
              <w:spacing w:before="8"/>
              <w:ind w:left="627" w:right="626"/>
              <w:jc w:val="center"/>
              <w:rPr>
                <w:rFonts w:asciiTheme="minorHAnsi" w:eastAsia="Calibri" w:hAnsiTheme="minorHAnsi" w:cs="Calibri"/>
                <w:color w:val="23282D"/>
                <w:spacing w:val="-1"/>
                <w:sz w:val="22"/>
                <w:szCs w:val="22"/>
              </w:rPr>
            </w:pPr>
          </w:p>
        </w:tc>
      </w:tr>
      <w:tr w:rsidR="00BC4550" w:rsidRPr="007939A3" w14:paraId="14A0BEE1" w14:textId="77777777">
        <w:trPr>
          <w:trHeight w:hRule="exact" w:val="298"/>
        </w:trPr>
        <w:tc>
          <w:tcPr>
            <w:tcW w:w="1740" w:type="dxa"/>
            <w:tcBorders>
              <w:top w:val="single" w:sz="5" w:space="0" w:color="000000"/>
              <w:left w:val="single" w:sz="8" w:space="0" w:color="000000"/>
              <w:bottom w:val="single" w:sz="5" w:space="0" w:color="000000"/>
              <w:right w:val="single" w:sz="8" w:space="0" w:color="000000"/>
            </w:tcBorders>
          </w:tcPr>
          <w:p w14:paraId="7192BA82" w14:textId="77777777" w:rsidR="00BC4550" w:rsidRPr="007939A3" w:rsidRDefault="00F05438">
            <w:pPr>
              <w:spacing w:line="260" w:lineRule="exact"/>
              <w:ind w:left="367"/>
              <w:rPr>
                <w:rFonts w:asciiTheme="minorHAnsi" w:eastAsia="Calibri" w:hAnsiTheme="minorHAnsi" w:cs="Calibri"/>
                <w:sz w:val="22"/>
                <w:szCs w:val="22"/>
              </w:rPr>
            </w:pPr>
            <w:r w:rsidRPr="007939A3">
              <w:rPr>
                <w:rFonts w:asciiTheme="minorHAnsi" w:eastAsia="Calibri" w:hAnsiTheme="minorHAnsi" w:cs="Calibri"/>
                <w:color w:val="23282D"/>
                <w:spacing w:val="1"/>
                <w:position w:val="1"/>
                <w:sz w:val="22"/>
                <w:szCs w:val="22"/>
              </w:rPr>
              <w:t>LD</w:t>
            </w:r>
            <w:r w:rsidRPr="007939A3">
              <w:rPr>
                <w:rFonts w:asciiTheme="minorHAnsi" w:eastAsia="Calibri" w:hAnsiTheme="minorHAnsi" w:cs="Calibri"/>
                <w:color w:val="23282D"/>
                <w:position w:val="1"/>
                <w:sz w:val="22"/>
                <w:szCs w:val="22"/>
              </w:rPr>
              <w:t>A</w:t>
            </w:r>
            <w:r w:rsidRPr="007939A3">
              <w:rPr>
                <w:rFonts w:asciiTheme="minorHAnsi" w:hAnsiTheme="minorHAnsi"/>
                <w:color w:val="23282D"/>
                <w:spacing w:val="-7"/>
                <w:position w:val="1"/>
                <w:sz w:val="22"/>
                <w:szCs w:val="22"/>
              </w:rPr>
              <w:t xml:space="preserve"> </w:t>
            </w:r>
            <w:r w:rsidRPr="007939A3">
              <w:rPr>
                <w:rFonts w:asciiTheme="minorHAnsi" w:eastAsia="Calibri" w:hAnsiTheme="minorHAnsi" w:cs="Calibri"/>
                <w:color w:val="23282D"/>
                <w:spacing w:val="1"/>
                <w:position w:val="1"/>
                <w:sz w:val="22"/>
                <w:szCs w:val="22"/>
              </w:rPr>
              <w:t>M</w:t>
            </w:r>
            <w:r w:rsidRPr="007939A3">
              <w:rPr>
                <w:rFonts w:asciiTheme="minorHAnsi" w:eastAsia="Calibri" w:hAnsiTheme="minorHAnsi" w:cs="Calibri"/>
                <w:color w:val="23282D"/>
                <w:position w:val="1"/>
                <w:sz w:val="22"/>
                <w:szCs w:val="22"/>
              </w:rPr>
              <w:t>all</w:t>
            </w:r>
            <w:r w:rsidRPr="007939A3">
              <w:rPr>
                <w:rFonts w:asciiTheme="minorHAnsi" w:eastAsia="Calibri" w:hAnsiTheme="minorHAnsi" w:cs="Calibri"/>
                <w:color w:val="23282D"/>
                <w:spacing w:val="-2"/>
                <w:position w:val="1"/>
                <w:sz w:val="22"/>
                <w:szCs w:val="22"/>
              </w:rPr>
              <w:t>e</w:t>
            </w:r>
            <w:r w:rsidRPr="007939A3">
              <w:rPr>
                <w:rFonts w:asciiTheme="minorHAnsi" w:eastAsia="Calibri" w:hAnsiTheme="minorHAnsi" w:cs="Calibri"/>
                <w:color w:val="23282D"/>
                <w:position w:val="1"/>
                <w:sz w:val="22"/>
                <w:szCs w:val="22"/>
              </w:rPr>
              <w:t>t</w:t>
            </w:r>
          </w:p>
        </w:tc>
        <w:tc>
          <w:tcPr>
            <w:tcW w:w="2201" w:type="dxa"/>
            <w:tcBorders>
              <w:top w:val="single" w:sz="5" w:space="0" w:color="000000"/>
              <w:left w:val="single" w:sz="8" w:space="0" w:color="000000"/>
              <w:bottom w:val="single" w:sz="5" w:space="0" w:color="000000"/>
              <w:right w:val="single" w:sz="8" w:space="0" w:color="000000"/>
            </w:tcBorders>
          </w:tcPr>
          <w:p w14:paraId="2509F5D4" w14:textId="77777777" w:rsidR="00BC4550" w:rsidRPr="007939A3" w:rsidRDefault="00F05438">
            <w:pPr>
              <w:spacing w:before="8"/>
              <w:ind w:left="943" w:right="941"/>
              <w:jc w:val="center"/>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2</w:t>
            </w:r>
            <w:r w:rsidRPr="007939A3">
              <w:rPr>
                <w:rFonts w:asciiTheme="minorHAnsi" w:eastAsia="Calibri" w:hAnsiTheme="minorHAnsi" w:cs="Calibri"/>
                <w:color w:val="23282D"/>
                <w:sz w:val="22"/>
                <w:szCs w:val="22"/>
              </w:rPr>
              <w:t>0</w:t>
            </w:r>
          </w:p>
        </w:tc>
        <w:tc>
          <w:tcPr>
            <w:tcW w:w="2198" w:type="dxa"/>
            <w:tcBorders>
              <w:top w:val="single" w:sz="5" w:space="0" w:color="000000"/>
              <w:left w:val="single" w:sz="8" w:space="0" w:color="000000"/>
              <w:bottom w:val="single" w:sz="5" w:space="0" w:color="000000"/>
              <w:right w:val="single" w:sz="8" w:space="0" w:color="000000"/>
            </w:tcBorders>
          </w:tcPr>
          <w:p w14:paraId="0A288F60" w14:textId="77777777" w:rsidR="00BC4550" w:rsidRPr="007939A3" w:rsidRDefault="00F05438">
            <w:pPr>
              <w:spacing w:before="8"/>
              <w:ind w:left="830" w:right="829"/>
              <w:jc w:val="center"/>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1</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z w:val="22"/>
                <w:szCs w:val="22"/>
              </w:rPr>
              <w:t>0</w:t>
            </w:r>
          </w:p>
        </w:tc>
        <w:tc>
          <w:tcPr>
            <w:tcW w:w="1961" w:type="dxa"/>
            <w:tcBorders>
              <w:top w:val="single" w:sz="5" w:space="0" w:color="000000"/>
              <w:left w:val="single" w:sz="8" w:space="0" w:color="000000"/>
              <w:bottom w:val="single" w:sz="5" w:space="0" w:color="000000"/>
              <w:right w:val="single" w:sz="8" w:space="0" w:color="000000"/>
            </w:tcBorders>
          </w:tcPr>
          <w:p w14:paraId="31BFE667" w14:textId="2D1CD16E" w:rsidR="00B50099" w:rsidRPr="00B50099" w:rsidRDefault="00B50099" w:rsidP="00B50099">
            <w:pPr>
              <w:pStyle w:val="HTMLPreformatted"/>
              <w:shd w:val="clear" w:color="auto" w:fill="FFFFFF"/>
              <w:wordWrap w:val="0"/>
              <w:textAlignment w:val="baseline"/>
              <w:rPr>
                <w:rFonts w:asciiTheme="minorHAnsi" w:eastAsia="Calibri" w:hAnsiTheme="minorHAnsi" w:cs="Calibri"/>
                <w:color w:val="23282D"/>
                <w:spacing w:val="-1"/>
                <w:sz w:val="22"/>
                <w:szCs w:val="22"/>
              </w:rPr>
            </w:pPr>
            <w:r>
              <w:rPr>
                <w:rFonts w:asciiTheme="minorHAnsi" w:eastAsia="Calibri" w:hAnsiTheme="minorHAnsi" w:cs="Calibri"/>
                <w:color w:val="23282D"/>
                <w:spacing w:val="-1"/>
                <w:sz w:val="22"/>
                <w:szCs w:val="22"/>
              </w:rPr>
              <w:t xml:space="preserve">       </w:t>
            </w:r>
            <w:r w:rsidRPr="00B50099">
              <w:rPr>
                <w:rFonts w:asciiTheme="minorHAnsi" w:eastAsia="Calibri" w:hAnsiTheme="minorHAnsi" w:cs="Calibri"/>
                <w:color w:val="23282D"/>
                <w:spacing w:val="-1"/>
                <w:sz w:val="22"/>
                <w:szCs w:val="22"/>
              </w:rPr>
              <w:t>0</w:t>
            </w:r>
            <w:r w:rsidRPr="00B50099">
              <w:rPr>
                <w:rFonts w:asciiTheme="minorHAnsi" w:eastAsia="Calibri" w:hAnsiTheme="minorHAnsi" w:cs="Calibri"/>
                <w:color w:val="23282D"/>
                <w:spacing w:val="-1"/>
                <w:sz w:val="22"/>
                <w:szCs w:val="22"/>
              </w:rPr>
              <w:t>.5511</w:t>
            </w:r>
          </w:p>
          <w:p w14:paraId="511102AE" w14:textId="63F4647C" w:rsidR="00BC4550" w:rsidRPr="00B50099" w:rsidRDefault="00BC4550">
            <w:pPr>
              <w:spacing w:before="8"/>
              <w:ind w:left="627" w:right="626"/>
              <w:jc w:val="center"/>
              <w:rPr>
                <w:rFonts w:asciiTheme="minorHAnsi" w:eastAsia="Calibri" w:hAnsiTheme="minorHAnsi" w:cs="Calibri"/>
                <w:color w:val="23282D"/>
                <w:spacing w:val="-1"/>
                <w:sz w:val="22"/>
                <w:szCs w:val="22"/>
              </w:rPr>
            </w:pPr>
          </w:p>
        </w:tc>
      </w:tr>
      <w:tr w:rsidR="00BC4550" w:rsidRPr="007939A3" w14:paraId="25E7C52F" w14:textId="77777777">
        <w:trPr>
          <w:trHeight w:hRule="exact" w:val="298"/>
        </w:trPr>
        <w:tc>
          <w:tcPr>
            <w:tcW w:w="1740" w:type="dxa"/>
            <w:tcBorders>
              <w:top w:val="single" w:sz="5" w:space="0" w:color="000000"/>
              <w:left w:val="single" w:sz="8" w:space="0" w:color="000000"/>
              <w:bottom w:val="single" w:sz="5" w:space="0" w:color="000000"/>
              <w:right w:val="single" w:sz="8" w:space="0" w:color="000000"/>
            </w:tcBorders>
          </w:tcPr>
          <w:p w14:paraId="75C78644" w14:textId="77777777" w:rsidR="00BC4550" w:rsidRPr="007939A3" w:rsidRDefault="00F05438">
            <w:pPr>
              <w:spacing w:line="260" w:lineRule="exact"/>
              <w:ind w:left="367"/>
              <w:rPr>
                <w:rFonts w:asciiTheme="minorHAnsi" w:eastAsia="Calibri" w:hAnsiTheme="minorHAnsi" w:cs="Calibri"/>
                <w:sz w:val="22"/>
                <w:szCs w:val="22"/>
              </w:rPr>
            </w:pPr>
            <w:r w:rsidRPr="007939A3">
              <w:rPr>
                <w:rFonts w:asciiTheme="minorHAnsi" w:eastAsia="Calibri" w:hAnsiTheme="minorHAnsi" w:cs="Calibri"/>
                <w:color w:val="23282D"/>
                <w:spacing w:val="1"/>
                <w:position w:val="1"/>
                <w:sz w:val="22"/>
                <w:szCs w:val="22"/>
              </w:rPr>
              <w:t>LD</w:t>
            </w:r>
            <w:r w:rsidRPr="007939A3">
              <w:rPr>
                <w:rFonts w:asciiTheme="minorHAnsi" w:eastAsia="Calibri" w:hAnsiTheme="minorHAnsi" w:cs="Calibri"/>
                <w:color w:val="23282D"/>
                <w:position w:val="1"/>
                <w:sz w:val="22"/>
                <w:szCs w:val="22"/>
              </w:rPr>
              <w:t>A</w:t>
            </w:r>
            <w:r w:rsidRPr="007939A3">
              <w:rPr>
                <w:rFonts w:asciiTheme="minorHAnsi" w:hAnsiTheme="minorHAnsi"/>
                <w:color w:val="23282D"/>
                <w:spacing w:val="-7"/>
                <w:position w:val="1"/>
                <w:sz w:val="22"/>
                <w:szCs w:val="22"/>
              </w:rPr>
              <w:t xml:space="preserve"> </w:t>
            </w:r>
            <w:r w:rsidRPr="007939A3">
              <w:rPr>
                <w:rFonts w:asciiTheme="minorHAnsi" w:eastAsia="Calibri" w:hAnsiTheme="minorHAnsi" w:cs="Calibri"/>
                <w:color w:val="23282D"/>
                <w:spacing w:val="1"/>
                <w:position w:val="1"/>
                <w:sz w:val="22"/>
                <w:szCs w:val="22"/>
              </w:rPr>
              <w:t>M</w:t>
            </w:r>
            <w:r w:rsidRPr="007939A3">
              <w:rPr>
                <w:rFonts w:asciiTheme="minorHAnsi" w:eastAsia="Calibri" w:hAnsiTheme="minorHAnsi" w:cs="Calibri"/>
                <w:color w:val="23282D"/>
                <w:position w:val="1"/>
                <w:sz w:val="22"/>
                <w:szCs w:val="22"/>
              </w:rPr>
              <w:t>all</w:t>
            </w:r>
            <w:r w:rsidRPr="007939A3">
              <w:rPr>
                <w:rFonts w:asciiTheme="minorHAnsi" w:eastAsia="Calibri" w:hAnsiTheme="minorHAnsi" w:cs="Calibri"/>
                <w:color w:val="23282D"/>
                <w:spacing w:val="-2"/>
                <w:position w:val="1"/>
                <w:sz w:val="22"/>
                <w:szCs w:val="22"/>
              </w:rPr>
              <w:t>e</w:t>
            </w:r>
            <w:r w:rsidRPr="007939A3">
              <w:rPr>
                <w:rFonts w:asciiTheme="minorHAnsi" w:eastAsia="Calibri" w:hAnsiTheme="minorHAnsi" w:cs="Calibri"/>
                <w:color w:val="23282D"/>
                <w:position w:val="1"/>
                <w:sz w:val="22"/>
                <w:szCs w:val="22"/>
              </w:rPr>
              <w:t>t</w:t>
            </w:r>
          </w:p>
        </w:tc>
        <w:tc>
          <w:tcPr>
            <w:tcW w:w="2201" w:type="dxa"/>
            <w:tcBorders>
              <w:top w:val="single" w:sz="5" w:space="0" w:color="000000"/>
              <w:left w:val="single" w:sz="8" w:space="0" w:color="000000"/>
              <w:bottom w:val="single" w:sz="5" w:space="0" w:color="000000"/>
              <w:right w:val="single" w:sz="8" w:space="0" w:color="000000"/>
            </w:tcBorders>
          </w:tcPr>
          <w:p w14:paraId="0276D851" w14:textId="77777777" w:rsidR="00BC4550" w:rsidRPr="007939A3" w:rsidRDefault="00F05438">
            <w:pPr>
              <w:spacing w:line="260" w:lineRule="exact"/>
              <w:ind w:left="943" w:right="941"/>
              <w:jc w:val="center"/>
              <w:rPr>
                <w:rFonts w:asciiTheme="minorHAnsi" w:eastAsia="Calibri" w:hAnsiTheme="minorHAnsi" w:cs="Calibri"/>
                <w:sz w:val="22"/>
                <w:szCs w:val="22"/>
              </w:rPr>
            </w:pPr>
            <w:r w:rsidRPr="007939A3">
              <w:rPr>
                <w:rFonts w:asciiTheme="minorHAnsi" w:eastAsia="Calibri" w:hAnsiTheme="minorHAnsi" w:cs="Calibri"/>
                <w:color w:val="23282D"/>
                <w:spacing w:val="1"/>
                <w:position w:val="1"/>
                <w:sz w:val="22"/>
                <w:szCs w:val="22"/>
              </w:rPr>
              <w:t>2</w:t>
            </w:r>
            <w:r w:rsidRPr="007939A3">
              <w:rPr>
                <w:rFonts w:asciiTheme="minorHAnsi" w:eastAsia="Calibri" w:hAnsiTheme="minorHAnsi" w:cs="Calibri"/>
                <w:color w:val="23282D"/>
                <w:position w:val="1"/>
                <w:sz w:val="22"/>
                <w:szCs w:val="22"/>
              </w:rPr>
              <w:t>6</w:t>
            </w:r>
          </w:p>
        </w:tc>
        <w:tc>
          <w:tcPr>
            <w:tcW w:w="2198" w:type="dxa"/>
            <w:tcBorders>
              <w:top w:val="single" w:sz="5" w:space="0" w:color="000000"/>
              <w:left w:val="single" w:sz="8" w:space="0" w:color="000000"/>
              <w:bottom w:val="single" w:sz="5" w:space="0" w:color="000000"/>
              <w:right w:val="single" w:sz="8" w:space="0" w:color="000000"/>
            </w:tcBorders>
          </w:tcPr>
          <w:p w14:paraId="24554769" w14:textId="77777777" w:rsidR="00BC4550" w:rsidRPr="007939A3" w:rsidRDefault="00F05438">
            <w:pPr>
              <w:spacing w:before="8"/>
              <w:ind w:left="830" w:right="829"/>
              <w:jc w:val="center"/>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1</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z w:val="22"/>
                <w:szCs w:val="22"/>
              </w:rPr>
              <w:t>0</w:t>
            </w:r>
          </w:p>
        </w:tc>
        <w:tc>
          <w:tcPr>
            <w:tcW w:w="1961" w:type="dxa"/>
            <w:tcBorders>
              <w:top w:val="single" w:sz="5" w:space="0" w:color="000000"/>
              <w:left w:val="single" w:sz="8" w:space="0" w:color="000000"/>
              <w:bottom w:val="single" w:sz="5" w:space="0" w:color="000000"/>
              <w:right w:val="single" w:sz="8" w:space="0" w:color="000000"/>
            </w:tcBorders>
          </w:tcPr>
          <w:p w14:paraId="58346EDF" w14:textId="4FCF168F" w:rsidR="00B50099" w:rsidRPr="00B50099" w:rsidRDefault="00B50099" w:rsidP="00B50099">
            <w:pPr>
              <w:pStyle w:val="HTMLPreformatted"/>
              <w:shd w:val="clear" w:color="auto" w:fill="FFFFFF"/>
              <w:wordWrap w:val="0"/>
              <w:textAlignment w:val="baseline"/>
              <w:rPr>
                <w:rFonts w:asciiTheme="minorHAnsi" w:eastAsia="Calibri" w:hAnsiTheme="minorHAnsi" w:cs="Calibri"/>
                <w:color w:val="23282D"/>
                <w:spacing w:val="-1"/>
                <w:sz w:val="22"/>
                <w:szCs w:val="22"/>
              </w:rPr>
            </w:pPr>
            <w:r>
              <w:rPr>
                <w:rFonts w:asciiTheme="minorHAnsi" w:eastAsia="Calibri" w:hAnsiTheme="minorHAnsi" w:cs="Calibri"/>
                <w:color w:val="23282D"/>
                <w:spacing w:val="-1"/>
                <w:sz w:val="22"/>
                <w:szCs w:val="22"/>
              </w:rPr>
              <w:t xml:space="preserve">       </w:t>
            </w:r>
            <w:r w:rsidR="00F05438" w:rsidRPr="00B50099">
              <w:rPr>
                <w:rFonts w:asciiTheme="minorHAnsi" w:eastAsia="Calibri" w:hAnsiTheme="minorHAnsi" w:cs="Calibri"/>
                <w:color w:val="23282D"/>
                <w:spacing w:val="-1"/>
                <w:sz w:val="22"/>
                <w:szCs w:val="22"/>
              </w:rPr>
              <w:t>0</w:t>
            </w:r>
            <w:r w:rsidRPr="00B50099">
              <w:rPr>
                <w:rFonts w:asciiTheme="minorHAnsi" w:eastAsia="Calibri" w:hAnsiTheme="minorHAnsi" w:cs="Calibri"/>
                <w:color w:val="23282D"/>
                <w:spacing w:val="-1"/>
                <w:sz w:val="22"/>
                <w:szCs w:val="22"/>
              </w:rPr>
              <w:t>.581</w:t>
            </w:r>
          </w:p>
          <w:p w14:paraId="76A15286" w14:textId="3ACFFD47" w:rsidR="00BC4550" w:rsidRPr="00B50099" w:rsidRDefault="00BC4550">
            <w:pPr>
              <w:spacing w:before="8"/>
              <w:ind w:left="627" w:right="626"/>
              <w:jc w:val="center"/>
              <w:rPr>
                <w:rFonts w:asciiTheme="minorHAnsi" w:eastAsia="Calibri" w:hAnsiTheme="minorHAnsi" w:cs="Calibri"/>
                <w:color w:val="23282D"/>
                <w:spacing w:val="-1"/>
                <w:sz w:val="22"/>
                <w:szCs w:val="22"/>
              </w:rPr>
            </w:pPr>
          </w:p>
        </w:tc>
      </w:tr>
      <w:tr w:rsidR="00BC4550" w:rsidRPr="007939A3" w14:paraId="1B4B9F53" w14:textId="77777777">
        <w:trPr>
          <w:trHeight w:hRule="exact" w:val="298"/>
        </w:trPr>
        <w:tc>
          <w:tcPr>
            <w:tcW w:w="1740" w:type="dxa"/>
            <w:tcBorders>
              <w:top w:val="single" w:sz="5" w:space="0" w:color="000000"/>
              <w:left w:val="single" w:sz="8" w:space="0" w:color="000000"/>
              <w:bottom w:val="single" w:sz="5" w:space="0" w:color="000000"/>
              <w:right w:val="single" w:sz="8" w:space="0" w:color="000000"/>
            </w:tcBorders>
          </w:tcPr>
          <w:p w14:paraId="47846222" w14:textId="77777777" w:rsidR="00BC4550" w:rsidRPr="007939A3" w:rsidRDefault="00F05438">
            <w:pPr>
              <w:spacing w:line="260" w:lineRule="exact"/>
              <w:ind w:left="367"/>
              <w:rPr>
                <w:rFonts w:asciiTheme="minorHAnsi" w:eastAsia="Calibri" w:hAnsiTheme="minorHAnsi" w:cs="Calibri"/>
                <w:sz w:val="22"/>
                <w:szCs w:val="22"/>
              </w:rPr>
            </w:pPr>
            <w:r w:rsidRPr="007939A3">
              <w:rPr>
                <w:rFonts w:asciiTheme="minorHAnsi" w:eastAsia="Calibri" w:hAnsiTheme="minorHAnsi" w:cs="Calibri"/>
                <w:color w:val="23282D"/>
                <w:spacing w:val="1"/>
                <w:position w:val="1"/>
                <w:sz w:val="22"/>
                <w:szCs w:val="22"/>
              </w:rPr>
              <w:t>LD</w:t>
            </w:r>
            <w:r w:rsidRPr="007939A3">
              <w:rPr>
                <w:rFonts w:asciiTheme="minorHAnsi" w:eastAsia="Calibri" w:hAnsiTheme="minorHAnsi" w:cs="Calibri"/>
                <w:color w:val="23282D"/>
                <w:position w:val="1"/>
                <w:sz w:val="22"/>
                <w:szCs w:val="22"/>
              </w:rPr>
              <w:t>A</w:t>
            </w:r>
            <w:r w:rsidRPr="007939A3">
              <w:rPr>
                <w:rFonts w:asciiTheme="minorHAnsi" w:hAnsiTheme="minorHAnsi"/>
                <w:color w:val="23282D"/>
                <w:spacing w:val="-7"/>
                <w:position w:val="1"/>
                <w:sz w:val="22"/>
                <w:szCs w:val="22"/>
              </w:rPr>
              <w:t xml:space="preserve"> </w:t>
            </w:r>
            <w:r w:rsidRPr="007939A3">
              <w:rPr>
                <w:rFonts w:asciiTheme="minorHAnsi" w:eastAsia="Calibri" w:hAnsiTheme="minorHAnsi" w:cs="Calibri"/>
                <w:color w:val="23282D"/>
                <w:spacing w:val="1"/>
                <w:position w:val="1"/>
                <w:sz w:val="22"/>
                <w:szCs w:val="22"/>
              </w:rPr>
              <w:t>M</w:t>
            </w:r>
            <w:r w:rsidRPr="007939A3">
              <w:rPr>
                <w:rFonts w:asciiTheme="minorHAnsi" w:eastAsia="Calibri" w:hAnsiTheme="minorHAnsi" w:cs="Calibri"/>
                <w:color w:val="23282D"/>
                <w:position w:val="1"/>
                <w:sz w:val="22"/>
                <w:szCs w:val="22"/>
              </w:rPr>
              <w:t>all</w:t>
            </w:r>
            <w:r w:rsidRPr="007939A3">
              <w:rPr>
                <w:rFonts w:asciiTheme="minorHAnsi" w:eastAsia="Calibri" w:hAnsiTheme="minorHAnsi" w:cs="Calibri"/>
                <w:color w:val="23282D"/>
                <w:spacing w:val="-2"/>
                <w:position w:val="1"/>
                <w:sz w:val="22"/>
                <w:szCs w:val="22"/>
              </w:rPr>
              <w:t>e</w:t>
            </w:r>
            <w:r w:rsidRPr="007939A3">
              <w:rPr>
                <w:rFonts w:asciiTheme="minorHAnsi" w:eastAsia="Calibri" w:hAnsiTheme="minorHAnsi" w:cs="Calibri"/>
                <w:color w:val="23282D"/>
                <w:position w:val="1"/>
                <w:sz w:val="22"/>
                <w:szCs w:val="22"/>
              </w:rPr>
              <w:t>t</w:t>
            </w:r>
          </w:p>
        </w:tc>
        <w:tc>
          <w:tcPr>
            <w:tcW w:w="2201" w:type="dxa"/>
            <w:tcBorders>
              <w:top w:val="single" w:sz="5" w:space="0" w:color="000000"/>
              <w:left w:val="single" w:sz="8" w:space="0" w:color="000000"/>
              <w:bottom w:val="single" w:sz="5" w:space="0" w:color="000000"/>
              <w:right w:val="single" w:sz="8" w:space="0" w:color="000000"/>
            </w:tcBorders>
          </w:tcPr>
          <w:p w14:paraId="3CB585D2" w14:textId="77777777" w:rsidR="00BC4550" w:rsidRPr="007939A3" w:rsidRDefault="00F05438">
            <w:pPr>
              <w:spacing w:before="8"/>
              <w:ind w:left="943" w:right="941"/>
              <w:jc w:val="center"/>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3</w:t>
            </w:r>
            <w:r w:rsidRPr="007939A3">
              <w:rPr>
                <w:rFonts w:asciiTheme="minorHAnsi" w:eastAsia="Calibri" w:hAnsiTheme="minorHAnsi" w:cs="Calibri"/>
                <w:color w:val="23282D"/>
                <w:sz w:val="22"/>
                <w:szCs w:val="22"/>
              </w:rPr>
              <w:t>2</w:t>
            </w:r>
          </w:p>
        </w:tc>
        <w:tc>
          <w:tcPr>
            <w:tcW w:w="2198" w:type="dxa"/>
            <w:tcBorders>
              <w:top w:val="single" w:sz="5" w:space="0" w:color="000000"/>
              <w:left w:val="single" w:sz="8" w:space="0" w:color="000000"/>
              <w:bottom w:val="single" w:sz="5" w:space="0" w:color="000000"/>
              <w:right w:val="single" w:sz="8" w:space="0" w:color="000000"/>
            </w:tcBorders>
          </w:tcPr>
          <w:p w14:paraId="1ADBB078" w14:textId="77777777" w:rsidR="00BC4550" w:rsidRPr="007939A3" w:rsidRDefault="00F05438">
            <w:pPr>
              <w:spacing w:before="8"/>
              <w:ind w:left="830" w:right="829"/>
              <w:jc w:val="center"/>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1</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z w:val="22"/>
                <w:szCs w:val="22"/>
              </w:rPr>
              <w:t>0</w:t>
            </w:r>
          </w:p>
        </w:tc>
        <w:tc>
          <w:tcPr>
            <w:tcW w:w="1961" w:type="dxa"/>
            <w:tcBorders>
              <w:top w:val="single" w:sz="5" w:space="0" w:color="000000"/>
              <w:left w:val="single" w:sz="8" w:space="0" w:color="000000"/>
              <w:bottom w:val="single" w:sz="5" w:space="0" w:color="000000"/>
              <w:right w:val="single" w:sz="8" w:space="0" w:color="000000"/>
            </w:tcBorders>
          </w:tcPr>
          <w:p w14:paraId="2A3B00FA" w14:textId="5FF2D138" w:rsidR="00B50099" w:rsidRPr="00B50099" w:rsidRDefault="00B50099" w:rsidP="00B50099">
            <w:pPr>
              <w:pStyle w:val="HTMLPreformatted"/>
              <w:shd w:val="clear" w:color="auto" w:fill="FFFFFF"/>
              <w:wordWrap w:val="0"/>
              <w:textAlignment w:val="baseline"/>
              <w:rPr>
                <w:rFonts w:asciiTheme="minorHAnsi" w:eastAsia="Calibri" w:hAnsiTheme="minorHAnsi" w:cs="Calibri"/>
                <w:color w:val="23282D"/>
                <w:spacing w:val="-1"/>
                <w:sz w:val="22"/>
                <w:szCs w:val="22"/>
              </w:rPr>
            </w:pPr>
            <w:r>
              <w:rPr>
                <w:rFonts w:asciiTheme="minorHAnsi" w:eastAsia="Calibri" w:hAnsiTheme="minorHAnsi" w:cs="Calibri"/>
                <w:color w:val="23282D"/>
                <w:spacing w:val="-1"/>
                <w:sz w:val="22"/>
                <w:szCs w:val="22"/>
              </w:rPr>
              <w:t xml:space="preserve">       </w:t>
            </w:r>
            <w:r w:rsidRPr="00B50099">
              <w:rPr>
                <w:rFonts w:asciiTheme="minorHAnsi" w:eastAsia="Calibri" w:hAnsiTheme="minorHAnsi" w:cs="Calibri"/>
                <w:color w:val="23282D"/>
                <w:spacing w:val="-1"/>
                <w:sz w:val="22"/>
                <w:szCs w:val="22"/>
              </w:rPr>
              <w:t>0.5444</w:t>
            </w:r>
          </w:p>
          <w:p w14:paraId="790DA3A3" w14:textId="4C45BB9B" w:rsidR="00BC4550" w:rsidRPr="00B50099" w:rsidRDefault="00BC4550">
            <w:pPr>
              <w:spacing w:before="8"/>
              <w:ind w:left="627" w:right="626"/>
              <w:jc w:val="center"/>
              <w:rPr>
                <w:rFonts w:asciiTheme="minorHAnsi" w:eastAsia="Calibri" w:hAnsiTheme="minorHAnsi" w:cs="Calibri"/>
                <w:color w:val="23282D"/>
                <w:spacing w:val="-1"/>
                <w:sz w:val="22"/>
                <w:szCs w:val="22"/>
              </w:rPr>
            </w:pPr>
          </w:p>
        </w:tc>
      </w:tr>
      <w:tr w:rsidR="00BC4550" w:rsidRPr="007939A3" w14:paraId="6652D1CB" w14:textId="77777777">
        <w:trPr>
          <w:trHeight w:hRule="exact" w:val="300"/>
        </w:trPr>
        <w:tc>
          <w:tcPr>
            <w:tcW w:w="1740" w:type="dxa"/>
            <w:tcBorders>
              <w:top w:val="single" w:sz="5" w:space="0" w:color="000000"/>
              <w:left w:val="single" w:sz="8" w:space="0" w:color="000000"/>
              <w:bottom w:val="single" w:sz="5" w:space="0" w:color="000000"/>
              <w:right w:val="single" w:sz="8" w:space="0" w:color="000000"/>
            </w:tcBorders>
          </w:tcPr>
          <w:p w14:paraId="3F2BF76A" w14:textId="77777777" w:rsidR="00BC4550" w:rsidRPr="007939A3" w:rsidRDefault="00F05438">
            <w:pPr>
              <w:ind w:left="367"/>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LD</w:t>
            </w:r>
            <w:r w:rsidRPr="007939A3">
              <w:rPr>
                <w:rFonts w:asciiTheme="minorHAnsi" w:eastAsia="Calibri" w:hAnsiTheme="minorHAnsi" w:cs="Calibri"/>
                <w:color w:val="23282D"/>
                <w:sz w:val="22"/>
                <w:szCs w:val="22"/>
              </w:rPr>
              <w:t>A</w:t>
            </w:r>
            <w:r w:rsidRPr="007939A3">
              <w:rPr>
                <w:rFonts w:asciiTheme="minorHAnsi" w:hAnsiTheme="minorHAnsi"/>
                <w:color w:val="23282D"/>
                <w:spacing w:val="-7"/>
                <w:sz w:val="22"/>
                <w:szCs w:val="22"/>
              </w:rPr>
              <w:t xml:space="preserve"> </w:t>
            </w:r>
            <w:r w:rsidRPr="007939A3">
              <w:rPr>
                <w:rFonts w:asciiTheme="minorHAnsi" w:eastAsia="Calibri" w:hAnsiTheme="minorHAnsi" w:cs="Calibri"/>
                <w:color w:val="23282D"/>
                <w:spacing w:val="1"/>
                <w:sz w:val="22"/>
                <w:szCs w:val="22"/>
              </w:rPr>
              <w:t>M</w:t>
            </w:r>
            <w:r w:rsidRPr="007939A3">
              <w:rPr>
                <w:rFonts w:asciiTheme="minorHAnsi" w:eastAsia="Calibri" w:hAnsiTheme="minorHAnsi" w:cs="Calibri"/>
                <w:color w:val="23282D"/>
                <w:sz w:val="22"/>
                <w:szCs w:val="22"/>
              </w:rPr>
              <w:t>all</w:t>
            </w:r>
            <w:r w:rsidRPr="007939A3">
              <w:rPr>
                <w:rFonts w:asciiTheme="minorHAnsi" w:eastAsia="Calibri" w:hAnsiTheme="minorHAnsi" w:cs="Calibri"/>
                <w:color w:val="23282D"/>
                <w:spacing w:val="-2"/>
                <w:sz w:val="22"/>
                <w:szCs w:val="22"/>
              </w:rPr>
              <w:t>e</w:t>
            </w:r>
            <w:r w:rsidRPr="007939A3">
              <w:rPr>
                <w:rFonts w:asciiTheme="minorHAnsi" w:eastAsia="Calibri" w:hAnsiTheme="minorHAnsi" w:cs="Calibri"/>
                <w:color w:val="23282D"/>
                <w:sz w:val="22"/>
                <w:szCs w:val="22"/>
              </w:rPr>
              <w:t>t</w:t>
            </w:r>
          </w:p>
        </w:tc>
        <w:tc>
          <w:tcPr>
            <w:tcW w:w="2201" w:type="dxa"/>
            <w:tcBorders>
              <w:top w:val="single" w:sz="5" w:space="0" w:color="000000"/>
              <w:left w:val="single" w:sz="8" w:space="0" w:color="000000"/>
              <w:bottom w:val="single" w:sz="5" w:space="0" w:color="000000"/>
              <w:right w:val="single" w:sz="8" w:space="0" w:color="000000"/>
            </w:tcBorders>
          </w:tcPr>
          <w:p w14:paraId="14BF6332" w14:textId="77777777" w:rsidR="00BC4550" w:rsidRPr="007939A3" w:rsidRDefault="00F05438">
            <w:pPr>
              <w:spacing w:before="10"/>
              <w:ind w:left="943" w:right="941"/>
              <w:jc w:val="center"/>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4</w:t>
            </w:r>
            <w:r w:rsidRPr="007939A3">
              <w:rPr>
                <w:rFonts w:asciiTheme="minorHAnsi" w:eastAsia="Calibri" w:hAnsiTheme="minorHAnsi" w:cs="Calibri"/>
                <w:color w:val="23282D"/>
                <w:sz w:val="22"/>
                <w:szCs w:val="22"/>
              </w:rPr>
              <w:t>0</w:t>
            </w:r>
          </w:p>
        </w:tc>
        <w:tc>
          <w:tcPr>
            <w:tcW w:w="2198" w:type="dxa"/>
            <w:tcBorders>
              <w:top w:val="single" w:sz="5" w:space="0" w:color="000000"/>
              <w:left w:val="single" w:sz="8" w:space="0" w:color="000000"/>
              <w:bottom w:val="single" w:sz="5" w:space="0" w:color="000000"/>
              <w:right w:val="single" w:sz="8" w:space="0" w:color="000000"/>
            </w:tcBorders>
          </w:tcPr>
          <w:p w14:paraId="0D4D25CC" w14:textId="77777777" w:rsidR="00BC4550" w:rsidRPr="007939A3" w:rsidRDefault="00F05438">
            <w:pPr>
              <w:spacing w:before="10"/>
              <w:ind w:left="830" w:right="829"/>
              <w:jc w:val="center"/>
              <w:rPr>
                <w:rFonts w:asciiTheme="minorHAnsi" w:eastAsia="Calibri" w:hAnsiTheme="minorHAnsi" w:cs="Calibri"/>
                <w:sz w:val="22"/>
                <w:szCs w:val="22"/>
              </w:rPr>
            </w:pPr>
            <w:r w:rsidRPr="007939A3">
              <w:rPr>
                <w:rFonts w:asciiTheme="minorHAnsi" w:eastAsia="Calibri" w:hAnsiTheme="minorHAnsi" w:cs="Calibri"/>
                <w:color w:val="23282D"/>
                <w:spacing w:val="1"/>
                <w:sz w:val="22"/>
                <w:szCs w:val="22"/>
              </w:rPr>
              <w:t>1</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pacing w:val="1"/>
                <w:sz w:val="22"/>
                <w:szCs w:val="22"/>
              </w:rPr>
              <w:t>0</w:t>
            </w:r>
            <w:r w:rsidRPr="007939A3">
              <w:rPr>
                <w:rFonts w:asciiTheme="minorHAnsi" w:eastAsia="Calibri" w:hAnsiTheme="minorHAnsi" w:cs="Calibri"/>
                <w:color w:val="23282D"/>
                <w:sz w:val="22"/>
                <w:szCs w:val="22"/>
              </w:rPr>
              <w:t>0</w:t>
            </w:r>
          </w:p>
        </w:tc>
        <w:tc>
          <w:tcPr>
            <w:tcW w:w="1961" w:type="dxa"/>
            <w:tcBorders>
              <w:top w:val="single" w:sz="5" w:space="0" w:color="000000"/>
              <w:left w:val="single" w:sz="8" w:space="0" w:color="000000"/>
              <w:bottom w:val="single" w:sz="5" w:space="0" w:color="000000"/>
              <w:right w:val="single" w:sz="8" w:space="0" w:color="000000"/>
            </w:tcBorders>
          </w:tcPr>
          <w:p w14:paraId="2EF992C1" w14:textId="7CC0B638" w:rsidR="00B50099" w:rsidRPr="00B50099" w:rsidRDefault="00B50099" w:rsidP="00B50099">
            <w:pPr>
              <w:pStyle w:val="HTMLPreformatted"/>
              <w:shd w:val="clear" w:color="auto" w:fill="FFFFFF"/>
              <w:wordWrap w:val="0"/>
              <w:textAlignment w:val="baseline"/>
              <w:rPr>
                <w:rFonts w:asciiTheme="minorHAnsi" w:eastAsia="Calibri" w:hAnsiTheme="minorHAnsi" w:cs="Calibri"/>
                <w:color w:val="23282D"/>
                <w:spacing w:val="-1"/>
                <w:sz w:val="22"/>
                <w:szCs w:val="22"/>
              </w:rPr>
            </w:pPr>
            <w:r>
              <w:rPr>
                <w:rFonts w:asciiTheme="minorHAnsi" w:eastAsia="Calibri" w:hAnsiTheme="minorHAnsi" w:cs="Calibri"/>
                <w:color w:val="23282D"/>
                <w:spacing w:val="-1"/>
                <w:sz w:val="22"/>
                <w:szCs w:val="22"/>
              </w:rPr>
              <w:t xml:space="preserve">       </w:t>
            </w:r>
            <w:r w:rsidRPr="00B50099">
              <w:rPr>
                <w:rFonts w:asciiTheme="minorHAnsi" w:eastAsia="Calibri" w:hAnsiTheme="minorHAnsi" w:cs="Calibri"/>
                <w:color w:val="23282D"/>
                <w:spacing w:val="-1"/>
                <w:sz w:val="22"/>
                <w:szCs w:val="22"/>
              </w:rPr>
              <w:t>0.5662</w:t>
            </w:r>
          </w:p>
          <w:p w14:paraId="63AFB22A" w14:textId="3789727A" w:rsidR="00BC4550" w:rsidRPr="00B50099" w:rsidRDefault="00BC4550">
            <w:pPr>
              <w:spacing w:before="10"/>
              <w:ind w:left="683" w:right="681"/>
              <w:jc w:val="center"/>
              <w:rPr>
                <w:rFonts w:asciiTheme="minorHAnsi" w:eastAsia="Calibri" w:hAnsiTheme="minorHAnsi" w:cs="Calibri"/>
                <w:color w:val="23282D"/>
                <w:spacing w:val="-1"/>
                <w:sz w:val="22"/>
                <w:szCs w:val="22"/>
              </w:rPr>
            </w:pPr>
          </w:p>
        </w:tc>
      </w:tr>
    </w:tbl>
    <w:p w14:paraId="524C8091" w14:textId="0E328486" w:rsidR="00BC4550" w:rsidRDefault="00BC4550">
      <w:pPr>
        <w:spacing w:line="200" w:lineRule="exact"/>
        <w:rPr>
          <w:rFonts w:asciiTheme="minorHAnsi" w:hAnsiTheme="minorHAnsi"/>
          <w:sz w:val="15"/>
          <w:szCs w:val="15"/>
        </w:rPr>
      </w:pPr>
    </w:p>
    <w:p w14:paraId="1F3C86E7" w14:textId="77777777" w:rsidR="003747E2" w:rsidRPr="007939A3" w:rsidRDefault="003747E2">
      <w:pPr>
        <w:spacing w:line="200" w:lineRule="exact"/>
        <w:rPr>
          <w:rFonts w:asciiTheme="minorHAnsi" w:hAnsiTheme="minorHAnsi"/>
        </w:rPr>
      </w:pPr>
    </w:p>
    <w:p w14:paraId="5BED1663" w14:textId="7E6784BC" w:rsidR="00BC4550" w:rsidRDefault="00B50099">
      <w:pPr>
        <w:ind w:left="120"/>
        <w:rPr>
          <w:rFonts w:asciiTheme="minorHAnsi" w:hAnsiTheme="minorHAnsi"/>
        </w:rPr>
      </w:pPr>
      <w:r>
        <w:rPr>
          <w:rFonts w:asciiTheme="minorHAnsi" w:hAnsiTheme="minorHAnsi"/>
        </w:rPr>
        <w:t xml:space="preserve">   </w:t>
      </w:r>
    </w:p>
    <w:p w14:paraId="645C0E5D" w14:textId="3A9FFF8B" w:rsidR="000750E4" w:rsidRDefault="000750E4">
      <w:pPr>
        <w:ind w:left="120"/>
        <w:rPr>
          <w:rFonts w:asciiTheme="minorHAnsi" w:hAnsiTheme="minorHAnsi"/>
        </w:rPr>
      </w:pPr>
    </w:p>
    <w:p w14:paraId="271B57B5" w14:textId="77777777" w:rsidR="000750E4" w:rsidRDefault="000750E4">
      <w:pPr>
        <w:ind w:left="120"/>
        <w:rPr>
          <w:rFonts w:asciiTheme="minorHAnsi" w:hAnsiTheme="minorHAnsi"/>
        </w:rPr>
      </w:pPr>
    </w:p>
    <w:p w14:paraId="6BAA68A6" w14:textId="02E05789" w:rsidR="00B50099" w:rsidRDefault="00B50099">
      <w:pPr>
        <w:ind w:left="120"/>
        <w:rPr>
          <w:rFonts w:asciiTheme="minorHAnsi" w:hAnsiTheme="minorHAnsi"/>
        </w:rPr>
      </w:pPr>
      <w:r>
        <w:rPr>
          <w:rFonts w:asciiTheme="minorHAnsi" w:hAnsiTheme="minorHAnsi"/>
        </w:rPr>
        <w:t xml:space="preserve">  </w:t>
      </w:r>
    </w:p>
    <w:p w14:paraId="04AB2C84" w14:textId="7BE0848A" w:rsidR="00B50099" w:rsidRPr="007939A3" w:rsidRDefault="00B50099">
      <w:pPr>
        <w:ind w:left="120"/>
        <w:rPr>
          <w:rFonts w:asciiTheme="minorHAnsi" w:hAnsiTheme="minorHAnsi"/>
        </w:rPr>
      </w:pPr>
      <w:r>
        <w:rPr>
          <w:rFonts w:asciiTheme="minorHAnsi" w:hAnsiTheme="minorHAnsi"/>
          <w:noProof/>
        </w:rPr>
        <w:drawing>
          <wp:inline distT="0" distB="0" distL="0" distR="0" wp14:anchorId="50098415" wp14:editId="05572985">
            <wp:extent cx="2926080" cy="19354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1935480"/>
                    </a:xfrm>
                    <a:prstGeom prst="rect">
                      <a:avLst/>
                    </a:prstGeom>
                    <a:noFill/>
                    <a:ln>
                      <a:noFill/>
                    </a:ln>
                  </pic:spPr>
                </pic:pic>
              </a:graphicData>
            </a:graphic>
          </wp:inline>
        </w:drawing>
      </w:r>
    </w:p>
    <w:p w14:paraId="3180BA65" w14:textId="77777777" w:rsidR="00BC4550" w:rsidRPr="007939A3" w:rsidRDefault="00BC4550">
      <w:pPr>
        <w:spacing w:line="200" w:lineRule="exact"/>
        <w:rPr>
          <w:rFonts w:asciiTheme="minorHAnsi" w:hAnsiTheme="minorHAnsi"/>
        </w:rPr>
      </w:pPr>
    </w:p>
    <w:p w14:paraId="18B4C516" w14:textId="77777777" w:rsidR="00622F5D" w:rsidRDefault="00622F5D">
      <w:pPr>
        <w:spacing w:before="19" w:line="240" w:lineRule="exact"/>
        <w:rPr>
          <w:rFonts w:asciiTheme="minorHAnsi" w:hAnsiTheme="minorHAnsi"/>
          <w:sz w:val="24"/>
          <w:szCs w:val="24"/>
        </w:rPr>
      </w:pPr>
    </w:p>
    <w:p w14:paraId="27CBCA63" w14:textId="77777777" w:rsidR="00622F5D" w:rsidRDefault="00622F5D">
      <w:pPr>
        <w:spacing w:before="19" w:line="240" w:lineRule="exact"/>
        <w:rPr>
          <w:rFonts w:asciiTheme="minorHAnsi" w:hAnsiTheme="minorHAnsi"/>
          <w:sz w:val="24"/>
          <w:szCs w:val="24"/>
        </w:rPr>
      </w:pPr>
    </w:p>
    <w:p w14:paraId="5B353A39" w14:textId="77777777" w:rsidR="003B221B" w:rsidRDefault="003B221B">
      <w:pPr>
        <w:spacing w:before="19" w:line="240" w:lineRule="exact"/>
        <w:rPr>
          <w:rFonts w:asciiTheme="minorHAnsi" w:hAnsiTheme="minorHAnsi"/>
          <w:sz w:val="24"/>
          <w:szCs w:val="24"/>
        </w:rPr>
      </w:pPr>
    </w:p>
    <w:p w14:paraId="5112F1B8" w14:textId="77777777" w:rsidR="003B221B" w:rsidRDefault="003B221B">
      <w:pPr>
        <w:spacing w:before="19" w:line="240" w:lineRule="exact"/>
        <w:rPr>
          <w:rFonts w:asciiTheme="minorHAnsi" w:hAnsiTheme="minorHAnsi"/>
          <w:sz w:val="24"/>
          <w:szCs w:val="24"/>
        </w:rPr>
      </w:pPr>
    </w:p>
    <w:p w14:paraId="6B1DA695" w14:textId="77777777" w:rsidR="003B221B" w:rsidRDefault="003B221B">
      <w:pPr>
        <w:spacing w:before="19" w:line="240" w:lineRule="exact"/>
        <w:rPr>
          <w:rFonts w:asciiTheme="minorHAnsi" w:hAnsiTheme="minorHAnsi"/>
          <w:sz w:val="24"/>
          <w:szCs w:val="24"/>
        </w:rPr>
      </w:pPr>
    </w:p>
    <w:p w14:paraId="08EF7A16" w14:textId="77777777" w:rsidR="003B221B" w:rsidRDefault="003B221B">
      <w:pPr>
        <w:spacing w:before="19" w:line="240" w:lineRule="exact"/>
        <w:rPr>
          <w:rFonts w:asciiTheme="minorHAnsi" w:hAnsiTheme="minorHAnsi"/>
          <w:sz w:val="24"/>
          <w:szCs w:val="24"/>
        </w:rPr>
      </w:pPr>
    </w:p>
    <w:p w14:paraId="27A4B179" w14:textId="77777777" w:rsidR="003B221B" w:rsidRDefault="003B221B">
      <w:pPr>
        <w:spacing w:before="19" w:line="240" w:lineRule="exact"/>
        <w:rPr>
          <w:rFonts w:asciiTheme="minorHAnsi" w:hAnsiTheme="minorHAnsi"/>
          <w:sz w:val="24"/>
          <w:szCs w:val="24"/>
        </w:rPr>
      </w:pPr>
    </w:p>
    <w:p w14:paraId="52D8E0BB" w14:textId="77777777" w:rsidR="003B221B" w:rsidRDefault="003B221B">
      <w:pPr>
        <w:spacing w:before="19" w:line="240" w:lineRule="exact"/>
        <w:rPr>
          <w:rFonts w:asciiTheme="minorHAnsi" w:hAnsiTheme="minorHAnsi"/>
          <w:sz w:val="24"/>
          <w:szCs w:val="24"/>
        </w:rPr>
      </w:pPr>
    </w:p>
    <w:p w14:paraId="560446BC" w14:textId="77777777" w:rsidR="003B221B" w:rsidRDefault="003B221B">
      <w:pPr>
        <w:spacing w:before="19" w:line="240" w:lineRule="exact"/>
        <w:rPr>
          <w:rFonts w:asciiTheme="minorHAnsi" w:hAnsiTheme="minorHAnsi"/>
          <w:sz w:val="24"/>
          <w:szCs w:val="24"/>
        </w:rPr>
      </w:pPr>
    </w:p>
    <w:p w14:paraId="7DCBD304" w14:textId="77777777" w:rsidR="003B221B" w:rsidRDefault="003B221B">
      <w:pPr>
        <w:spacing w:before="19" w:line="240" w:lineRule="exact"/>
        <w:rPr>
          <w:rFonts w:asciiTheme="minorHAnsi" w:hAnsiTheme="minorHAnsi"/>
          <w:sz w:val="24"/>
          <w:szCs w:val="24"/>
        </w:rPr>
      </w:pPr>
    </w:p>
    <w:p w14:paraId="222EACAD" w14:textId="77777777" w:rsidR="003B221B" w:rsidRDefault="003B221B">
      <w:pPr>
        <w:spacing w:before="19" w:line="240" w:lineRule="exact"/>
        <w:rPr>
          <w:rFonts w:asciiTheme="minorHAnsi" w:hAnsiTheme="minorHAnsi"/>
          <w:sz w:val="24"/>
          <w:szCs w:val="24"/>
        </w:rPr>
      </w:pPr>
    </w:p>
    <w:p w14:paraId="54430529" w14:textId="77777777" w:rsidR="003B221B" w:rsidRDefault="003B221B">
      <w:pPr>
        <w:spacing w:before="19" w:line="240" w:lineRule="exact"/>
        <w:rPr>
          <w:rFonts w:asciiTheme="minorHAnsi" w:hAnsiTheme="minorHAnsi"/>
          <w:sz w:val="24"/>
          <w:szCs w:val="24"/>
        </w:rPr>
      </w:pPr>
    </w:p>
    <w:p w14:paraId="1FE27EAE" w14:textId="77777777" w:rsidR="003B221B" w:rsidRDefault="003B221B">
      <w:pPr>
        <w:spacing w:before="19" w:line="240" w:lineRule="exact"/>
        <w:rPr>
          <w:rFonts w:asciiTheme="minorHAnsi" w:hAnsiTheme="minorHAnsi"/>
          <w:sz w:val="24"/>
          <w:szCs w:val="24"/>
        </w:rPr>
      </w:pPr>
    </w:p>
    <w:p w14:paraId="7DA3F4C6" w14:textId="77777777" w:rsidR="003B221B" w:rsidRDefault="003B221B">
      <w:pPr>
        <w:spacing w:before="19" w:line="240" w:lineRule="exact"/>
        <w:rPr>
          <w:rFonts w:asciiTheme="minorHAnsi" w:hAnsiTheme="minorHAnsi"/>
          <w:sz w:val="24"/>
          <w:szCs w:val="24"/>
        </w:rPr>
      </w:pPr>
    </w:p>
    <w:p w14:paraId="0E0FA20C" w14:textId="77777777" w:rsidR="003B221B" w:rsidRDefault="003B221B">
      <w:pPr>
        <w:spacing w:before="19" w:line="240" w:lineRule="exact"/>
        <w:rPr>
          <w:rFonts w:asciiTheme="minorHAnsi" w:hAnsiTheme="minorHAnsi"/>
          <w:sz w:val="24"/>
          <w:szCs w:val="24"/>
        </w:rPr>
      </w:pPr>
    </w:p>
    <w:p w14:paraId="0A420BDF" w14:textId="77777777" w:rsidR="003B221B" w:rsidRDefault="003B221B">
      <w:pPr>
        <w:spacing w:before="19" w:line="240" w:lineRule="exact"/>
        <w:rPr>
          <w:rFonts w:asciiTheme="minorHAnsi" w:hAnsiTheme="minorHAnsi"/>
          <w:sz w:val="24"/>
          <w:szCs w:val="24"/>
        </w:rPr>
      </w:pPr>
    </w:p>
    <w:p w14:paraId="5B929072" w14:textId="77777777" w:rsidR="003B221B" w:rsidRDefault="003B221B">
      <w:pPr>
        <w:spacing w:before="19" w:line="240" w:lineRule="exact"/>
        <w:rPr>
          <w:rFonts w:asciiTheme="minorHAnsi" w:hAnsiTheme="minorHAnsi"/>
          <w:sz w:val="24"/>
          <w:szCs w:val="24"/>
        </w:rPr>
      </w:pPr>
    </w:p>
    <w:p w14:paraId="7503A20B" w14:textId="77777777" w:rsidR="003B221B" w:rsidRDefault="003B221B">
      <w:pPr>
        <w:spacing w:before="19" w:line="240" w:lineRule="exact"/>
        <w:rPr>
          <w:rFonts w:asciiTheme="minorHAnsi" w:hAnsiTheme="minorHAnsi"/>
          <w:sz w:val="24"/>
          <w:szCs w:val="24"/>
        </w:rPr>
      </w:pPr>
    </w:p>
    <w:p w14:paraId="5BE4940C" w14:textId="336BF8A3" w:rsidR="00622F5D" w:rsidRDefault="004C1C15">
      <w:pPr>
        <w:spacing w:before="19" w:line="240" w:lineRule="exact"/>
        <w:rPr>
          <w:rFonts w:asciiTheme="minorHAnsi" w:hAnsiTheme="minorHAnsi"/>
          <w:sz w:val="24"/>
          <w:szCs w:val="24"/>
        </w:rPr>
      </w:pPr>
      <w:r>
        <w:rPr>
          <w:rFonts w:asciiTheme="minorHAnsi" w:hAnsiTheme="minorHAnsi"/>
          <w:sz w:val="24"/>
          <w:szCs w:val="24"/>
        </w:rPr>
        <w:t>We can explore the distribution of Terms in Topics to understand how well the Topics are meaningful and classified.</w:t>
      </w:r>
      <w:r w:rsidR="008F2345">
        <w:rPr>
          <w:rFonts w:asciiTheme="minorHAnsi" w:hAnsiTheme="minorHAnsi"/>
          <w:sz w:val="24"/>
          <w:szCs w:val="24"/>
        </w:rPr>
        <w:t xml:space="preserve"> </w:t>
      </w:r>
      <w:r>
        <w:rPr>
          <w:rFonts w:asciiTheme="minorHAnsi" w:hAnsiTheme="minorHAnsi"/>
          <w:sz w:val="24"/>
          <w:szCs w:val="24"/>
        </w:rPr>
        <w:t xml:space="preserve">The terms clustered in each of the Topics make sense </w:t>
      </w:r>
      <w:r w:rsidR="003B221B">
        <w:rPr>
          <w:rFonts w:asciiTheme="minorHAnsi" w:hAnsiTheme="minorHAnsi"/>
          <w:sz w:val="24"/>
          <w:szCs w:val="24"/>
        </w:rPr>
        <w:t xml:space="preserve">and </w:t>
      </w:r>
      <w:r>
        <w:rPr>
          <w:rFonts w:asciiTheme="minorHAnsi" w:hAnsiTheme="minorHAnsi"/>
          <w:sz w:val="24"/>
          <w:szCs w:val="24"/>
        </w:rPr>
        <w:t xml:space="preserve">are related to a common topic </w:t>
      </w:r>
    </w:p>
    <w:p w14:paraId="7414BE36" w14:textId="46A90924" w:rsidR="004C1C15" w:rsidRDefault="004C1C15">
      <w:pPr>
        <w:spacing w:before="19" w:line="240" w:lineRule="exact"/>
        <w:rPr>
          <w:rFonts w:asciiTheme="minorHAnsi" w:hAnsiTheme="minorHAnsi"/>
          <w:sz w:val="24"/>
          <w:szCs w:val="24"/>
        </w:rPr>
      </w:pPr>
      <w:r>
        <w:rPr>
          <w:rFonts w:asciiTheme="minorHAnsi" w:hAnsiTheme="minorHAnsi"/>
          <w:sz w:val="24"/>
          <w:szCs w:val="24"/>
        </w:rPr>
        <w:t xml:space="preserve">rather than being random. </w:t>
      </w:r>
      <w:r w:rsidR="003E6FFE">
        <w:rPr>
          <w:rFonts w:asciiTheme="minorHAnsi" w:hAnsiTheme="minorHAnsi"/>
          <w:sz w:val="24"/>
          <w:szCs w:val="24"/>
        </w:rPr>
        <w:t>Below is the display of some of the Topic determined by LDA Mallet Model.</w:t>
      </w:r>
    </w:p>
    <w:p w14:paraId="5C65C012" w14:textId="46864B7B" w:rsidR="003747E2" w:rsidRDefault="003747E2">
      <w:pPr>
        <w:spacing w:before="19" w:line="240" w:lineRule="exact"/>
        <w:rPr>
          <w:rFonts w:asciiTheme="minorHAnsi" w:hAnsiTheme="minorHAnsi"/>
          <w:sz w:val="24"/>
          <w:szCs w:val="24"/>
        </w:rPr>
      </w:pPr>
    </w:p>
    <w:p w14:paraId="290A7877" w14:textId="11BC2B59" w:rsidR="003747E2" w:rsidRDefault="003747E2">
      <w:pPr>
        <w:spacing w:before="19" w:line="240" w:lineRule="exact"/>
        <w:rPr>
          <w:rFonts w:asciiTheme="minorHAnsi" w:hAnsiTheme="minorHAnsi"/>
          <w:sz w:val="24"/>
          <w:szCs w:val="24"/>
        </w:rPr>
      </w:pPr>
    </w:p>
    <w:p w14:paraId="7AD7BF0F" w14:textId="41C99876" w:rsidR="003747E2" w:rsidRDefault="003747E2">
      <w:pPr>
        <w:spacing w:before="19" w:line="240" w:lineRule="exact"/>
        <w:rPr>
          <w:rFonts w:asciiTheme="minorHAnsi" w:hAnsiTheme="minorHAnsi"/>
          <w:sz w:val="24"/>
          <w:szCs w:val="24"/>
        </w:rPr>
      </w:pPr>
    </w:p>
    <w:p w14:paraId="6DEAC400" w14:textId="77777777" w:rsidR="003747E2" w:rsidRDefault="003747E2">
      <w:pPr>
        <w:spacing w:before="19" w:line="240" w:lineRule="exact"/>
        <w:rPr>
          <w:rFonts w:asciiTheme="minorHAnsi" w:hAnsiTheme="minorHAnsi"/>
          <w:sz w:val="24"/>
          <w:szCs w:val="24"/>
        </w:rPr>
      </w:pPr>
    </w:p>
    <w:tbl>
      <w:tblPr>
        <w:tblW w:w="6820" w:type="dxa"/>
        <w:tblInd w:w="-10" w:type="dxa"/>
        <w:tblLook w:val="04A0" w:firstRow="1" w:lastRow="0" w:firstColumn="1" w:lastColumn="0" w:noHBand="0" w:noVBand="1"/>
      </w:tblPr>
      <w:tblGrid>
        <w:gridCol w:w="880"/>
        <w:gridCol w:w="5940"/>
      </w:tblGrid>
      <w:tr w:rsidR="003747E2" w:rsidRPr="003747E2" w14:paraId="55CC746B" w14:textId="77777777" w:rsidTr="003747E2">
        <w:trPr>
          <w:trHeight w:val="288"/>
        </w:trPr>
        <w:tc>
          <w:tcPr>
            <w:tcW w:w="88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255A1E91" w14:textId="77777777" w:rsidR="003747E2" w:rsidRPr="003747E2" w:rsidRDefault="003747E2" w:rsidP="003747E2">
            <w:pPr>
              <w:rPr>
                <w:rFonts w:ascii="Calibri" w:hAnsi="Calibri"/>
                <w:b/>
                <w:bCs/>
                <w:color w:val="000000"/>
              </w:rPr>
            </w:pPr>
            <w:proofErr w:type="gramStart"/>
            <w:r w:rsidRPr="003747E2">
              <w:rPr>
                <w:rFonts w:ascii="Calibri" w:hAnsi="Calibri"/>
                <w:b/>
                <w:bCs/>
                <w:color w:val="000000"/>
              </w:rPr>
              <w:t>Topic  No</w:t>
            </w:r>
            <w:proofErr w:type="gramEnd"/>
          </w:p>
        </w:tc>
        <w:tc>
          <w:tcPr>
            <w:tcW w:w="5940" w:type="dxa"/>
            <w:tcBorders>
              <w:top w:val="single" w:sz="8" w:space="0" w:color="auto"/>
              <w:left w:val="nil"/>
              <w:bottom w:val="single" w:sz="8" w:space="0" w:color="auto"/>
              <w:right w:val="single" w:sz="8" w:space="0" w:color="auto"/>
            </w:tcBorders>
            <w:shd w:val="clear" w:color="000000" w:fill="FFC000"/>
            <w:hideMark/>
          </w:tcPr>
          <w:p w14:paraId="0D53756C" w14:textId="77777777" w:rsidR="003747E2" w:rsidRPr="003747E2" w:rsidRDefault="003747E2" w:rsidP="003747E2">
            <w:pPr>
              <w:rPr>
                <w:rFonts w:ascii="Calibri" w:hAnsi="Calibri"/>
                <w:b/>
                <w:bCs/>
                <w:color w:val="000000"/>
              </w:rPr>
            </w:pPr>
            <w:r w:rsidRPr="003747E2">
              <w:rPr>
                <w:rFonts w:ascii="Calibri" w:hAnsi="Calibri"/>
                <w:b/>
                <w:bCs/>
                <w:color w:val="000000"/>
              </w:rPr>
              <w:t>Topic Terms</w:t>
            </w:r>
          </w:p>
        </w:tc>
      </w:tr>
      <w:tr w:rsidR="003747E2" w:rsidRPr="003747E2" w14:paraId="478D3B5F" w14:textId="77777777" w:rsidTr="003747E2">
        <w:trPr>
          <w:trHeight w:val="818"/>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1F9B11F4" w14:textId="77777777" w:rsidR="003747E2" w:rsidRPr="003747E2" w:rsidRDefault="003747E2" w:rsidP="003747E2">
            <w:pPr>
              <w:rPr>
                <w:rFonts w:ascii="Calibri" w:hAnsi="Calibri"/>
                <w:color w:val="000000"/>
              </w:rPr>
            </w:pPr>
            <w:r w:rsidRPr="003747E2">
              <w:rPr>
                <w:rFonts w:ascii="Calibri" w:hAnsi="Calibri"/>
                <w:color w:val="000000"/>
              </w:rPr>
              <w:t>6</w:t>
            </w:r>
          </w:p>
        </w:tc>
        <w:tc>
          <w:tcPr>
            <w:tcW w:w="5940" w:type="dxa"/>
            <w:tcBorders>
              <w:top w:val="nil"/>
              <w:left w:val="nil"/>
              <w:bottom w:val="single" w:sz="4" w:space="0" w:color="auto"/>
              <w:right w:val="single" w:sz="4" w:space="0" w:color="auto"/>
            </w:tcBorders>
            <w:shd w:val="clear" w:color="auto" w:fill="auto"/>
            <w:hideMark/>
          </w:tcPr>
          <w:p w14:paraId="1B0C7265" w14:textId="77777777" w:rsidR="003747E2" w:rsidRPr="003747E2" w:rsidRDefault="003747E2" w:rsidP="003747E2">
            <w:pPr>
              <w:rPr>
                <w:rFonts w:ascii="Calibri" w:hAnsi="Calibri"/>
                <w:color w:val="000000"/>
              </w:rPr>
            </w:pPr>
            <w:r w:rsidRPr="003747E2">
              <w:rPr>
                <w:rFonts w:ascii="Calibri" w:hAnsi="Calibri"/>
                <w:color w:val="000000"/>
              </w:rPr>
              <w:t>0.011*"</w:t>
            </w:r>
            <w:proofErr w:type="spellStart"/>
            <w:r w:rsidRPr="003747E2">
              <w:rPr>
                <w:rFonts w:ascii="Calibri" w:hAnsi="Calibri"/>
                <w:color w:val="000000"/>
              </w:rPr>
              <w:t>europe</w:t>
            </w:r>
            <w:proofErr w:type="spellEnd"/>
            <w:r w:rsidRPr="003747E2">
              <w:rPr>
                <w:rFonts w:ascii="Calibri" w:hAnsi="Calibri"/>
                <w:color w:val="000000"/>
              </w:rPr>
              <w:t>" + 0.010*"</w:t>
            </w:r>
            <w:proofErr w:type="spellStart"/>
            <w:r w:rsidRPr="003747E2">
              <w:rPr>
                <w:rFonts w:ascii="Calibri" w:hAnsi="Calibri"/>
                <w:color w:val="000000"/>
              </w:rPr>
              <w:t>british</w:t>
            </w:r>
            <w:proofErr w:type="spellEnd"/>
            <w:r w:rsidRPr="003747E2">
              <w:rPr>
                <w:rFonts w:ascii="Calibri" w:hAnsi="Calibri"/>
                <w:color w:val="000000"/>
              </w:rPr>
              <w:t>" + 0.010*"history" + 0.009*"century" + ''0.009*"king" + 0.009*"</w:t>
            </w:r>
            <w:proofErr w:type="spellStart"/>
            <w:r w:rsidRPr="003747E2">
              <w:rPr>
                <w:rFonts w:ascii="Calibri" w:hAnsi="Calibri"/>
                <w:color w:val="000000"/>
              </w:rPr>
              <w:t>england</w:t>
            </w:r>
            <w:proofErr w:type="spellEnd"/>
            <w:r w:rsidRPr="003747E2">
              <w:rPr>
                <w:rFonts w:ascii="Calibri" w:hAnsi="Calibri"/>
                <w:color w:val="000000"/>
              </w:rPr>
              <w:t>" + 0.008*"</w:t>
            </w:r>
            <w:proofErr w:type="spellStart"/>
            <w:r w:rsidRPr="003747E2">
              <w:rPr>
                <w:rFonts w:ascii="Calibri" w:hAnsi="Calibri"/>
                <w:color w:val="000000"/>
              </w:rPr>
              <w:t>germany</w:t>
            </w:r>
            <w:proofErr w:type="spellEnd"/>
            <w:r w:rsidRPr="003747E2">
              <w:rPr>
                <w:rFonts w:ascii="Calibri" w:hAnsi="Calibri"/>
                <w:color w:val="000000"/>
              </w:rPr>
              <w:t>" + 0.008*"church" + ''0.008*"country" + 0.007*"slave"</w:t>
            </w:r>
          </w:p>
        </w:tc>
      </w:tr>
      <w:tr w:rsidR="003747E2" w:rsidRPr="003747E2" w14:paraId="2A6E0777" w14:textId="77777777" w:rsidTr="003747E2">
        <w:trPr>
          <w:trHeight w:val="828"/>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102B8B93" w14:textId="77777777" w:rsidR="003747E2" w:rsidRPr="003747E2" w:rsidRDefault="003747E2" w:rsidP="003747E2">
            <w:pPr>
              <w:rPr>
                <w:rFonts w:ascii="Calibri" w:hAnsi="Calibri"/>
                <w:color w:val="000000"/>
              </w:rPr>
            </w:pPr>
            <w:r w:rsidRPr="003747E2">
              <w:rPr>
                <w:rFonts w:ascii="Calibri" w:hAnsi="Calibri"/>
                <w:color w:val="000000"/>
              </w:rPr>
              <w:t>10</w:t>
            </w:r>
          </w:p>
        </w:tc>
        <w:tc>
          <w:tcPr>
            <w:tcW w:w="5940" w:type="dxa"/>
            <w:tcBorders>
              <w:top w:val="nil"/>
              <w:left w:val="nil"/>
              <w:bottom w:val="single" w:sz="4" w:space="0" w:color="auto"/>
              <w:right w:val="single" w:sz="4" w:space="0" w:color="auto"/>
            </w:tcBorders>
            <w:shd w:val="clear" w:color="auto" w:fill="auto"/>
            <w:hideMark/>
          </w:tcPr>
          <w:p w14:paraId="719634A1" w14:textId="77777777" w:rsidR="003747E2" w:rsidRPr="003747E2" w:rsidRDefault="003747E2" w:rsidP="003747E2">
            <w:pPr>
              <w:rPr>
                <w:rFonts w:ascii="Calibri" w:hAnsi="Calibri"/>
                <w:color w:val="000000"/>
              </w:rPr>
            </w:pPr>
            <w:r w:rsidRPr="003747E2">
              <w:rPr>
                <w:rFonts w:ascii="Calibri" w:hAnsi="Calibri"/>
                <w:color w:val="000000"/>
              </w:rPr>
              <w:t>0.041*"food" + 0.016*"farm" + 0.011*"farmers" + 0.010*"land" + 0.009*"fish"+ 0.009*"corn" + 0.008*"plant" + 0.006*"cook" + 0.006*"local" + ''0.006*"agriculture"'</w:t>
            </w:r>
          </w:p>
        </w:tc>
      </w:tr>
      <w:tr w:rsidR="003747E2" w:rsidRPr="003747E2" w14:paraId="41E8328F" w14:textId="77777777" w:rsidTr="003747E2">
        <w:trPr>
          <w:trHeight w:val="1104"/>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5A212730" w14:textId="77777777" w:rsidR="003747E2" w:rsidRPr="003747E2" w:rsidRDefault="003747E2" w:rsidP="003747E2">
            <w:pPr>
              <w:rPr>
                <w:rFonts w:ascii="Calibri" w:hAnsi="Calibri"/>
                <w:color w:val="000000"/>
              </w:rPr>
            </w:pPr>
            <w:r w:rsidRPr="003747E2">
              <w:rPr>
                <w:rFonts w:ascii="Calibri" w:hAnsi="Calibri"/>
                <w:color w:val="000000"/>
              </w:rPr>
              <w:t>12</w:t>
            </w:r>
          </w:p>
        </w:tc>
        <w:tc>
          <w:tcPr>
            <w:tcW w:w="5940" w:type="dxa"/>
            <w:tcBorders>
              <w:top w:val="nil"/>
              <w:left w:val="nil"/>
              <w:bottom w:val="single" w:sz="4" w:space="0" w:color="auto"/>
              <w:right w:val="single" w:sz="4" w:space="0" w:color="auto"/>
            </w:tcBorders>
            <w:shd w:val="clear" w:color="auto" w:fill="auto"/>
            <w:hideMark/>
          </w:tcPr>
          <w:p w14:paraId="44E936CD" w14:textId="77777777" w:rsidR="003747E2" w:rsidRPr="003747E2" w:rsidRDefault="003747E2" w:rsidP="003747E2">
            <w:pPr>
              <w:rPr>
                <w:rFonts w:ascii="Calibri" w:hAnsi="Calibri"/>
                <w:color w:val="000000"/>
              </w:rPr>
            </w:pPr>
            <w:r w:rsidRPr="003747E2">
              <w:rPr>
                <w:rFonts w:ascii="Calibri" w:hAnsi="Calibri"/>
                <w:color w:val="000000"/>
              </w:rPr>
              <w:t>0.019*"technology" + 0.019*"machine" + 0.012*"brain" + 0.010*"knowledge" + ''0.008*"science" + 0.007*"intelligence" + 0.007*"information" + ''0.006*"imagine" + 0.006*"humans" + 0.006*"drive"'</w:t>
            </w:r>
          </w:p>
        </w:tc>
      </w:tr>
      <w:tr w:rsidR="003747E2" w:rsidRPr="003747E2" w14:paraId="7A56133E" w14:textId="77777777" w:rsidTr="003747E2">
        <w:trPr>
          <w:trHeight w:val="1104"/>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03E87ADC" w14:textId="77777777" w:rsidR="003747E2" w:rsidRPr="003747E2" w:rsidRDefault="003747E2" w:rsidP="003747E2">
            <w:pPr>
              <w:rPr>
                <w:rFonts w:ascii="Calibri" w:hAnsi="Calibri"/>
                <w:color w:val="000000"/>
              </w:rPr>
            </w:pPr>
            <w:r w:rsidRPr="003747E2">
              <w:rPr>
                <w:rFonts w:ascii="Calibri" w:hAnsi="Calibri"/>
                <w:color w:val="000000"/>
              </w:rPr>
              <w:t>15</w:t>
            </w:r>
          </w:p>
        </w:tc>
        <w:tc>
          <w:tcPr>
            <w:tcW w:w="5940" w:type="dxa"/>
            <w:tcBorders>
              <w:top w:val="nil"/>
              <w:left w:val="nil"/>
              <w:bottom w:val="single" w:sz="4" w:space="0" w:color="auto"/>
              <w:right w:val="single" w:sz="4" w:space="0" w:color="auto"/>
            </w:tcBorders>
            <w:shd w:val="clear" w:color="auto" w:fill="auto"/>
            <w:hideMark/>
          </w:tcPr>
          <w:p w14:paraId="08BDF469" w14:textId="77777777" w:rsidR="003747E2" w:rsidRPr="003747E2" w:rsidRDefault="003747E2" w:rsidP="003747E2">
            <w:pPr>
              <w:rPr>
                <w:rFonts w:ascii="Calibri" w:hAnsi="Calibri"/>
                <w:color w:val="000000"/>
              </w:rPr>
            </w:pPr>
            <w:r w:rsidRPr="003747E2">
              <w:rPr>
                <w:rFonts w:ascii="Calibri" w:hAnsi="Calibri"/>
                <w:color w:val="000000"/>
              </w:rPr>
              <w:t>0.014*"regulation" + 0.014*"competition" + 0.013*"innovation" + ''0.013*"license" + 0.012*"private" + 0.011*"industry" + 0.008*"sector" + ''0.008*"patent" + 0.007*"service" + 0.007*"regulatory"'</w:t>
            </w:r>
          </w:p>
        </w:tc>
      </w:tr>
      <w:tr w:rsidR="003747E2" w:rsidRPr="003747E2" w14:paraId="08C22491" w14:textId="77777777" w:rsidTr="003747E2">
        <w:trPr>
          <w:trHeight w:val="828"/>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532D2D14" w14:textId="77777777" w:rsidR="003747E2" w:rsidRPr="003747E2" w:rsidRDefault="003747E2" w:rsidP="003747E2">
            <w:pPr>
              <w:rPr>
                <w:rFonts w:ascii="Calibri" w:hAnsi="Calibri"/>
                <w:color w:val="000000"/>
              </w:rPr>
            </w:pPr>
            <w:r w:rsidRPr="003747E2">
              <w:rPr>
                <w:rFonts w:ascii="Calibri" w:hAnsi="Calibri"/>
                <w:color w:val="000000"/>
              </w:rPr>
              <w:t>8</w:t>
            </w:r>
          </w:p>
        </w:tc>
        <w:tc>
          <w:tcPr>
            <w:tcW w:w="5940" w:type="dxa"/>
            <w:tcBorders>
              <w:top w:val="nil"/>
              <w:left w:val="nil"/>
              <w:bottom w:val="single" w:sz="4" w:space="0" w:color="auto"/>
              <w:right w:val="single" w:sz="4" w:space="0" w:color="auto"/>
            </w:tcBorders>
            <w:shd w:val="clear" w:color="auto" w:fill="auto"/>
            <w:hideMark/>
          </w:tcPr>
          <w:p w14:paraId="07274657" w14:textId="77777777" w:rsidR="003747E2" w:rsidRPr="003747E2" w:rsidRDefault="003747E2" w:rsidP="003747E2">
            <w:pPr>
              <w:rPr>
                <w:rFonts w:ascii="Calibri" w:hAnsi="Calibri"/>
                <w:color w:val="000000"/>
              </w:rPr>
            </w:pPr>
            <w:r w:rsidRPr="003747E2">
              <w:rPr>
                <w:rFonts w:ascii="Calibri" w:hAnsi="Calibri"/>
                <w:color w:val="000000"/>
              </w:rPr>
              <w:t>'0.015*"body" + 0.013*"sugar" + 0.012*"kidney" + 0.011*"diet" + '</w:t>
            </w:r>
            <w:r w:rsidRPr="003747E2">
              <w:rPr>
                <w:rFonts w:ascii="Calibri" w:hAnsi="Calibri"/>
                <w:color w:val="000000"/>
              </w:rPr>
              <w:br/>
              <w:t xml:space="preserve">  '0.010*"disease" + 0.009*"heart" + 0.009*"weight" + 0.008*"obesity" + ''0.008*"exercise" + 0.007*"eat"'</w:t>
            </w:r>
          </w:p>
        </w:tc>
      </w:tr>
      <w:tr w:rsidR="003747E2" w:rsidRPr="003747E2" w14:paraId="1300395F" w14:textId="77777777" w:rsidTr="003747E2">
        <w:trPr>
          <w:trHeight w:val="828"/>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1B01818E" w14:textId="77777777" w:rsidR="003747E2" w:rsidRPr="003747E2" w:rsidRDefault="003747E2" w:rsidP="003747E2">
            <w:pPr>
              <w:rPr>
                <w:rFonts w:ascii="Calibri" w:hAnsi="Calibri"/>
                <w:color w:val="000000"/>
              </w:rPr>
            </w:pPr>
            <w:r w:rsidRPr="003747E2">
              <w:rPr>
                <w:rFonts w:ascii="Calibri" w:hAnsi="Calibri"/>
                <w:color w:val="000000"/>
              </w:rPr>
              <w:t>18</w:t>
            </w:r>
          </w:p>
        </w:tc>
        <w:tc>
          <w:tcPr>
            <w:tcW w:w="5940" w:type="dxa"/>
            <w:tcBorders>
              <w:top w:val="nil"/>
              <w:left w:val="nil"/>
              <w:bottom w:val="single" w:sz="4" w:space="0" w:color="auto"/>
              <w:right w:val="single" w:sz="4" w:space="0" w:color="auto"/>
            </w:tcBorders>
            <w:shd w:val="clear" w:color="auto" w:fill="auto"/>
            <w:hideMark/>
          </w:tcPr>
          <w:p w14:paraId="23D3E4E0" w14:textId="77777777" w:rsidR="003747E2" w:rsidRPr="003747E2" w:rsidRDefault="003747E2" w:rsidP="003747E2">
            <w:pPr>
              <w:rPr>
                <w:rFonts w:ascii="Calibri" w:hAnsi="Calibri"/>
                <w:color w:val="000000"/>
              </w:rPr>
            </w:pPr>
            <w:r w:rsidRPr="003747E2">
              <w:rPr>
                <w:rFonts w:ascii="Calibri" w:hAnsi="Calibri"/>
                <w:color w:val="000000"/>
              </w:rPr>
              <w:t>0.037*"smith" + 0.023*"moral" + 0.013*"</w:t>
            </w:r>
            <w:proofErr w:type="spellStart"/>
            <w:r w:rsidRPr="003747E2">
              <w:rPr>
                <w:rFonts w:ascii="Calibri" w:hAnsi="Calibri"/>
                <w:color w:val="000000"/>
              </w:rPr>
              <w:t>adam</w:t>
            </w:r>
            <w:proofErr w:type="spellEnd"/>
            <w:r w:rsidRPr="003747E2">
              <w:rPr>
                <w:rFonts w:ascii="Calibri" w:hAnsi="Calibri"/>
                <w:color w:val="000000"/>
              </w:rPr>
              <w:t>" + 0.010*"society" + ''0.010*"theory" + 0.009*"wealth" + 0.008*"social" + 0.007*"</w:t>
            </w:r>
            <w:proofErr w:type="spellStart"/>
            <w:r w:rsidRPr="003747E2">
              <w:rPr>
                <w:rFonts w:ascii="Calibri" w:hAnsi="Calibri"/>
                <w:color w:val="000000"/>
              </w:rPr>
              <w:t>hume</w:t>
            </w:r>
            <w:proofErr w:type="spellEnd"/>
            <w:r w:rsidRPr="003747E2">
              <w:rPr>
                <w:rFonts w:ascii="Calibri" w:hAnsi="Calibri"/>
                <w:color w:val="000000"/>
              </w:rPr>
              <w:t>" + ''0.006*"sentiments" + 0.006*"nature"'</w:t>
            </w:r>
          </w:p>
        </w:tc>
      </w:tr>
      <w:tr w:rsidR="003747E2" w:rsidRPr="003747E2" w14:paraId="13A5FFDD" w14:textId="77777777" w:rsidTr="003747E2">
        <w:trPr>
          <w:trHeight w:val="828"/>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0AA5BCBE" w14:textId="77777777" w:rsidR="003747E2" w:rsidRPr="003747E2" w:rsidRDefault="003747E2" w:rsidP="003747E2">
            <w:pPr>
              <w:rPr>
                <w:rFonts w:ascii="Calibri" w:hAnsi="Calibri"/>
                <w:color w:val="000000"/>
              </w:rPr>
            </w:pPr>
            <w:r w:rsidRPr="003747E2">
              <w:rPr>
                <w:rFonts w:ascii="Calibri" w:hAnsi="Calibri"/>
                <w:color w:val="000000"/>
              </w:rPr>
              <w:t>23</w:t>
            </w:r>
          </w:p>
        </w:tc>
        <w:tc>
          <w:tcPr>
            <w:tcW w:w="5940" w:type="dxa"/>
            <w:tcBorders>
              <w:top w:val="nil"/>
              <w:left w:val="nil"/>
              <w:bottom w:val="single" w:sz="4" w:space="0" w:color="auto"/>
              <w:right w:val="single" w:sz="4" w:space="0" w:color="auto"/>
            </w:tcBorders>
            <w:shd w:val="clear" w:color="auto" w:fill="auto"/>
            <w:hideMark/>
          </w:tcPr>
          <w:p w14:paraId="13468697" w14:textId="77777777" w:rsidR="003747E2" w:rsidRPr="003747E2" w:rsidRDefault="003747E2" w:rsidP="003747E2">
            <w:pPr>
              <w:rPr>
                <w:rFonts w:ascii="Calibri" w:hAnsi="Calibri"/>
                <w:color w:val="000000"/>
              </w:rPr>
            </w:pPr>
            <w:r w:rsidRPr="003747E2">
              <w:rPr>
                <w:rFonts w:ascii="Calibri" w:hAnsi="Calibri"/>
                <w:color w:val="000000"/>
              </w:rPr>
              <w:t>0.056*"bank" + 0.020*"financial" + 0.018*"risk" + 0.014*"crisis" + '</w:t>
            </w:r>
            <w:r w:rsidRPr="003747E2">
              <w:rPr>
                <w:rFonts w:ascii="Calibri" w:hAnsi="Calibri"/>
                <w:color w:val="000000"/>
              </w:rPr>
              <w:br/>
              <w:t xml:space="preserve">  '0.013*"loan" + 0.012*"fund" + 0.012*"capital" + 0.010*"debt" + '</w:t>
            </w:r>
            <w:r w:rsidRPr="003747E2">
              <w:rPr>
                <w:rFonts w:ascii="Calibri" w:hAnsi="Calibri"/>
                <w:color w:val="000000"/>
              </w:rPr>
              <w:br/>
              <w:t xml:space="preserve">  '0.010*"mortgage" + 0.010*"assets"</w:t>
            </w:r>
          </w:p>
        </w:tc>
      </w:tr>
    </w:tbl>
    <w:p w14:paraId="0E61E7CC" w14:textId="5D06354E" w:rsidR="00622F5D" w:rsidRDefault="00622F5D">
      <w:pPr>
        <w:spacing w:before="19" w:line="240" w:lineRule="exact"/>
        <w:rPr>
          <w:rFonts w:asciiTheme="minorHAnsi" w:hAnsiTheme="minorHAnsi"/>
          <w:sz w:val="24"/>
          <w:szCs w:val="24"/>
        </w:rPr>
      </w:pPr>
    </w:p>
    <w:p w14:paraId="3A790E47" w14:textId="51259E32" w:rsidR="00902FF9" w:rsidRDefault="00902FF9">
      <w:pPr>
        <w:spacing w:before="19" w:line="240" w:lineRule="exact"/>
        <w:rPr>
          <w:rFonts w:asciiTheme="minorHAnsi" w:hAnsiTheme="minorHAnsi"/>
          <w:sz w:val="24"/>
          <w:szCs w:val="24"/>
        </w:rPr>
      </w:pPr>
    </w:p>
    <w:p w14:paraId="2B32CD4A" w14:textId="77777777" w:rsidR="00902FF9" w:rsidRDefault="00902FF9">
      <w:pPr>
        <w:spacing w:before="19" w:line="240" w:lineRule="exact"/>
        <w:rPr>
          <w:rFonts w:asciiTheme="minorHAnsi" w:hAnsiTheme="minorHAnsi"/>
          <w:sz w:val="24"/>
          <w:szCs w:val="24"/>
        </w:rPr>
      </w:pPr>
    </w:p>
    <w:p w14:paraId="4515973F" w14:textId="557F176F" w:rsidR="00BC4550" w:rsidRPr="007939A3" w:rsidRDefault="00F05438" w:rsidP="00710884">
      <w:pPr>
        <w:spacing w:line="360" w:lineRule="exact"/>
        <w:rPr>
          <w:rFonts w:asciiTheme="minorHAnsi" w:eastAsia="Calibri" w:hAnsiTheme="minorHAnsi" w:cs="Calibri"/>
          <w:sz w:val="30"/>
          <w:szCs w:val="30"/>
        </w:rPr>
      </w:pPr>
      <w:r w:rsidRPr="007939A3">
        <w:rPr>
          <w:rFonts w:asciiTheme="minorHAnsi" w:eastAsia="Calibri" w:hAnsiTheme="minorHAnsi" w:cs="Calibri"/>
          <w:b/>
          <w:color w:val="23282D"/>
          <w:position w:val="1"/>
          <w:sz w:val="30"/>
          <w:szCs w:val="30"/>
        </w:rPr>
        <w:t>Conc</w:t>
      </w:r>
      <w:r w:rsidRPr="007939A3">
        <w:rPr>
          <w:rFonts w:asciiTheme="minorHAnsi" w:eastAsia="Calibri" w:hAnsiTheme="minorHAnsi" w:cs="Calibri"/>
          <w:b/>
          <w:color w:val="23282D"/>
          <w:spacing w:val="1"/>
          <w:position w:val="1"/>
          <w:sz w:val="30"/>
          <w:szCs w:val="30"/>
        </w:rPr>
        <w:t>l</w:t>
      </w:r>
      <w:r w:rsidRPr="007939A3">
        <w:rPr>
          <w:rFonts w:asciiTheme="minorHAnsi" w:eastAsia="Calibri" w:hAnsiTheme="minorHAnsi" w:cs="Calibri"/>
          <w:b/>
          <w:color w:val="23282D"/>
          <w:position w:val="1"/>
          <w:sz w:val="30"/>
          <w:szCs w:val="30"/>
        </w:rPr>
        <w:t>u</w:t>
      </w:r>
      <w:r w:rsidRPr="007939A3">
        <w:rPr>
          <w:rFonts w:asciiTheme="minorHAnsi" w:eastAsia="Calibri" w:hAnsiTheme="minorHAnsi" w:cs="Calibri"/>
          <w:b/>
          <w:color w:val="23282D"/>
          <w:spacing w:val="1"/>
          <w:position w:val="1"/>
          <w:sz w:val="30"/>
          <w:szCs w:val="30"/>
        </w:rPr>
        <w:t>si</w:t>
      </w:r>
      <w:r w:rsidRPr="007939A3">
        <w:rPr>
          <w:rFonts w:asciiTheme="minorHAnsi" w:eastAsia="Calibri" w:hAnsiTheme="minorHAnsi" w:cs="Calibri"/>
          <w:b/>
          <w:color w:val="23282D"/>
          <w:position w:val="1"/>
          <w:sz w:val="30"/>
          <w:szCs w:val="30"/>
        </w:rPr>
        <w:t>on</w:t>
      </w:r>
    </w:p>
    <w:p w14:paraId="685832B0" w14:textId="77777777" w:rsidR="00BC4550" w:rsidRPr="007939A3" w:rsidRDefault="00BC4550">
      <w:pPr>
        <w:spacing w:line="200" w:lineRule="exact"/>
        <w:rPr>
          <w:rFonts w:asciiTheme="minorHAnsi" w:hAnsiTheme="minorHAnsi"/>
        </w:rPr>
      </w:pPr>
    </w:p>
    <w:p w14:paraId="1A9D6BDF" w14:textId="082FABD8" w:rsidR="00BC4550" w:rsidRPr="00235088" w:rsidRDefault="00235088">
      <w:pPr>
        <w:spacing w:before="1" w:line="260" w:lineRule="exact"/>
        <w:rPr>
          <w:rFonts w:asciiTheme="minorHAnsi" w:hAnsiTheme="minorHAnsi"/>
          <w:sz w:val="26"/>
          <w:szCs w:val="26"/>
        </w:rPr>
      </w:pPr>
      <w:r>
        <w:rPr>
          <w:rFonts w:asciiTheme="minorHAnsi" w:hAnsiTheme="minorHAnsi"/>
          <w:sz w:val="26"/>
          <w:szCs w:val="26"/>
        </w:rPr>
        <w:t xml:space="preserve">  </w:t>
      </w:r>
    </w:p>
    <w:p w14:paraId="7FB9AB27" w14:textId="5F0076EB" w:rsidR="00F05438" w:rsidRDefault="008F2345" w:rsidP="00F05438">
      <w:pPr>
        <w:ind w:left="120" w:right="253"/>
        <w:rPr>
          <w:rFonts w:asciiTheme="minorHAnsi" w:hAnsiTheme="minorHAnsi"/>
          <w:color w:val="23282D"/>
          <w:spacing w:val="-8"/>
          <w:sz w:val="24"/>
          <w:szCs w:val="24"/>
        </w:rPr>
      </w:pPr>
      <w:r>
        <w:rPr>
          <w:rFonts w:asciiTheme="minorHAnsi" w:hAnsiTheme="minorHAnsi"/>
          <w:color w:val="23282D"/>
          <w:spacing w:val="-8"/>
          <w:sz w:val="24"/>
          <w:szCs w:val="24"/>
        </w:rPr>
        <w:t xml:space="preserve">Topic Modeling is performed on multiple documents to identify similarity based on the Semantic Structure of Documents by using TF and TFIDF after preprocessing the Documents by removing Stopwords and Lemmatizing the vocabulary to </w:t>
      </w:r>
      <w:r w:rsidR="00902FF9">
        <w:rPr>
          <w:rFonts w:asciiTheme="minorHAnsi" w:hAnsiTheme="minorHAnsi"/>
          <w:color w:val="23282D"/>
          <w:spacing w:val="-8"/>
          <w:sz w:val="24"/>
          <w:szCs w:val="24"/>
        </w:rPr>
        <w:t xml:space="preserve">maintain </w:t>
      </w:r>
      <w:r>
        <w:rPr>
          <w:rFonts w:asciiTheme="minorHAnsi" w:hAnsiTheme="minorHAnsi"/>
          <w:color w:val="23282D"/>
          <w:spacing w:val="-8"/>
          <w:sz w:val="24"/>
          <w:szCs w:val="24"/>
        </w:rPr>
        <w:t>uniform terms across documents.</w:t>
      </w:r>
      <w:r w:rsidR="00902FF9">
        <w:rPr>
          <w:rFonts w:asciiTheme="minorHAnsi" w:hAnsiTheme="minorHAnsi"/>
          <w:color w:val="23282D"/>
          <w:spacing w:val="-8"/>
          <w:sz w:val="24"/>
          <w:szCs w:val="24"/>
        </w:rPr>
        <w:t xml:space="preserve"> Optimal Model has been determined by exploring </w:t>
      </w:r>
      <w:r>
        <w:rPr>
          <w:rFonts w:asciiTheme="minorHAnsi" w:hAnsiTheme="minorHAnsi"/>
          <w:color w:val="23282D"/>
          <w:spacing w:val="-8"/>
          <w:sz w:val="24"/>
          <w:szCs w:val="24"/>
        </w:rPr>
        <w:t>Hyperparameters</w:t>
      </w:r>
      <w:r w:rsidR="00902FF9">
        <w:rPr>
          <w:rFonts w:asciiTheme="minorHAnsi" w:hAnsiTheme="minorHAnsi"/>
          <w:color w:val="23282D"/>
          <w:spacing w:val="-8"/>
          <w:sz w:val="24"/>
          <w:szCs w:val="24"/>
        </w:rPr>
        <w:t xml:space="preserve"> and different Iterations and evaluating the Coherence Score of C_</w:t>
      </w:r>
      <w:proofErr w:type="gramStart"/>
      <w:r w:rsidR="00902FF9">
        <w:rPr>
          <w:rFonts w:asciiTheme="minorHAnsi" w:hAnsiTheme="minorHAnsi"/>
          <w:color w:val="23282D"/>
          <w:spacing w:val="-8"/>
          <w:sz w:val="24"/>
          <w:szCs w:val="24"/>
        </w:rPr>
        <w:t>V .</w:t>
      </w:r>
      <w:proofErr w:type="gramEnd"/>
      <w:r w:rsidR="00902FF9">
        <w:rPr>
          <w:rFonts w:asciiTheme="minorHAnsi" w:hAnsiTheme="minorHAnsi"/>
          <w:color w:val="23282D"/>
          <w:spacing w:val="-8"/>
          <w:sz w:val="24"/>
          <w:szCs w:val="24"/>
        </w:rPr>
        <w:t xml:space="preserve"> LDA Mallet Model performs relatively better than other Models by classifying the Terms into 26 Topics. </w:t>
      </w:r>
    </w:p>
    <w:p w14:paraId="2FDF101B" w14:textId="5A97C853" w:rsidR="000750E4" w:rsidRDefault="000750E4" w:rsidP="00F05438">
      <w:pPr>
        <w:ind w:left="120" w:right="253"/>
        <w:rPr>
          <w:rFonts w:asciiTheme="minorHAnsi" w:eastAsia="Calibri" w:hAnsiTheme="minorHAnsi" w:cs="Calibri"/>
          <w:color w:val="23282D"/>
          <w:sz w:val="24"/>
          <w:szCs w:val="24"/>
        </w:rPr>
      </w:pPr>
      <w:r>
        <w:rPr>
          <w:rFonts w:asciiTheme="minorHAnsi" w:eastAsia="Calibri" w:hAnsiTheme="minorHAnsi" w:cs="Calibri"/>
          <w:color w:val="23282D"/>
          <w:sz w:val="24"/>
          <w:szCs w:val="24"/>
        </w:rPr>
        <w:t xml:space="preserve"> </w:t>
      </w:r>
    </w:p>
    <w:p w14:paraId="0BED0015" w14:textId="1E28D6A2" w:rsidR="000750E4" w:rsidRDefault="000750E4" w:rsidP="00F05438">
      <w:pPr>
        <w:ind w:left="120" w:right="253"/>
        <w:rPr>
          <w:rFonts w:asciiTheme="minorHAnsi" w:eastAsia="Calibri" w:hAnsiTheme="minorHAnsi" w:cs="Calibri"/>
          <w:color w:val="23282D"/>
          <w:sz w:val="24"/>
          <w:szCs w:val="24"/>
        </w:rPr>
      </w:pPr>
    </w:p>
    <w:p w14:paraId="1FBED6C0" w14:textId="77414BAE" w:rsidR="000750E4" w:rsidRDefault="000750E4" w:rsidP="00F05438">
      <w:pPr>
        <w:ind w:left="120" w:right="253"/>
        <w:rPr>
          <w:rFonts w:asciiTheme="minorHAnsi" w:eastAsia="Calibri" w:hAnsiTheme="minorHAnsi" w:cs="Calibri"/>
          <w:color w:val="23282D"/>
          <w:sz w:val="24"/>
          <w:szCs w:val="24"/>
        </w:rPr>
      </w:pPr>
    </w:p>
    <w:p w14:paraId="1F013A70" w14:textId="0D2BA7A4" w:rsidR="000750E4" w:rsidRDefault="000750E4" w:rsidP="00F05438">
      <w:pPr>
        <w:ind w:left="120" w:right="253"/>
        <w:rPr>
          <w:rFonts w:asciiTheme="minorHAnsi" w:eastAsia="Calibri" w:hAnsiTheme="minorHAnsi" w:cs="Calibri"/>
          <w:color w:val="23282D"/>
          <w:sz w:val="24"/>
          <w:szCs w:val="24"/>
        </w:rPr>
      </w:pPr>
    </w:p>
    <w:p w14:paraId="5ECB06F5" w14:textId="567C551D" w:rsidR="000750E4" w:rsidRDefault="000750E4" w:rsidP="00F05438">
      <w:pPr>
        <w:ind w:left="120" w:right="253"/>
        <w:rPr>
          <w:rFonts w:asciiTheme="minorHAnsi" w:eastAsia="Calibri" w:hAnsiTheme="minorHAnsi" w:cs="Calibri"/>
          <w:color w:val="23282D"/>
          <w:sz w:val="24"/>
          <w:szCs w:val="24"/>
        </w:rPr>
      </w:pPr>
      <w:r>
        <w:rPr>
          <w:rFonts w:asciiTheme="minorHAnsi" w:eastAsia="Calibri" w:hAnsiTheme="minorHAnsi" w:cs="Calibri"/>
          <w:color w:val="23282D"/>
          <w:sz w:val="24"/>
          <w:szCs w:val="24"/>
        </w:rPr>
        <w:lastRenderedPageBreak/>
        <w:t xml:space="preserve">Here we can relate the Dominant Topic Associated with each of the Document by gazing through the terms in Transcripts and evaluate how well the </w:t>
      </w:r>
      <w:proofErr w:type="gramStart"/>
      <w:r>
        <w:rPr>
          <w:rFonts w:asciiTheme="minorHAnsi" w:eastAsia="Calibri" w:hAnsiTheme="minorHAnsi" w:cs="Calibri"/>
          <w:color w:val="23282D"/>
          <w:sz w:val="24"/>
          <w:szCs w:val="24"/>
        </w:rPr>
        <w:t>Documents  are</w:t>
      </w:r>
      <w:proofErr w:type="gramEnd"/>
      <w:r>
        <w:rPr>
          <w:rFonts w:asciiTheme="minorHAnsi" w:eastAsia="Calibri" w:hAnsiTheme="minorHAnsi" w:cs="Calibri"/>
          <w:color w:val="23282D"/>
          <w:sz w:val="24"/>
          <w:szCs w:val="24"/>
        </w:rPr>
        <w:t xml:space="preserve"> classified by Mallet model.</w:t>
      </w:r>
    </w:p>
    <w:p w14:paraId="19C733EA" w14:textId="7C4E2A2F" w:rsidR="00CA3FD5" w:rsidRDefault="00CA3FD5" w:rsidP="00F05438">
      <w:pPr>
        <w:ind w:left="120" w:right="253"/>
        <w:rPr>
          <w:rFonts w:asciiTheme="minorHAnsi" w:hAnsiTheme="minorHAnsi"/>
          <w:sz w:val="8"/>
          <w:szCs w:val="8"/>
        </w:rPr>
      </w:pPr>
    </w:p>
    <w:p w14:paraId="5DB549D4" w14:textId="031C89A5" w:rsidR="00CA3FD5" w:rsidRDefault="00CA3FD5" w:rsidP="00F05438">
      <w:pPr>
        <w:ind w:left="120" w:right="253"/>
        <w:rPr>
          <w:rFonts w:asciiTheme="minorHAnsi" w:hAnsiTheme="minorHAnsi"/>
          <w:sz w:val="8"/>
          <w:szCs w:val="8"/>
        </w:rPr>
      </w:pPr>
    </w:p>
    <w:p w14:paraId="78D91EDC" w14:textId="3C81C64D" w:rsidR="007B3FBD" w:rsidRDefault="007B3FBD" w:rsidP="00F05438">
      <w:pPr>
        <w:ind w:left="120" w:right="253"/>
        <w:rPr>
          <w:rFonts w:asciiTheme="minorHAnsi" w:hAnsiTheme="minorHAnsi"/>
          <w:sz w:val="8"/>
          <w:szCs w:val="8"/>
        </w:rPr>
      </w:pPr>
    </w:p>
    <w:p w14:paraId="59A1436D" w14:textId="1AA48311" w:rsidR="007B3FBD" w:rsidRDefault="007B3FBD" w:rsidP="00F05438">
      <w:pPr>
        <w:ind w:left="120" w:right="253"/>
        <w:rPr>
          <w:rFonts w:asciiTheme="minorHAnsi" w:hAnsiTheme="minorHAnsi"/>
          <w:sz w:val="8"/>
          <w:szCs w:val="8"/>
        </w:rPr>
      </w:pPr>
    </w:p>
    <w:p w14:paraId="3444EE2E" w14:textId="562E60B5" w:rsidR="007B3FBD" w:rsidRDefault="00B477EB" w:rsidP="00F05438">
      <w:pPr>
        <w:ind w:left="120" w:right="253"/>
        <w:rPr>
          <w:rFonts w:asciiTheme="minorHAnsi" w:hAnsiTheme="minorHAnsi"/>
          <w:sz w:val="8"/>
          <w:szCs w:val="8"/>
        </w:rPr>
      </w:pPr>
      <w:r>
        <w:rPr>
          <w:rFonts w:asciiTheme="minorHAnsi" w:hAnsiTheme="minorHAnsi"/>
          <w:sz w:val="8"/>
          <w:szCs w:val="8"/>
        </w:rPr>
        <w:t xml:space="preserve"> </w:t>
      </w:r>
    </w:p>
    <w:p w14:paraId="5E5142A9" w14:textId="565CA959" w:rsidR="007B3FBD" w:rsidRDefault="00235088" w:rsidP="00F05438">
      <w:pPr>
        <w:ind w:left="120" w:right="253"/>
        <w:rPr>
          <w:rFonts w:asciiTheme="minorHAnsi" w:hAnsiTheme="minorHAnsi"/>
          <w:sz w:val="8"/>
          <w:szCs w:val="8"/>
        </w:rPr>
      </w:pPr>
      <w:r w:rsidRPr="00235088">
        <w:drawing>
          <wp:inline distT="0" distB="0" distL="0" distR="0" wp14:anchorId="3D44E2CE" wp14:editId="0AC3AB0E">
            <wp:extent cx="6515100" cy="7000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7000095"/>
                    </a:xfrm>
                    <a:prstGeom prst="rect">
                      <a:avLst/>
                    </a:prstGeom>
                    <a:noFill/>
                    <a:ln>
                      <a:noFill/>
                    </a:ln>
                  </pic:spPr>
                </pic:pic>
              </a:graphicData>
            </a:graphic>
          </wp:inline>
        </w:drawing>
      </w:r>
    </w:p>
    <w:p w14:paraId="3BD991F3" w14:textId="24C0F038" w:rsidR="00622F5D" w:rsidRDefault="00622F5D" w:rsidP="00F05438">
      <w:pPr>
        <w:ind w:left="120" w:right="253"/>
        <w:rPr>
          <w:rFonts w:asciiTheme="minorHAnsi" w:hAnsiTheme="minorHAnsi"/>
          <w:sz w:val="8"/>
          <w:szCs w:val="8"/>
        </w:rPr>
      </w:pPr>
    </w:p>
    <w:p w14:paraId="1BB518CF" w14:textId="77777777" w:rsidR="00D74187" w:rsidRDefault="00D74187">
      <w:pPr>
        <w:rPr>
          <w:rFonts w:asciiTheme="minorHAnsi" w:hAnsiTheme="minorHAnsi"/>
          <w:sz w:val="8"/>
          <w:szCs w:val="8"/>
        </w:rPr>
      </w:pPr>
    </w:p>
    <w:p w14:paraId="5454621A" w14:textId="2C9700DB" w:rsidR="00D74187" w:rsidRDefault="00D74187">
      <w:pPr>
        <w:rPr>
          <w:rFonts w:asciiTheme="minorHAnsi" w:hAnsiTheme="minorHAnsi"/>
          <w:sz w:val="8"/>
          <w:szCs w:val="8"/>
        </w:rPr>
      </w:pPr>
    </w:p>
    <w:p w14:paraId="3808A567" w14:textId="3EBE4413" w:rsidR="003747E2" w:rsidRDefault="003747E2">
      <w:pPr>
        <w:rPr>
          <w:rFonts w:asciiTheme="minorHAnsi" w:hAnsiTheme="minorHAnsi"/>
          <w:sz w:val="8"/>
          <w:szCs w:val="8"/>
        </w:rPr>
      </w:pPr>
    </w:p>
    <w:p w14:paraId="244656B5" w14:textId="3979345F" w:rsidR="003747E2" w:rsidRDefault="003747E2">
      <w:pPr>
        <w:rPr>
          <w:rFonts w:asciiTheme="minorHAnsi" w:hAnsiTheme="minorHAnsi"/>
          <w:sz w:val="8"/>
          <w:szCs w:val="8"/>
        </w:rPr>
      </w:pPr>
    </w:p>
    <w:p w14:paraId="79DAF973" w14:textId="60A0A1EB" w:rsidR="003747E2" w:rsidRDefault="003747E2">
      <w:pPr>
        <w:rPr>
          <w:rFonts w:asciiTheme="minorHAnsi" w:hAnsiTheme="minorHAnsi"/>
          <w:sz w:val="8"/>
          <w:szCs w:val="8"/>
        </w:rPr>
      </w:pPr>
    </w:p>
    <w:p w14:paraId="0D709901" w14:textId="33AA6CAB" w:rsidR="003747E2" w:rsidRDefault="003747E2">
      <w:pPr>
        <w:rPr>
          <w:rFonts w:asciiTheme="minorHAnsi" w:hAnsiTheme="minorHAnsi"/>
          <w:sz w:val="8"/>
          <w:szCs w:val="8"/>
        </w:rPr>
      </w:pPr>
    </w:p>
    <w:p w14:paraId="2C17A388" w14:textId="21E94FDB" w:rsidR="003747E2" w:rsidRDefault="003747E2">
      <w:pPr>
        <w:rPr>
          <w:rFonts w:asciiTheme="minorHAnsi" w:hAnsiTheme="minorHAnsi"/>
          <w:sz w:val="8"/>
          <w:szCs w:val="8"/>
        </w:rPr>
      </w:pPr>
    </w:p>
    <w:p w14:paraId="0EA947EC" w14:textId="0F38E787" w:rsidR="003747E2" w:rsidRDefault="003747E2">
      <w:pPr>
        <w:rPr>
          <w:rFonts w:asciiTheme="minorHAnsi" w:hAnsiTheme="minorHAnsi"/>
          <w:sz w:val="8"/>
          <w:szCs w:val="8"/>
        </w:rPr>
      </w:pPr>
    </w:p>
    <w:p w14:paraId="1516E1C4" w14:textId="29DFC6C4" w:rsidR="003747E2" w:rsidRDefault="003747E2">
      <w:pPr>
        <w:rPr>
          <w:rFonts w:asciiTheme="minorHAnsi" w:hAnsiTheme="minorHAnsi"/>
          <w:sz w:val="8"/>
          <w:szCs w:val="8"/>
        </w:rPr>
      </w:pPr>
    </w:p>
    <w:p w14:paraId="08D90747" w14:textId="08F8D981" w:rsidR="003747E2" w:rsidRDefault="003747E2">
      <w:pPr>
        <w:rPr>
          <w:rFonts w:asciiTheme="minorHAnsi" w:hAnsiTheme="minorHAnsi"/>
          <w:sz w:val="8"/>
          <w:szCs w:val="8"/>
        </w:rPr>
      </w:pPr>
    </w:p>
    <w:p w14:paraId="4DBCF1DE" w14:textId="6497C0D7" w:rsidR="003747E2" w:rsidRDefault="003747E2">
      <w:pPr>
        <w:rPr>
          <w:rFonts w:asciiTheme="minorHAnsi" w:hAnsiTheme="minorHAnsi"/>
          <w:sz w:val="8"/>
          <w:szCs w:val="8"/>
        </w:rPr>
      </w:pPr>
    </w:p>
    <w:p w14:paraId="2CCDE73A" w14:textId="722C5DDB" w:rsidR="003747E2" w:rsidRDefault="003747E2">
      <w:pPr>
        <w:rPr>
          <w:rFonts w:asciiTheme="minorHAnsi" w:hAnsiTheme="minorHAnsi"/>
          <w:sz w:val="8"/>
          <w:szCs w:val="8"/>
        </w:rPr>
      </w:pPr>
    </w:p>
    <w:p w14:paraId="2B1986D5" w14:textId="0D565EFE" w:rsidR="003747E2" w:rsidRDefault="003747E2">
      <w:pPr>
        <w:rPr>
          <w:rFonts w:asciiTheme="minorHAnsi" w:hAnsiTheme="minorHAnsi"/>
          <w:sz w:val="8"/>
          <w:szCs w:val="8"/>
        </w:rPr>
      </w:pPr>
    </w:p>
    <w:p w14:paraId="4586DFEF" w14:textId="6249AD5D" w:rsidR="003747E2" w:rsidRDefault="003747E2">
      <w:pPr>
        <w:rPr>
          <w:rFonts w:asciiTheme="minorHAnsi" w:hAnsiTheme="minorHAnsi"/>
          <w:sz w:val="8"/>
          <w:szCs w:val="8"/>
        </w:rPr>
      </w:pPr>
    </w:p>
    <w:p w14:paraId="3F8CA4F3" w14:textId="11A0C1CA" w:rsidR="003747E2" w:rsidRDefault="003747E2">
      <w:pPr>
        <w:rPr>
          <w:rFonts w:asciiTheme="minorHAnsi" w:hAnsiTheme="minorHAnsi"/>
          <w:sz w:val="8"/>
          <w:szCs w:val="8"/>
        </w:rPr>
      </w:pPr>
    </w:p>
    <w:p w14:paraId="5F372F1C" w14:textId="63171F02" w:rsidR="003747E2" w:rsidRDefault="003747E2">
      <w:pPr>
        <w:rPr>
          <w:rFonts w:asciiTheme="minorHAnsi" w:hAnsiTheme="minorHAnsi"/>
          <w:sz w:val="8"/>
          <w:szCs w:val="8"/>
        </w:rPr>
      </w:pPr>
    </w:p>
    <w:p w14:paraId="090D87C4" w14:textId="671E1D3A" w:rsidR="003747E2" w:rsidRDefault="003747E2">
      <w:pPr>
        <w:rPr>
          <w:rFonts w:asciiTheme="minorHAnsi" w:hAnsiTheme="minorHAnsi"/>
          <w:sz w:val="8"/>
          <w:szCs w:val="8"/>
        </w:rPr>
      </w:pPr>
    </w:p>
    <w:p w14:paraId="09542EAA" w14:textId="7D8ED525" w:rsidR="003747E2" w:rsidRDefault="003747E2">
      <w:pPr>
        <w:rPr>
          <w:rFonts w:asciiTheme="minorHAnsi" w:hAnsiTheme="minorHAnsi"/>
          <w:sz w:val="8"/>
          <w:szCs w:val="8"/>
        </w:rPr>
      </w:pPr>
    </w:p>
    <w:p w14:paraId="6B93DEC8" w14:textId="22D67FB1" w:rsidR="003747E2" w:rsidRDefault="003747E2">
      <w:pPr>
        <w:rPr>
          <w:rFonts w:asciiTheme="minorHAnsi" w:hAnsiTheme="minorHAnsi"/>
          <w:sz w:val="8"/>
          <w:szCs w:val="8"/>
        </w:rPr>
      </w:pPr>
    </w:p>
    <w:p w14:paraId="19ED6579" w14:textId="435A80F7" w:rsidR="003747E2" w:rsidRDefault="003747E2">
      <w:pPr>
        <w:rPr>
          <w:rFonts w:asciiTheme="minorHAnsi" w:hAnsiTheme="minorHAnsi"/>
          <w:sz w:val="8"/>
          <w:szCs w:val="8"/>
        </w:rPr>
      </w:pPr>
    </w:p>
    <w:p w14:paraId="02124B71" w14:textId="12E4DB03" w:rsidR="003747E2" w:rsidRDefault="003747E2">
      <w:pPr>
        <w:rPr>
          <w:rFonts w:asciiTheme="minorHAnsi" w:hAnsiTheme="minorHAnsi"/>
          <w:sz w:val="8"/>
          <w:szCs w:val="8"/>
        </w:rPr>
      </w:pPr>
    </w:p>
    <w:p w14:paraId="70B2B4F7" w14:textId="77777777" w:rsidR="003747E2" w:rsidRDefault="003747E2">
      <w:pPr>
        <w:rPr>
          <w:rFonts w:asciiTheme="minorHAnsi" w:hAnsiTheme="minorHAnsi"/>
          <w:sz w:val="8"/>
          <w:szCs w:val="8"/>
        </w:rPr>
      </w:pPr>
    </w:p>
    <w:p w14:paraId="1104AA73" w14:textId="77777777" w:rsidR="00D74187" w:rsidRDefault="00D74187">
      <w:pPr>
        <w:rPr>
          <w:rFonts w:asciiTheme="minorHAnsi" w:hAnsiTheme="minorHAnsi"/>
          <w:sz w:val="8"/>
          <w:szCs w:val="8"/>
        </w:rPr>
      </w:pPr>
    </w:p>
    <w:p w14:paraId="09936830" w14:textId="0BDA0573" w:rsidR="00D74187" w:rsidRDefault="00D74187">
      <w:pPr>
        <w:rPr>
          <w:rFonts w:asciiTheme="minorHAnsi" w:hAnsiTheme="minorHAnsi"/>
          <w:sz w:val="8"/>
          <w:szCs w:val="8"/>
        </w:rPr>
      </w:pPr>
    </w:p>
    <w:p w14:paraId="460FBF34" w14:textId="65271118" w:rsidR="00710884" w:rsidRDefault="00710884">
      <w:pPr>
        <w:rPr>
          <w:rFonts w:asciiTheme="minorHAnsi" w:hAnsiTheme="minorHAnsi"/>
          <w:sz w:val="8"/>
          <w:szCs w:val="8"/>
        </w:rPr>
      </w:pPr>
    </w:p>
    <w:p w14:paraId="26C7B271" w14:textId="56156208" w:rsidR="00710884" w:rsidRDefault="00710884">
      <w:pPr>
        <w:rPr>
          <w:rFonts w:asciiTheme="minorHAnsi" w:hAnsiTheme="minorHAnsi"/>
          <w:sz w:val="8"/>
          <w:szCs w:val="8"/>
        </w:rPr>
      </w:pPr>
    </w:p>
    <w:p w14:paraId="0D5EA39A" w14:textId="02B7047F" w:rsidR="00710884" w:rsidRDefault="00710884">
      <w:pPr>
        <w:rPr>
          <w:rFonts w:asciiTheme="minorHAnsi" w:hAnsiTheme="minorHAnsi"/>
          <w:sz w:val="8"/>
          <w:szCs w:val="8"/>
        </w:rPr>
      </w:pPr>
    </w:p>
    <w:p w14:paraId="42341C6E" w14:textId="64338CD1" w:rsidR="00710884" w:rsidRDefault="00710884">
      <w:pPr>
        <w:rPr>
          <w:rFonts w:asciiTheme="minorHAnsi" w:hAnsiTheme="minorHAnsi"/>
          <w:sz w:val="8"/>
          <w:szCs w:val="8"/>
        </w:rPr>
      </w:pPr>
    </w:p>
    <w:p w14:paraId="28AE0B23" w14:textId="37EE160E" w:rsidR="00710884" w:rsidRDefault="00710884">
      <w:pPr>
        <w:rPr>
          <w:rFonts w:asciiTheme="minorHAnsi" w:hAnsiTheme="minorHAnsi"/>
          <w:sz w:val="8"/>
          <w:szCs w:val="8"/>
        </w:rPr>
      </w:pPr>
    </w:p>
    <w:p w14:paraId="43D0F6D8" w14:textId="429A9B8E" w:rsidR="00710884" w:rsidRDefault="00710884">
      <w:pPr>
        <w:rPr>
          <w:rFonts w:asciiTheme="minorHAnsi" w:hAnsiTheme="minorHAnsi"/>
          <w:sz w:val="8"/>
          <w:szCs w:val="8"/>
        </w:rPr>
      </w:pPr>
    </w:p>
    <w:p w14:paraId="404E5D52" w14:textId="195ED840" w:rsidR="00710884" w:rsidRDefault="00710884">
      <w:pPr>
        <w:rPr>
          <w:rFonts w:asciiTheme="minorHAnsi" w:hAnsiTheme="minorHAnsi"/>
          <w:sz w:val="8"/>
          <w:szCs w:val="8"/>
        </w:rPr>
      </w:pPr>
    </w:p>
    <w:p w14:paraId="669AD156" w14:textId="5C5DB206" w:rsidR="00710884" w:rsidRDefault="00710884">
      <w:pPr>
        <w:rPr>
          <w:rFonts w:asciiTheme="minorHAnsi" w:hAnsiTheme="minorHAnsi"/>
          <w:sz w:val="8"/>
          <w:szCs w:val="8"/>
        </w:rPr>
      </w:pPr>
    </w:p>
    <w:p w14:paraId="11836B98" w14:textId="59CA2B81" w:rsidR="00710884" w:rsidRPr="00710884" w:rsidRDefault="00710884">
      <w:pPr>
        <w:rPr>
          <w:rFonts w:asciiTheme="minorHAnsi" w:hAnsiTheme="minorHAnsi"/>
        </w:rPr>
      </w:pPr>
    </w:p>
    <w:p w14:paraId="0A238521" w14:textId="5B55B67F" w:rsidR="00710884" w:rsidRPr="000750E4" w:rsidRDefault="00710884">
      <w:pPr>
        <w:rPr>
          <w:rFonts w:asciiTheme="minorHAnsi" w:hAnsiTheme="minorHAnsi"/>
          <w:sz w:val="24"/>
          <w:szCs w:val="24"/>
        </w:rPr>
      </w:pPr>
      <w:r w:rsidRPr="000750E4">
        <w:rPr>
          <w:rFonts w:asciiTheme="minorHAnsi" w:hAnsiTheme="minorHAnsi"/>
          <w:sz w:val="24"/>
          <w:szCs w:val="24"/>
        </w:rPr>
        <w:t xml:space="preserve">The below table explains how many documents are related to each other based on the dominant </w:t>
      </w:r>
      <w:proofErr w:type="gramStart"/>
      <w:r w:rsidRPr="000750E4">
        <w:rPr>
          <w:rFonts w:asciiTheme="minorHAnsi" w:hAnsiTheme="minorHAnsi"/>
          <w:sz w:val="24"/>
          <w:szCs w:val="24"/>
        </w:rPr>
        <w:t>topics ,</w:t>
      </w:r>
      <w:proofErr w:type="gramEnd"/>
      <w:r w:rsidRPr="000750E4">
        <w:rPr>
          <w:rFonts w:asciiTheme="minorHAnsi" w:hAnsiTheme="minorHAnsi"/>
          <w:sz w:val="24"/>
          <w:szCs w:val="24"/>
        </w:rPr>
        <w:t xml:space="preserve"> which gives a very good notion to the audience of Podcast to stay in tune with their topics of  interest and </w:t>
      </w:r>
      <w:r w:rsidR="00FC5D2C" w:rsidRPr="000750E4">
        <w:rPr>
          <w:rFonts w:asciiTheme="minorHAnsi" w:hAnsiTheme="minorHAnsi"/>
          <w:sz w:val="24"/>
          <w:szCs w:val="24"/>
        </w:rPr>
        <w:t xml:space="preserve">catch up </w:t>
      </w:r>
      <w:r w:rsidRPr="000750E4">
        <w:rPr>
          <w:rFonts w:asciiTheme="minorHAnsi" w:hAnsiTheme="minorHAnsi"/>
          <w:sz w:val="24"/>
          <w:szCs w:val="24"/>
        </w:rPr>
        <w:t>with the latest trends in Econtalk.</w:t>
      </w:r>
    </w:p>
    <w:p w14:paraId="774579FB" w14:textId="77777777" w:rsidR="00710884" w:rsidRDefault="00710884">
      <w:pPr>
        <w:rPr>
          <w:rFonts w:asciiTheme="minorHAnsi" w:hAnsiTheme="minorHAnsi"/>
          <w:sz w:val="8"/>
          <w:szCs w:val="8"/>
        </w:rPr>
      </w:pPr>
    </w:p>
    <w:p w14:paraId="33CAF306" w14:textId="77777777" w:rsidR="00710884" w:rsidRDefault="00710884"/>
    <w:p w14:paraId="18CC5F20" w14:textId="3F657F21" w:rsidR="00622F5D" w:rsidRDefault="003747E2">
      <w:pPr>
        <w:rPr>
          <w:rFonts w:asciiTheme="minorHAnsi" w:hAnsiTheme="minorHAnsi"/>
          <w:sz w:val="8"/>
          <w:szCs w:val="8"/>
        </w:rPr>
      </w:pPr>
      <w:r w:rsidRPr="003747E2">
        <w:drawing>
          <wp:inline distT="0" distB="0" distL="0" distR="0" wp14:anchorId="43E7F48D" wp14:editId="2C4B0474">
            <wp:extent cx="5097780" cy="56235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780" cy="5623560"/>
                    </a:xfrm>
                    <a:prstGeom prst="rect">
                      <a:avLst/>
                    </a:prstGeom>
                    <a:noFill/>
                    <a:ln>
                      <a:noFill/>
                    </a:ln>
                  </pic:spPr>
                </pic:pic>
              </a:graphicData>
            </a:graphic>
          </wp:inline>
        </w:drawing>
      </w:r>
      <w:r w:rsidR="00622F5D">
        <w:rPr>
          <w:rFonts w:asciiTheme="minorHAnsi" w:hAnsiTheme="minorHAnsi"/>
          <w:sz w:val="8"/>
          <w:szCs w:val="8"/>
        </w:rPr>
        <w:br w:type="page"/>
      </w:r>
    </w:p>
    <w:p w14:paraId="46779EC1" w14:textId="761221C2" w:rsidR="00622F5D" w:rsidRDefault="00622F5D" w:rsidP="00F05438">
      <w:pPr>
        <w:ind w:left="120" w:right="253"/>
        <w:rPr>
          <w:rFonts w:asciiTheme="minorHAnsi" w:hAnsiTheme="minorHAnsi"/>
          <w:sz w:val="8"/>
          <w:szCs w:val="8"/>
        </w:rPr>
      </w:pPr>
    </w:p>
    <w:p w14:paraId="30A612E7" w14:textId="77777777" w:rsidR="00622F5D" w:rsidRDefault="00622F5D" w:rsidP="00F05438">
      <w:pPr>
        <w:ind w:left="120" w:right="253"/>
        <w:rPr>
          <w:rFonts w:asciiTheme="minorHAnsi" w:hAnsiTheme="minorHAnsi"/>
          <w:sz w:val="8"/>
          <w:szCs w:val="8"/>
        </w:rPr>
      </w:pPr>
    </w:p>
    <w:p w14:paraId="708CE7E6" w14:textId="68A9624E" w:rsidR="007B3FBD" w:rsidRDefault="007B3FBD" w:rsidP="00F05438">
      <w:pPr>
        <w:ind w:left="120" w:right="253"/>
        <w:rPr>
          <w:rFonts w:asciiTheme="minorHAnsi" w:hAnsiTheme="minorHAnsi"/>
          <w:sz w:val="8"/>
          <w:szCs w:val="8"/>
        </w:rPr>
      </w:pPr>
    </w:p>
    <w:p w14:paraId="452D3F00" w14:textId="73D6B5B8" w:rsidR="007B3FBD" w:rsidRDefault="007B3FBD" w:rsidP="00F05438">
      <w:pPr>
        <w:ind w:left="120" w:right="253"/>
        <w:rPr>
          <w:rFonts w:asciiTheme="minorHAnsi" w:hAnsiTheme="minorHAnsi"/>
          <w:sz w:val="8"/>
          <w:szCs w:val="8"/>
        </w:rPr>
      </w:pPr>
    </w:p>
    <w:p w14:paraId="0F064211" w14:textId="7E214124" w:rsidR="007B3FBD" w:rsidRDefault="007B3FBD" w:rsidP="00F05438">
      <w:pPr>
        <w:ind w:left="120" w:right="253"/>
        <w:rPr>
          <w:rFonts w:asciiTheme="minorHAnsi" w:hAnsiTheme="minorHAnsi"/>
          <w:sz w:val="8"/>
          <w:szCs w:val="8"/>
        </w:rPr>
      </w:pPr>
    </w:p>
    <w:p w14:paraId="5CCD0068" w14:textId="3F957936" w:rsidR="007B3FBD" w:rsidRDefault="007B3FBD" w:rsidP="00F05438">
      <w:pPr>
        <w:ind w:left="120" w:right="253"/>
        <w:rPr>
          <w:rFonts w:asciiTheme="minorHAnsi" w:hAnsiTheme="minorHAnsi"/>
          <w:sz w:val="8"/>
          <w:szCs w:val="8"/>
        </w:rPr>
      </w:pPr>
    </w:p>
    <w:p w14:paraId="6457E7E1" w14:textId="1B6785B9" w:rsidR="007B3FBD" w:rsidRDefault="007B3FBD" w:rsidP="00F05438">
      <w:pPr>
        <w:ind w:left="120" w:right="253"/>
        <w:rPr>
          <w:rFonts w:asciiTheme="minorHAnsi" w:hAnsiTheme="minorHAnsi"/>
          <w:sz w:val="8"/>
          <w:szCs w:val="8"/>
        </w:rPr>
      </w:pPr>
    </w:p>
    <w:p w14:paraId="6D81BBA8" w14:textId="250917BD" w:rsidR="007B3FBD" w:rsidRDefault="007B3FBD" w:rsidP="00F05438">
      <w:pPr>
        <w:ind w:left="120" w:right="253"/>
        <w:rPr>
          <w:rFonts w:asciiTheme="minorHAnsi" w:hAnsiTheme="minorHAnsi"/>
          <w:sz w:val="8"/>
          <w:szCs w:val="8"/>
        </w:rPr>
      </w:pPr>
    </w:p>
    <w:p w14:paraId="68E0834D" w14:textId="081A126B" w:rsidR="007B3FBD" w:rsidRDefault="007B3FBD" w:rsidP="00F05438">
      <w:pPr>
        <w:ind w:left="120" w:right="253"/>
        <w:rPr>
          <w:rFonts w:asciiTheme="minorHAnsi" w:hAnsiTheme="minorHAnsi"/>
          <w:sz w:val="8"/>
          <w:szCs w:val="8"/>
        </w:rPr>
      </w:pPr>
    </w:p>
    <w:p w14:paraId="6B41467F" w14:textId="423A55BF" w:rsidR="007B3FBD" w:rsidRDefault="007B3FBD" w:rsidP="00F05438">
      <w:pPr>
        <w:ind w:left="120" w:right="253"/>
        <w:rPr>
          <w:rFonts w:asciiTheme="minorHAnsi" w:hAnsiTheme="minorHAnsi"/>
          <w:sz w:val="8"/>
          <w:szCs w:val="8"/>
        </w:rPr>
      </w:pPr>
    </w:p>
    <w:p w14:paraId="52F85189" w14:textId="1B5CC3BF" w:rsidR="007B3FBD" w:rsidRDefault="007B3FBD" w:rsidP="00F05438">
      <w:pPr>
        <w:ind w:left="120" w:right="253"/>
        <w:rPr>
          <w:rFonts w:asciiTheme="minorHAnsi" w:hAnsiTheme="minorHAnsi"/>
          <w:sz w:val="8"/>
          <w:szCs w:val="8"/>
        </w:rPr>
      </w:pPr>
    </w:p>
    <w:p w14:paraId="50CE3B18" w14:textId="12BDF737" w:rsidR="007B3FBD" w:rsidRDefault="007B3FBD" w:rsidP="00F05438">
      <w:pPr>
        <w:ind w:left="120" w:right="253"/>
        <w:rPr>
          <w:rFonts w:asciiTheme="minorHAnsi" w:hAnsiTheme="minorHAnsi"/>
          <w:sz w:val="8"/>
          <w:szCs w:val="8"/>
        </w:rPr>
      </w:pPr>
    </w:p>
    <w:p w14:paraId="1CC1B740" w14:textId="4E9FC38D" w:rsidR="007B3FBD" w:rsidRDefault="007B3FBD" w:rsidP="00F05438">
      <w:pPr>
        <w:ind w:left="120" w:right="253"/>
        <w:rPr>
          <w:rFonts w:asciiTheme="minorHAnsi" w:hAnsiTheme="minorHAnsi"/>
          <w:sz w:val="8"/>
          <w:szCs w:val="8"/>
        </w:rPr>
      </w:pPr>
    </w:p>
    <w:p w14:paraId="621DE5FE" w14:textId="300D1F16" w:rsidR="007B3FBD" w:rsidRDefault="007B3FBD" w:rsidP="00F05438">
      <w:pPr>
        <w:ind w:left="120" w:right="253"/>
        <w:rPr>
          <w:rFonts w:asciiTheme="minorHAnsi" w:hAnsiTheme="minorHAnsi"/>
          <w:sz w:val="8"/>
          <w:szCs w:val="8"/>
        </w:rPr>
      </w:pPr>
    </w:p>
    <w:p w14:paraId="026E525B" w14:textId="5D5A2BD9" w:rsidR="007B3FBD" w:rsidRDefault="007B3FBD" w:rsidP="00F05438">
      <w:pPr>
        <w:ind w:left="120" w:right="253"/>
        <w:rPr>
          <w:rFonts w:asciiTheme="minorHAnsi" w:hAnsiTheme="minorHAnsi"/>
          <w:sz w:val="8"/>
          <w:szCs w:val="8"/>
        </w:rPr>
      </w:pPr>
    </w:p>
    <w:p w14:paraId="675105EA" w14:textId="2A5CC9EF" w:rsidR="007B3FBD" w:rsidRDefault="007B3FBD" w:rsidP="00F05438">
      <w:pPr>
        <w:ind w:left="120" w:right="253"/>
        <w:rPr>
          <w:rFonts w:asciiTheme="minorHAnsi" w:hAnsiTheme="minorHAnsi"/>
          <w:sz w:val="8"/>
          <w:szCs w:val="8"/>
        </w:rPr>
      </w:pPr>
    </w:p>
    <w:p w14:paraId="44BBAD31" w14:textId="6EF002B2" w:rsidR="007B3FBD" w:rsidRDefault="007B3FBD" w:rsidP="00F05438">
      <w:pPr>
        <w:ind w:left="120" w:right="253"/>
        <w:rPr>
          <w:rFonts w:asciiTheme="minorHAnsi" w:hAnsiTheme="minorHAnsi"/>
          <w:sz w:val="8"/>
          <w:szCs w:val="8"/>
        </w:rPr>
      </w:pPr>
    </w:p>
    <w:p w14:paraId="08A454F6" w14:textId="235C233B" w:rsidR="007B3FBD" w:rsidRDefault="007B3FBD" w:rsidP="00F05438">
      <w:pPr>
        <w:ind w:left="120" w:right="253"/>
        <w:rPr>
          <w:rFonts w:asciiTheme="minorHAnsi" w:hAnsiTheme="minorHAnsi"/>
          <w:sz w:val="8"/>
          <w:szCs w:val="8"/>
        </w:rPr>
      </w:pPr>
    </w:p>
    <w:p w14:paraId="20C05B50" w14:textId="0E7BCD7A" w:rsidR="007B3FBD" w:rsidRDefault="007B3FBD" w:rsidP="00F05438">
      <w:pPr>
        <w:ind w:left="120" w:right="253"/>
        <w:rPr>
          <w:rFonts w:asciiTheme="minorHAnsi" w:hAnsiTheme="minorHAnsi"/>
          <w:sz w:val="8"/>
          <w:szCs w:val="8"/>
        </w:rPr>
      </w:pPr>
    </w:p>
    <w:p w14:paraId="3E868AC0" w14:textId="4A85C1E3" w:rsidR="007B3FBD" w:rsidRDefault="007B3FBD" w:rsidP="00F05438">
      <w:pPr>
        <w:ind w:left="120" w:right="253"/>
        <w:rPr>
          <w:rFonts w:asciiTheme="minorHAnsi" w:hAnsiTheme="minorHAnsi"/>
          <w:sz w:val="8"/>
          <w:szCs w:val="8"/>
        </w:rPr>
      </w:pPr>
    </w:p>
    <w:p w14:paraId="086C0F04" w14:textId="3488AEFF" w:rsidR="007B3FBD" w:rsidRDefault="007B3FBD" w:rsidP="00F05438">
      <w:pPr>
        <w:ind w:left="120" w:right="253"/>
        <w:rPr>
          <w:rFonts w:asciiTheme="minorHAnsi" w:hAnsiTheme="minorHAnsi"/>
          <w:sz w:val="8"/>
          <w:szCs w:val="8"/>
        </w:rPr>
      </w:pPr>
    </w:p>
    <w:p w14:paraId="7AAE3C5B" w14:textId="094E7974" w:rsidR="007B3FBD" w:rsidRDefault="007B3FBD" w:rsidP="00F05438">
      <w:pPr>
        <w:ind w:left="120" w:right="253"/>
        <w:rPr>
          <w:rFonts w:asciiTheme="minorHAnsi" w:hAnsiTheme="minorHAnsi"/>
          <w:sz w:val="8"/>
          <w:szCs w:val="8"/>
        </w:rPr>
      </w:pPr>
    </w:p>
    <w:p w14:paraId="22961D80" w14:textId="73F6807A" w:rsidR="007B3FBD" w:rsidRDefault="007B3FBD" w:rsidP="00F05438">
      <w:pPr>
        <w:ind w:left="120" w:right="253"/>
        <w:rPr>
          <w:rFonts w:asciiTheme="minorHAnsi" w:hAnsiTheme="minorHAnsi"/>
          <w:sz w:val="8"/>
          <w:szCs w:val="8"/>
        </w:rPr>
      </w:pPr>
    </w:p>
    <w:p w14:paraId="52ABC560" w14:textId="22BFD3DC" w:rsidR="007B3FBD" w:rsidRDefault="007B3FBD" w:rsidP="00F05438">
      <w:pPr>
        <w:ind w:left="120" w:right="253"/>
        <w:rPr>
          <w:rFonts w:asciiTheme="minorHAnsi" w:hAnsiTheme="minorHAnsi"/>
          <w:sz w:val="8"/>
          <w:szCs w:val="8"/>
        </w:rPr>
      </w:pPr>
    </w:p>
    <w:p w14:paraId="342F6C8C" w14:textId="1A641798" w:rsidR="007B3FBD" w:rsidRDefault="007B3FBD" w:rsidP="00F05438">
      <w:pPr>
        <w:ind w:left="120" w:right="253"/>
        <w:rPr>
          <w:rFonts w:asciiTheme="minorHAnsi" w:hAnsiTheme="minorHAnsi"/>
          <w:sz w:val="8"/>
          <w:szCs w:val="8"/>
        </w:rPr>
      </w:pPr>
    </w:p>
    <w:p w14:paraId="0CE9E8CE" w14:textId="0494DE5D" w:rsidR="007B3FBD" w:rsidRDefault="007B3FBD" w:rsidP="00F05438">
      <w:pPr>
        <w:ind w:left="120" w:right="253"/>
        <w:rPr>
          <w:rFonts w:asciiTheme="minorHAnsi" w:hAnsiTheme="minorHAnsi"/>
          <w:sz w:val="8"/>
          <w:szCs w:val="8"/>
        </w:rPr>
      </w:pPr>
    </w:p>
    <w:p w14:paraId="5E2339C0" w14:textId="086B5BC9" w:rsidR="007B3FBD" w:rsidRDefault="007B3FBD" w:rsidP="00F05438">
      <w:pPr>
        <w:ind w:left="120" w:right="253"/>
        <w:rPr>
          <w:rFonts w:asciiTheme="minorHAnsi" w:hAnsiTheme="minorHAnsi"/>
          <w:sz w:val="8"/>
          <w:szCs w:val="8"/>
        </w:rPr>
      </w:pPr>
    </w:p>
    <w:p w14:paraId="19ACEA1D" w14:textId="199E27F0" w:rsidR="007B3FBD" w:rsidRDefault="007B3FBD" w:rsidP="00F05438">
      <w:pPr>
        <w:ind w:left="120" w:right="253"/>
        <w:rPr>
          <w:rFonts w:asciiTheme="minorHAnsi" w:hAnsiTheme="minorHAnsi"/>
          <w:sz w:val="8"/>
          <w:szCs w:val="8"/>
        </w:rPr>
      </w:pPr>
    </w:p>
    <w:p w14:paraId="636EEE03" w14:textId="31ADE266" w:rsidR="007B3FBD" w:rsidRDefault="007B3FBD" w:rsidP="00F05438">
      <w:pPr>
        <w:ind w:left="120" w:right="253"/>
        <w:rPr>
          <w:rFonts w:asciiTheme="minorHAnsi" w:hAnsiTheme="minorHAnsi"/>
          <w:sz w:val="8"/>
          <w:szCs w:val="8"/>
        </w:rPr>
      </w:pPr>
    </w:p>
    <w:p w14:paraId="76D33FD0" w14:textId="214409D2" w:rsidR="007B3FBD" w:rsidRDefault="007B3FBD" w:rsidP="00F05438">
      <w:pPr>
        <w:ind w:left="120" w:right="253"/>
        <w:rPr>
          <w:rFonts w:asciiTheme="minorHAnsi" w:hAnsiTheme="minorHAnsi"/>
          <w:sz w:val="8"/>
          <w:szCs w:val="8"/>
        </w:rPr>
      </w:pPr>
    </w:p>
    <w:p w14:paraId="4A398F7C" w14:textId="1D426BDB" w:rsidR="007B3FBD" w:rsidRDefault="007B3FBD" w:rsidP="00F05438">
      <w:pPr>
        <w:ind w:left="120" w:right="253"/>
        <w:rPr>
          <w:rFonts w:asciiTheme="minorHAnsi" w:hAnsiTheme="minorHAnsi"/>
          <w:sz w:val="8"/>
          <w:szCs w:val="8"/>
        </w:rPr>
      </w:pPr>
    </w:p>
    <w:sectPr w:rsidR="007B3FBD">
      <w:pgSz w:w="12240" w:h="15840"/>
      <w:pgMar w:top="1340" w:right="6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D16F2"/>
    <w:multiLevelType w:val="multilevel"/>
    <w:tmpl w:val="F16E9C9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67AC03E0"/>
    <w:multiLevelType w:val="hybridMultilevel"/>
    <w:tmpl w:val="A5AA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550"/>
    <w:rsid w:val="000354DF"/>
    <w:rsid w:val="0004402E"/>
    <w:rsid w:val="000750E4"/>
    <w:rsid w:val="000A701A"/>
    <w:rsid w:val="001105DC"/>
    <w:rsid w:val="00235088"/>
    <w:rsid w:val="00263096"/>
    <w:rsid w:val="002D46B7"/>
    <w:rsid w:val="003747E2"/>
    <w:rsid w:val="003B221B"/>
    <w:rsid w:val="003E6FFE"/>
    <w:rsid w:val="004C1C15"/>
    <w:rsid w:val="004D10D2"/>
    <w:rsid w:val="005C3F7A"/>
    <w:rsid w:val="00622F5D"/>
    <w:rsid w:val="00710884"/>
    <w:rsid w:val="00747E08"/>
    <w:rsid w:val="007939A3"/>
    <w:rsid w:val="007B3FBD"/>
    <w:rsid w:val="007E58E9"/>
    <w:rsid w:val="00803FBD"/>
    <w:rsid w:val="008832BC"/>
    <w:rsid w:val="008C1EE2"/>
    <w:rsid w:val="008E6C17"/>
    <w:rsid w:val="008F2345"/>
    <w:rsid w:val="00902FF9"/>
    <w:rsid w:val="009275A4"/>
    <w:rsid w:val="00983946"/>
    <w:rsid w:val="009E6230"/>
    <w:rsid w:val="00AC7B53"/>
    <w:rsid w:val="00B477EB"/>
    <w:rsid w:val="00B50099"/>
    <w:rsid w:val="00BC4550"/>
    <w:rsid w:val="00C038CF"/>
    <w:rsid w:val="00C93740"/>
    <w:rsid w:val="00CA3FD5"/>
    <w:rsid w:val="00D74187"/>
    <w:rsid w:val="00D920CD"/>
    <w:rsid w:val="00E03433"/>
    <w:rsid w:val="00EB544E"/>
    <w:rsid w:val="00F03FB2"/>
    <w:rsid w:val="00F05438"/>
    <w:rsid w:val="00F6313D"/>
    <w:rsid w:val="00FC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52BF8BF"/>
  <w15:docId w15:val="{4AFC56B0-B8E1-49A7-9A0C-46FE5AEC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TMLPreformatted">
    <w:name w:val="HTML Preformatted"/>
    <w:basedOn w:val="Normal"/>
    <w:link w:val="HTMLPreformattedChar"/>
    <w:uiPriority w:val="99"/>
    <w:unhideWhenUsed/>
    <w:rsid w:val="00747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747E08"/>
    <w:rPr>
      <w:rFonts w:ascii="Courier New" w:hAnsi="Courier New" w:cs="Courier New"/>
    </w:rPr>
  </w:style>
  <w:style w:type="paragraph" w:styleId="ListParagraph">
    <w:name w:val="List Paragraph"/>
    <w:basedOn w:val="Normal"/>
    <w:uiPriority w:val="34"/>
    <w:qFormat/>
    <w:rsid w:val="00C038CF"/>
    <w:pPr>
      <w:ind w:left="720"/>
      <w:contextualSpacing/>
    </w:pPr>
  </w:style>
  <w:style w:type="paragraph" w:styleId="NormalWeb">
    <w:name w:val="Normal (Web)"/>
    <w:basedOn w:val="Normal"/>
    <w:uiPriority w:val="99"/>
    <w:semiHidden/>
    <w:unhideWhenUsed/>
    <w:rsid w:val="00803FBD"/>
    <w:pPr>
      <w:spacing w:before="100" w:beforeAutospacing="1" w:after="100" w:afterAutospacing="1"/>
    </w:pPr>
    <w:rPr>
      <w:sz w:val="24"/>
      <w:szCs w:val="24"/>
    </w:rPr>
  </w:style>
  <w:style w:type="table" w:styleId="TableGrid">
    <w:name w:val="Table Grid"/>
    <w:basedOn w:val="TableNormal"/>
    <w:uiPriority w:val="59"/>
    <w:unhideWhenUsed/>
    <w:rsid w:val="00CA3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691">
      <w:bodyDiv w:val="1"/>
      <w:marLeft w:val="0"/>
      <w:marRight w:val="0"/>
      <w:marTop w:val="0"/>
      <w:marBottom w:val="0"/>
      <w:divBdr>
        <w:top w:val="none" w:sz="0" w:space="0" w:color="auto"/>
        <w:left w:val="none" w:sz="0" w:space="0" w:color="auto"/>
        <w:bottom w:val="none" w:sz="0" w:space="0" w:color="auto"/>
        <w:right w:val="none" w:sz="0" w:space="0" w:color="auto"/>
      </w:divBdr>
    </w:div>
    <w:div w:id="26568853">
      <w:bodyDiv w:val="1"/>
      <w:marLeft w:val="0"/>
      <w:marRight w:val="0"/>
      <w:marTop w:val="0"/>
      <w:marBottom w:val="0"/>
      <w:divBdr>
        <w:top w:val="none" w:sz="0" w:space="0" w:color="auto"/>
        <w:left w:val="none" w:sz="0" w:space="0" w:color="auto"/>
        <w:bottom w:val="none" w:sz="0" w:space="0" w:color="auto"/>
        <w:right w:val="none" w:sz="0" w:space="0" w:color="auto"/>
      </w:divBdr>
    </w:div>
    <w:div w:id="45884411">
      <w:bodyDiv w:val="1"/>
      <w:marLeft w:val="0"/>
      <w:marRight w:val="0"/>
      <w:marTop w:val="0"/>
      <w:marBottom w:val="0"/>
      <w:divBdr>
        <w:top w:val="none" w:sz="0" w:space="0" w:color="auto"/>
        <w:left w:val="none" w:sz="0" w:space="0" w:color="auto"/>
        <w:bottom w:val="none" w:sz="0" w:space="0" w:color="auto"/>
        <w:right w:val="none" w:sz="0" w:space="0" w:color="auto"/>
      </w:divBdr>
    </w:div>
    <w:div w:id="73819344">
      <w:bodyDiv w:val="1"/>
      <w:marLeft w:val="0"/>
      <w:marRight w:val="0"/>
      <w:marTop w:val="0"/>
      <w:marBottom w:val="0"/>
      <w:divBdr>
        <w:top w:val="none" w:sz="0" w:space="0" w:color="auto"/>
        <w:left w:val="none" w:sz="0" w:space="0" w:color="auto"/>
        <w:bottom w:val="none" w:sz="0" w:space="0" w:color="auto"/>
        <w:right w:val="none" w:sz="0" w:space="0" w:color="auto"/>
      </w:divBdr>
    </w:div>
    <w:div w:id="109446186">
      <w:bodyDiv w:val="1"/>
      <w:marLeft w:val="0"/>
      <w:marRight w:val="0"/>
      <w:marTop w:val="0"/>
      <w:marBottom w:val="0"/>
      <w:divBdr>
        <w:top w:val="none" w:sz="0" w:space="0" w:color="auto"/>
        <w:left w:val="none" w:sz="0" w:space="0" w:color="auto"/>
        <w:bottom w:val="none" w:sz="0" w:space="0" w:color="auto"/>
        <w:right w:val="none" w:sz="0" w:space="0" w:color="auto"/>
      </w:divBdr>
    </w:div>
    <w:div w:id="121273096">
      <w:bodyDiv w:val="1"/>
      <w:marLeft w:val="0"/>
      <w:marRight w:val="0"/>
      <w:marTop w:val="0"/>
      <w:marBottom w:val="0"/>
      <w:divBdr>
        <w:top w:val="none" w:sz="0" w:space="0" w:color="auto"/>
        <w:left w:val="none" w:sz="0" w:space="0" w:color="auto"/>
        <w:bottom w:val="none" w:sz="0" w:space="0" w:color="auto"/>
        <w:right w:val="none" w:sz="0" w:space="0" w:color="auto"/>
      </w:divBdr>
    </w:div>
    <w:div w:id="137958011">
      <w:bodyDiv w:val="1"/>
      <w:marLeft w:val="0"/>
      <w:marRight w:val="0"/>
      <w:marTop w:val="0"/>
      <w:marBottom w:val="0"/>
      <w:divBdr>
        <w:top w:val="none" w:sz="0" w:space="0" w:color="auto"/>
        <w:left w:val="none" w:sz="0" w:space="0" w:color="auto"/>
        <w:bottom w:val="none" w:sz="0" w:space="0" w:color="auto"/>
        <w:right w:val="none" w:sz="0" w:space="0" w:color="auto"/>
      </w:divBdr>
    </w:div>
    <w:div w:id="302079696">
      <w:bodyDiv w:val="1"/>
      <w:marLeft w:val="0"/>
      <w:marRight w:val="0"/>
      <w:marTop w:val="0"/>
      <w:marBottom w:val="0"/>
      <w:divBdr>
        <w:top w:val="none" w:sz="0" w:space="0" w:color="auto"/>
        <w:left w:val="none" w:sz="0" w:space="0" w:color="auto"/>
        <w:bottom w:val="none" w:sz="0" w:space="0" w:color="auto"/>
        <w:right w:val="none" w:sz="0" w:space="0" w:color="auto"/>
      </w:divBdr>
    </w:div>
    <w:div w:id="306665757">
      <w:bodyDiv w:val="1"/>
      <w:marLeft w:val="0"/>
      <w:marRight w:val="0"/>
      <w:marTop w:val="0"/>
      <w:marBottom w:val="0"/>
      <w:divBdr>
        <w:top w:val="none" w:sz="0" w:space="0" w:color="auto"/>
        <w:left w:val="none" w:sz="0" w:space="0" w:color="auto"/>
        <w:bottom w:val="none" w:sz="0" w:space="0" w:color="auto"/>
        <w:right w:val="none" w:sz="0" w:space="0" w:color="auto"/>
      </w:divBdr>
    </w:div>
    <w:div w:id="366760340">
      <w:bodyDiv w:val="1"/>
      <w:marLeft w:val="0"/>
      <w:marRight w:val="0"/>
      <w:marTop w:val="0"/>
      <w:marBottom w:val="0"/>
      <w:divBdr>
        <w:top w:val="none" w:sz="0" w:space="0" w:color="auto"/>
        <w:left w:val="none" w:sz="0" w:space="0" w:color="auto"/>
        <w:bottom w:val="none" w:sz="0" w:space="0" w:color="auto"/>
        <w:right w:val="none" w:sz="0" w:space="0" w:color="auto"/>
      </w:divBdr>
    </w:div>
    <w:div w:id="484511852">
      <w:bodyDiv w:val="1"/>
      <w:marLeft w:val="0"/>
      <w:marRight w:val="0"/>
      <w:marTop w:val="0"/>
      <w:marBottom w:val="0"/>
      <w:divBdr>
        <w:top w:val="none" w:sz="0" w:space="0" w:color="auto"/>
        <w:left w:val="none" w:sz="0" w:space="0" w:color="auto"/>
        <w:bottom w:val="none" w:sz="0" w:space="0" w:color="auto"/>
        <w:right w:val="none" w:sz="0" w:space="0" w:color="auto"/>
      </w:divBdr>
    </w:div>
    <w:div w:id="529924421">
      <w:bodyDiv w:val="1"/>
      <w:marLeft w:val="0"/>
      <w:marRight w:val="0"/>
      <w:marTop w:val="0"/>
      <w:marBottom w:val="0"/>
      <w:divBdr>
        <w:top w:val="none" w:sz="0" w:space="0" w:color="auto"/>
        <w:left w:val="none" w:sz="0" w:space="0" w:color="auto"/>
        <w:bottom w:val="none" w:sz="0" w:space="0" w:color="auto"/>
        <w:right w:val="none" w:sz="0" w:space="0" w:color="auto"/>
      </w:divBdr>
    </w:div>
    <w:div w:id="548690837">
      <w:bodyDiv w:val="1"/>
      <w:marLeft w:val="0"/>
      <w:marRight w:val="0"/>
      <w:marTop w:val="0"/>
      <w:marBottom w:val="0"/>
      <w:divBdr>
        <w:top w:val="none" w:sz="0" w:space="0" w:color="auto"/>
        <w:left w:val="none" w:sz="0" w:space="0" w:color="auto"/>
        <w:bottom w:val="none" w:sz="0" w:space="0" w:color="auto"/>
        <w:right w:val="none" w:sz="0" w:space="0" w:color="auto"/>
      </w:divBdr>
    </w:div>
    <w:div w:id="576865039">
      <w:bodyDiv w:val="1"/>
      <w:marLeft w:val="0"/>
      <w:marRight w:val="0"/>
      <w:marTop w:val="0"/>
      <w:marBottom w:val="0"/>
      <w:divBdr>
        <w:top w:val="none" w:sz="0" w:space="0" w:color="auto"/>
        <w:left w:val="none" w:sz="0" w:space="0" w:color="auto"/>
        <w:bottom w:val="none" w:sz="0" w:space="0" w:color="auto"/>
        <w:right w:val="none" w:sz="0" w:space="0" w:color="auto"/>
      </w:divBdr>
    </w:div>
    <w:div w:id="593244149">
      <w:bodyDiv w:val="1"/>
      <w:marLeft w:val="0"/>
      <w:marRight w:val="0"/>
      <w:marTop w:val="0"/>
      <w:marBottom w:val="0"/>
      <w:divBdr>
        <w:top w:val="none" w:sz="0" w:space="0" w:color="auto"/>
        <w:left w:val="none" w:sz="0" w:space="0" w:color="auto"/>
        <w:bottom w:val="none" w:sz="0" w:space="0" w:color="auto"/>
        <w:right w:val="none" w:sz="0" w:space="0" w:color="auto"/>
      </w:divBdr>
    </w:div>
    <w:div w:id="597370834">
      <w:bodyDiv w:val="1"/>
      <w:marLeft w:val="0"/>
      <w:marRight w:val="0"/>
      <w:marTop w:val="0"/>
      <w:marBottom w:val="0"/>
      <w:divBdr>
        <w:top w:val="none" w:sz="0" w:space="0" w:color="auto"/>
        <w:left w:val="none" w:sz="0" w:space="0" w:color="auto"/>
        <w:bottom w:val="none" w:sz="0" w:space="0" w:color="auto"/>
        <w:right w:val="none" w:sz="0" w:space="0" w:color="auto"/>
      </w:divBdr>
    </w:div>
    <w:div w:id="616526990">
      <w:bodyDiv w:val="1"/>
      <w:marLeft w:val="0"/>
      <w:marRight w:val="0"/>
      <w:marTop w:val="0"/>
      <w:marBottom w:val="0"/>
      <w:divBdr>
        <w:top w:val="none" w:sz="0" w:space="0" w:color="auto"/>
        <w:left w:val="none" w:sz="0" w:space="0" w:color="auto"/>
        <w:bottom w:val="none" w:sz="0" w:space="0" w:color="auto"/>
        <w:right w:val="none" w:sz="0" w:space="0" w:color="auto"/>
      </w:divBdr>
    </w:div>
    <w:div w:id="630790372">
      <w:bodyDiv w:val="1"/>
      <w:marLeft w:val="0"/>
      <w:marRight w:val="0"/>
      <w:marTop w:val="0"/>
      <w:marBottom w:val="0"/>
      <w:divBdr>
        <w:top w:val="none" w:sz="0" w:space="0" w:color="auto"/>
        <w:left w:val="none" w:sz="0" w:space="0" w:color="auto"/>
        <w:bottom w:val="none" w:sz="0" w:space="0" w:color="auto"/>
        <w:right w:val="none" w:sz="0" w:space="0" w:color="auto"/>
      </w:divBdr>
    </w:div>
    <w:div w:id="695665229">
      <w:bodyDiv w:val="1"/>
      <w:marLeft w:val="0"/>
      <w:marRight w:val="0"/>
      <w:marTop w:val="0"/>
      <w:marBottom w:val="0"/>
      <w:divBdr>
        <w:top w:val="none" w:sz="0" w:space="0" w:color="auto"/>
        <w:left w:val="none" w:sz="0" w:space="0" w:color="auto"/>
        <w:bottom w:val="none" w:sz="0" w:space="0" w:color="auto"/>
        <w:right w:val="none" w:sz="0" w:space="0" w:color="auto"/>
      </w:divBdr>
    </w:div>
    <w:div w:id="871695423">
      <w:bodyDiv w:val="1"/>
      <w:marLeft w:val="0"/>
      <w:marRight w:val="0"/>
      <w:marTop w:val="0"/>
      <w:marBottom w:val="0"/>
      <w:divBdr>
        <w:top w:val="none" w:sz="0" w:space="0" w:color="auto"/>
        <w:left w:val="none" w:sz="0" w:space="0" w:color="auto"/>
        <w:bottom w:val="none" w:sz="0" w:space="0" w:color="auto"/>
        <w:right w:val="none" w:sz="0" w:space="0" w:color="auto"/>
      </w:divBdr>
    </w:div>
    <w:div w:id="980043172">
      <w:bodyDiv w:val="1"/>
      <w:marLeft w:val="0"/>
      <w:marRight w:val="0"/>
      <w:marTop w:val="0"/>
      <w:marBottom w:val="0"/>
      <w:divBdr>
        <w:top w:val="none" w:sz="0" w:space="0" w:color="auto"/>
        <w:left w:val="none" w:sz="0" w:space="0" w:color="auto"/>
        <w:bottom w:val="none" w:sz="0" w:space="0" w:color="auto"/>
        <w:right w:val="none" w:sz="0" w:space="0" w:color="auto"/>
      </w:divBdr>
    </w:div>
    <w:div w:id="986785761">
      <w:bodyDiv w:val="1"/>
      <w:marLeft w:val="0"/>
      <w:marRight w:val="0"/>
      <w:marTop w:val="0"/>
      <w:marBottom w:val="0"/>
      <w:divBdr>
        <w:top w:val="none" w:sz="0" w:space="0" w:color="auto"/>
        <w:left w:val="none" w:sz="0" w:space="0" w:color="auto"/>
        <w:bottom w:val="none" w:sz="0" w:space="0" w:color="auto"/>
        <w:right w:val="none" w:sz="0" w:space="0" w:color="auto"/>
      </w:divBdr>
    </w:div>
    <w:div w:id="1122767205">
      <w:bodyDiv w:val="1"/>
      <w:marLeft w:val="0"/>
      <w:marRight w:val="0"/>
      <w:marTop w:val="0"/>
      <w:marBottom w:val="0"/>
      <w:divBdr>
        <w:top w:val="none" w:sz="0" w:space="0" w:color="auto"/>
        <w:left w:val="none" w:sz="0" w:space="0" w:color="auto"/>
        <w:bottom w:val="none" w:sz="0" w:space="0" w:color="auto"/>
        <w:right w:val="none" w:sz="0" w:space="0" w:color="auto"/>
      </w:divBdr>
    </w:div>
    <w:div w:id="1133906807">
      <w:bodyDiv w:val="1"/>
      <w:marLeft w:val="0"/>
      <w:marRight w:val="0"/>
      <w:marTop w:val="0"/>
      <w:marBottom w:val="0"/>
      <w:divBdr>
        <w:top w:val="none" w:sz="0" w:space="0" w:color="auto"/>
        <w:left w:val="none" w:sz="0" w:space="0" w:color="auto"/>
        <w:bottom w:val="none" w:sz="0" w:space="0" w:color="auto"/>
        <w:right w:val="none" w:sz="0" w:space="0" w:color="auto"/>
      </w:divBdr>
    </w:div>
    <w:div w:id="1148592206">
      <w:bodyDiv w:val="1"/>
      <w:marLeft w:val="0"/>
      <w:marRight w:val="0"/>
      <w:marTop w:val="0"/>
      <w:marBottom w:val="0"/>
      <w:divBdr>
        <w:top w:val="none" w:sz="0" w:space="0" w:color="auto"/>
        <w:left w:val="none" w:sz="0" w:space="0" w:color="auto"/>
        <w:bottom w:val="none" w:sz="0" w:space="0" w:color="auto"/>
        <w:right w:val="none" w:sz="0" w:space="0" w:color="auto"/>
      </w:divBdr>
    </w:div>
    <w:div w:id="1157957088">
      <w:bodyDiv w:val="1"/>
      <w:marLeft w:val="0"/>
      <w:marRight w:val="0"/>
      <w:marTop w:val="0"/>
      <w:marBottom w:val="0"/>
      <w:divBdr>
        <w:top w:val="none" w:sz="0" w:space="0" w:color="auto"/>
        <w:left w:val="none" w:sz="0" w:space="0" w:color="auto"/>
        <w:bottom w:val="none" w:sz="0" w:space="0" w:color="auto"/>
        <w:right w:val="none" w:sz="0" w:space="0" w:color="auto"/>
      </w:divBdr>
    </w:div>
    <w:div w:id="1159226038">
      <w:bodyDiv w:val="1"/>
      <w:marLeft w:val="0"/>
      <w:marRight w:val="0"/>
      <w:marTop w:val="0"/>
      <w:marBottom w:val="0"/>
      <w:divBdr>
        <w:top w:val="none" w:sz="0" w:space="0" w:color="auto"/>
        <w:left w:val="none" w:sz="0" w:space="0" w:color="auto"/>
        <w:bottom w:val="none" w:sz="0" w:space="0" w:color="auto"/>
        <w:right w:val="none" w:sz="0" w:space="0" w:color="auto"/>
      </w:divBdr>
    </w:div>
    <w:div w:id="1167130684">
      <w:bodyDiv w:val="1"/>
      <w:marLeft w:val="0"/>
      <w:marRight w:val="0"/>
      <w:marTop w:val="0"/>
      <w:marBottom w:val="0"/>
      <w:divBdr>
        <w:top w:val="none" w:sz="0" w:space="0" w:color="auto"/>
        <w:left w:val="none" w:sz="0" w:space="0" w:color="auto"/>
        <w:bottom w:val="none" w:sz="0" w:space="0" w:color="auto"/>
        <w:right w:val="none" w:sz="0" w:space="0" w:color="auto"/>
      </w:divBdr>
    </w:div>
    <w:div w:id="1201211999">
      <w:bodyDiv w:val="1"/>
      <w:marLeft w:val="0"/>
      <w:marRight w:val="0"/>
      <w:marTop w:val="0"/>
      <w:marBottom w:val="0"/>
      <w:divBdr>
        <w:top w:val="none" w:sz="0" w:space="0" w:color="auto"/>
        <w:left w:val="none" w:sz="0" w:space="0" w:color="auto"/>
        <w:bottom w:val="none" w:sz="0" w:space="0" w:color="auto"/>
        <w:right w:val="none" w:sz="0" w:space="0" w:color="auto"/>
      </w:divBdr>
    </w:div>
    <w:div w:id="1296250919">
      <w:bodyDiv w:val="1"/>
      <w:marLeft w:val="0"/>
      <w:marRight w:val="0"/>
      <w:marTop w:val="0"/>
      <w:marBottom w:val="0"/>
      <w:divBdr>
        <w:top w:val="none" w:sz="0" w:space="0" w:color="auto"/>
        <w:left w:val="none" w:sz="0" w:space="0" w:color="auto"/>
        <w:bottom w:val="none" w:sz="0" w:space="0" w:color="auto"/>
        <w:right w:val="none" w:sz="0" w:space="0" w:color="auto"/>
      </w:divBdr>
    </w:div>
    <w:div w:id="1377394588">
      <w:bodyDiv w:val="1"/>
      <w:marLeft w:val="0"/>
      <w:marRight w:val="0"/>
      <w:marTop w:val="0"/>
      <w:marBottom w:val="0"/>
      <w:divBdr>
        <w:top w:val="none" w:sz="0" w:space="0" w:color="auto"/>
        <w:left w:val="none" w:sz="0" w:space="0" w:color="auto"/>
        <w:bottom w:val="none" w:sz="0" w:space="0" w:color="auto"/>
        <w:right w:val="none" w:sz="0" w:space="0" w:color="auto"/>
      </w:divBdr>
    </w:div>
    <w:div w:id="1421104581">
      <w:bodyDiv w:val="1"/>
      <w:marLeft w:val="0"/>
      <w:marRight w:val="0"/>
      <w:marTop w:val="0"/>
      <w:marBottom w:val="0"/>
      <w:divBdr>
        <w:top w:val="none" w:sz="0" w:space="0" w:color="auto"/>
        <w:left w:val="none" w:sz="0" w:space="0" w:color="auto"/>
        <w:bottom w:val="none" w:sz="0" w:space="0" w:color="auto"/>
        <w:right w:val="none" w:sz="0" w:space="0" w:color="auto"/>
      </w:divBdr>
    </w:div>
    <w:div w:id="1464736107">
      <w:bodyDiv w:val="1"/>
      <w:marLeft w:val="0"/>
      <w:marRight w:val="0"/>
      <w:marTop w:val="0"/>
      <w:marBottom w:val="0"/>
      <w:divBdr>
        <w:top w:val="none" w:sz="0" w:space="0" w:color="auto"/>
        <w:left w:val="none" w:sz="0" w:space="0" w:color="auto"/>
        <w:bottom w:val="none" w:sz="0" w:space="0" w:color="auto"/>
        <w:right w:val="none" w:sz="0" w:space="0" w:color="auto"/>
      </w:divBdr>
    </w:div>
    <w:div w:id="1524318128">
      <w:bodyDiv w:val="1"/>
      <w:marLeft w:val="0"/>
      <w:marRight w:val="0"/>
      <w:marTop w:val="0"/>
      <w:marBottom w:val="0"/>
      <w:divBdr>
        <w:top w:val="none" w:sz="0" w:space="0" w:color="auto"/>
        <w:left w:val="none" w:sz="0" w:space="0" w:color="auto"/>
        <w:bottom w:val="none" w:sz="0" w:space="0" w:color="auto"/>
        <w:right w:val="none" w:sz="0" w:space="0" w:color="auto"/>
      </w:divBdr>
    </w:div>
    <w:div w:id="1539666240">
      <w:bodyDiv w:val="1"/>
      <w:marLeft w:val="0"/>
      <w:marRight w:val="0"/>
      <w:marTop w:val="0"/>
      <w:marBottom w:val="0"/>
      <w:divBdr>
        <w:top w:val="none" w:sz="0" w:space="0" w:color="auto"/>
        <w:left w:val="none" w:sz="0" w:space="0" w:color="auto"/>
        <w:bottom w:val="none" w:sz="0" w:space="0" w:color="auto"/>
        <w:right w:val="none" w:sz="0" w:space="0" w:color="auto"/>
      </w:divBdr>
    </w:div>
    <w:div w:id="1587154490">
      <w:bodyDiv w:val="1"/>
      <w:marLeft w:val="0"/>
      <w:marRight w:val="0"/>
      <w:marTop w:val="0"/>
      <w:marBottom w:val="0"/>
      <w:divBdr>
        <w:top w:val="none" w:sz="0" w:space="0" w:color="auto"/>
        <w:left w:val="none" w:sz="0" w:space="0" w:color="auto"/>
        <w:bottom w:val="none" w:sz="0" w:space="0" w:color="auto"/>
        <w:right w:val="none" w:sz="0" w:space="0" w:color="auto"/>
      </w:divBdr>
    </w:div>
    <w:div w:id="1592622518">
      <w:bodyDiv w:val="1"/>
      <w:marLeft w:val="0"/>
      <w:marRight w:val="0"/>
      <w:marTop w:val="0"/>
      <w:marBottom w:val="0"/>
      <w:divBdr>
        <w:top w:val="none" w:sz="0" w:space="0" w:color="auto"/>
        <w:left w:val="none" w:sz="0" w:space="0" w:color="auto"/>
        <w:bottom w:val="none" w:sz="0" w:space="0" w:color="auto"/>
        <w:right w:val="none" w:sz="0" w:space="0" w:color="auto"/>
      </w:divBdr>
    </w:div>
    <w:div w:id="1631864829">
      <w:bodyDiv w:val="1"/>
      <w:marLeft w:val="0"/>
      <w:marRight w:val="0"/>
      <w:marTop w:val="0"/>
      <w:marBottom w:val="0"/>
      <w:divBdr>
        <w:top w:val="none" w:sz="0" w:space="0" w:color="auto"/>
        <w:left w:val="none" w:sz="0" w:space="0" w:color="auto"/>
        <w:bottom w:val="none" w:sz="0" w:space="0" w:color="auto"/>
        <w:right w:val="none" w:sz="0" w:space="0" w:color="auto"/>
      </w:divBdr>
    </w:div>
    <w:div w:id="1644387018">
      <w:bodyDiv w:val="1"/>
      <w:marLeft w:val="0"/>
      <w:marRight w:val="0"/>
      <w:marTop w:val="0"/>
      <w:marBottom w:val="0"/>
      <w:divBdr>
        <w:top w:val="none" w:sz="0" w:space="0" w:color="auto"/>
        <w:left w:val="none" w:sz="0" w:space="0" w:color="auto"/>
        <w:bottom w:val="none" w:sz="0" w:space="0" w:color="auto"/>
        <w:right w:val="none" w:sz="0" w:space="0" w:color="auto"/>
      </w:divBdr>
    </w:div>
    <w:div w:id="1682078291">
      <w:bodyDiv w:val="1"/>
      <w:marLeft w:val="0"/>
      <w:marRight w:val="0"/>
      <w:marTop w:val="0"/>
      <w:marBottom w:val="0"/>
      <w:divBdr>
        <w:top w:val="none" w:sz="0" w:space="0" w:color="auto"/>
        <w:left w:val="none" w:sz="0" w:space="0" w:color="auto"/>
        <w:bottom w:val="none" w:sz="0" w:space="0" w:color="auto"/>
        <w:right w:val="none" w:sz="0" w:space="0" w:color="auto"/>
      </w:divBdr>
    </w:div>
    <w:div w:id="1724215185">
      <w:bodyDiv w:val="1"/>
      <w:marLeft w:val="0"/>
      <w:marRight w:val="0"/>
      <w:marTop w:val="0"/>
      <w:marBottom w:val="0"/>
      <w:divBdr>
        <w:top w:val="none" w:sz="0" w:space="0" w:color="auto"/>
        <w:left w:val="none" w:sz="0" w:space="0" w:color="auto"/>
        <w:bottom w:val="none" w:sz="0" w:space="0" w:color="auto"/>
        <w:right w:val="none" w:sz="0" w:space="0" w:color="auto"/>
      </w:divBdr>
    </w:div>
    <w:div w:id="1844274896">
      <w:bodyDiv w:val="1"/>
      <w:marLeft w:val="0"/>
      <w:marRight w:val="0"/>
      <w:marTop w:val="0"/>
      <w:marBottom w:val="0"/>
      <w:divBdr>
        <w:top w:val="none" w:sz="0" w:space="0" w:color="auto"/>
        <w:left w:val="none" w:sz="0" w:space="0" w:color="auto"/>
        <w:bottom w:val="none" w:sz="0" w:space="0" w:color="auto"/>
        <w:right w:val="none" w:sz="0" w:space="0" w:color="auto"/>
      </w:divBdr>
    </w:div>
    <w:div w:id="1934315905">
      <w:bodyDiv w:val="1"/>
      <w:marLeft w:val="0"/>
      <w:marRight w:val="0"/>
      <w:marTop w:val="0"/>
      <w:marBottom w:val="0"/>
      <w:divBdr>
        <w:top w:val="none" w:sz="0" w:space="0" w:color="auto"/>
        <w:left w:val="none" w:sz="0" w:space="0" w:color="auto"/>
        <w:bottom w:val="none" w:sz="0" w:space="0" w:color="auto"/>
        <w:right w:val="none" w:sz="0" w:space="0" w:color="auto"/>
      </w:divBdr>
    </w:div>
    <w:div w:id="1945727255">
      <w:bodyDiv w:val="1"/>
      <w:marLeft w:val="0"/>
      <w:marRight w:val="0"/>
      <w:marTop w:val="0"/>
      <w:marBottom w:val="0"/>
      <w:divBdr>
        <w:top w:val="none" w:sz="0" w:space="0" w:color="auto"/>
        <w:left w:val="none" w:sz="0" w:space="0" w:color="auto"/>
        <w:bottom w:val="none" w:sz="0" w:space="0" w:color="auto"/>
        <w:right w:val="none" w:sz="0" w:space="0" w:color="auto"/>
      </w:divBdr>
    </w:div>
    <w:div w:id="2013756552">
      <w:bodyDiv w:val="1"/>
      <w:marLeft w:val="0"/>
      <w:marRight w:val="0"/>
      <w:marTop w:val="0"/>
      <w:marBottom w:val="0"/>
      <w:divBdr>
        <w:top w:val="none" w:sz="0" w:space="0" w:color="auto"/>
        <w:left w:val="none" w:sz="0" w:space="0" w:color="auto"/>
        <w:bottom w:val="none" w:sz="0" w:space="0" w:color="auto"/>
        <w:right w:val="none" w:sz="0" w:space="0" w:color="auto"/>
      </w:divBdr>
    </w:div>
    <w:div w:id="2016111255">
      <w:bodyDiv w:val="1"/>
      <w:marLeft w:val="0"/>
      <w:marRight w:val="0"/>
      <w:marTop w:val="0"/>
      <w:marBottom w:val="0"/>
      <w:divBdr>
        <w:top w:val="none" w:sz="0" w:space="0" w:color="auto"/>
        <w:left w:val="none" w:sz="0" w:space="0" w:color="auto"/>
        <w:bottom w:val="none" w:sz="0" w:space="0" w:color="auto"/>
        <w:right w:val="none" w:sz="0" w:space="0" w:color="auto"/>
      </w:divBdr>
    </w:div>
    <w:div w:id="2061709097">
      <w:bodyDiv w:val="1"/>
      <w:marLeft w:val="0"/>
      <w:marRight w:val="0"/>
      <w:marTop w:val="0"/>
      <w:marBottom w:val="0"/>
      <w:divBdr>
        <w:top w:val="none" w:sz="0" w:space="0" w:color="auto"/>
        <w:left w:val="none" w:sz="0" w:space="0" w:color="auto"/>
        <w:bottom w:val="none" w:sz="0" w:space="0" w:color="auto"/>
        <w:right w:val="none" w:sz="0" w:space="0" w:color="auto"/>
      </w:divBdr>
    </w:div>
    <w:div w:id="2068914376">
      <w:bodyDiv w:val="1"/>
      <w:marLeft w:val="0"/>
      <w:marRight w:val="0"/>
      <w:marTop w:val="0"/>
      <w:marBottom w:val="0"/>
      <w:divBdr>
        <w:top w:val="none" w:sz="0" w:space="0" w:color="auto"/>
        <w:left w:val="none" w:sz="0" w:space="0" w:color="auto"/>
        <w:bottom w:val="none" w:sz="0" w:space="0" w:color="auto"/>
        <w:right w:val="none" w:sz="0" w:space="0" w:color="auto"/>
      </w:divBdr>
    </w:div>
    <w:div w:id="2140225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econlib.org/econtalk-favorite-by-d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1729</TotalTime>
  <Pages>8</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sreekar reddy vaddi</cp:lastModifiedBy>
  <cp:revision>27</cp:revision>
  <dcterms:created xsi:type="dcterms:W3CDTF">2018-07-27T00:25:00Z</dcterms:created>
  <dcterms:modified xsi:type="dcterms:W3CDTF">2018-07-28T05:14:00Z</dcterms:modified>
</cp:coreProperties>
</file>